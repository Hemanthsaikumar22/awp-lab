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60"/>
        <w:ind w:left="1638" w:right="3185" w:firstLine="0"/>
        <w:jc w:val="center"/>
        <w:rPr>
          <w:b/>
          <w:sz w:val="34"/>
        </w:rPr>
      </w:pPr>
      <w:r>
        <w:rPr>
          <w:b/>
          <w:color w:val="A91796"/>
          <w:sz w:val="34"/>
        </w:rPr>
        <w:t>“ONLINE</w:t>
      </w:r>
      <w:r>
        <w:rPr>
          <w:b/>
          <w:color w:val="A91796"/>
          <w:spacing w:val="-6"/>
          <w:sz w:val="34"/>
        </w:rPr>
        <w:t xml:space="preserve"> </w:t>
      </w:r>
      <w:r>
        <w:rPr>
          <w:b/>
          <w:color w:val="A91796"/>
          <w:sz w:val="34"/>
        </w:rPr>
        <w:t>FOOD</w:t>
      </w:r>
      <w:r>
        <w:rPr>
          <w:b/>
          <w:color w:val="A91796"/>
          <w:spacing w:val="-6"/>
          <w:sz w:val="34"/>
        </w:rPr>
        <w:t xml:space="preserve"> </w:t>
      </w:r>
      <w:r>
        <w:rPr>
          <w:b/>
          <w:color w:val="A91796"/>
          <w:sz w:val="34"/>
        </w:rPr>
        <w:t>ORDERING</w:t>
      </w:r>
      <w:r>
        <w:rPr>
          <w:b/>
          <w:color w:val="A91796"/>
          <w:spacing w:val="-4"/>
          <w:sz w:val="34"/>
        </w:rPr>
        <w:t xml:space="preserve"> </w:t>
      </w:r>
      <w:r>
        <w:rPr>
          <w:b/>
          <w:color w:val="A91796"/>
          <w:sz w:val="34"/>
        </w:rPr>
        <w:t>SYSTEM</w:t>
      </w:r>
      <w:r>
        <w:rPr>
          <w:b/>
          <w:color w:val="A91796"/>
          <w:spacing w:val="-5"/>
          <w:sz w:val="34"/>
        </w:rPr>
        <w:t xml:space="preserve"> </w:t>
      </w:r>
      <w:r>
        <w:rPr>
          <w:b/>
          <w:color w:val="A91796"/>
          <w:sz w:val="34"/>
        </w:rPr>
        <w:t>”</w:t>
      </w:r>
    </w:p>
    <w:p>
      <w:pPr>
        <w:spacing w:before="210"/>
        <w:ind w:left="3296" w:right="0" w:firstLine="0"/>
        <w:jc w:val="left"/>
        <w:rPr>
          <w:b/>
          <w:sz w:val="26"/>
        </w:rPr>
      </w:pPr>
      <w:r>
        <w:rPr>
          <w:b/>
          <w:color w:val="006EC0"/>
          <w:sz w:val="26"/>
        </w:rPr>
        <w:t>A</w:t>
      </w:r>
      <w:r>
        <w:rPr>
          <w:b/>
          <w:color w:val="006EC0"/>
          <w:spacing w:val="8"/>
          <w:sz w:val="26"/>
        </w:rPr>
        <w:t xml:space="preserve"> </w:t>
      </w:r>
      <w:r>
        <w:rPr>
          <w:b/>
          <w:color w:val="006EC0"/>
          <w:sz w:val="26"/>
        </w:rPr>
        <w:t>Project</w:t>
      </w:r>
      <w:r>
        <w:rPr>
          <w:b/>
          <w:color w:val="006EC0"/>
          <w:spacing w:val="8"/>
          <w:sz w:val="26"/>
        </w:rPr>
        <w:t xml:space="preserve"> </w:t>
      </w:r>
      <w:r>
        <w:rPr>
          <w:b/>
          <w:color w:val="006EC0"/>
          <w:sz w:val="26"/>
        </w:rPr>
        <w:t>report</w:t>
      </w:r>
      <w:r>
        <w:rPr>
          <w:b/>
          <w:color w:val="006EC0"/>
          <w:spacing w:val="2"/>
          <w:sz w:val="26"/>
        </w:rPr>
        <w:t xml:space="preserve"> </w:t>
      </w:r>
      <w:r>
        <w:rPr>
          <w:b/>
          <w:color w:val="006EC0"/>
          <w:sz w:val="26"/>
        </w:rPr>
        <w:t>submitted</w:t>
      </w:r>
    </w:p>
    <w:p>
      <w:pPr>
        <w:spacing w:before="45" w:line="522" w:lineRule="exact"/>
        <w:ind w:left="3163" w:right="3754" w:hanging="805"/>
        <w:jc w:val="left"/>
        <w:rPr>
          <w:b/>
          <w:sz w:val="26"/>
        </w:rPr>
      </w:pPr>
      <w:r>
        <w:rPr>
          <w:b/>
          <w:color w:val="006EC0"/>
          <w:sz w:val="26"/>
        </w:rPr>
        <w:t>In</w:t>
      </w:r>
      <w:r>
        <w:rPr>
          <w:b/>
          <w:color w:val="006EC0"/>
          <w:spacing w:val="7"/>
          <w:sz w:val="26"/>
        </w:rPr>
        <w:t xml:space="preserve"> </w:t>
      </w:r>
      <w:r>
        <w:rPr>
          <w:b/>
          <w:color w:val="006EC0"/>
          <w:sz w:val="26"/>
        </w:rPr>
        <w:t>the</w:t>
      </w:r>
      <w:r>
        <w:rPr>
          <w:b/>
          <w:color w:val="006EC0"/>
          <w:spacing w:val="4"/>
          <w:sz w:val="26"/>
        </w:rPr>
        <w:t xml:space="preserve"> </w:t>
      </w:r>
      <w:r>
        <w:rPr>
          <w:b/>
          <w:color w:val="006EC0"/>
          <w:sz w:val="26"/>
        </w:rPr>
        <w:t>partial</w:t>
      </w:r>
      <w:r>
        <w:rPr>
          <w:b/>
          <w:color w:val="006EC0"/>
          <w:spacing w:val="7"/>
          <w:sz w:val="26"/>
        </w:rPr>
        <w:t xml:space="preserve"> </w:t>
      </w:r>
      <w:r>
        <w:rPr>
          <w:b/>
          <w:color w:val="006EC0"/>
          <w:sz w:val="26"/>
        </w:rPr>
        <w:t>fulfillment</w:t>
      </w:r>
      <w:r>
        <w:rPr>
          <w:b/>
          <w:color w:val="006EC0"/>
          <w:spacing w:val="7"/>
          <w:sz w:val="26"/>
        </w:rPr>
        <w:t xml:space="preserve"> </w:t>
      </w:r>
      <w:r>
        <w:rPr>
          <w:b/>
          <w:color w:val="006EC0"/>
          <w:sz w:val="26"/>
        </w:rPr>
        <w:t>the</w:t>
      </w:r>
      <w:r>
        <w:rPr>
          <w:b/>
          <w:color w:val="006EC0"/>
          <w:spacing w:val="5"/>
          <w:sz w:val="26"/>
        </w:rPr>
        <w:t xml:space="preserve"> </w:t>
      </w:r>
      <w:r>
        <w:rPr>
          <w:b/>
          <w:color w:val="006EC0"/>
          <w:sz w:val="26"/>
        </w:rPr>
        <w:t>award</w:t>
      </w:r>
      <w:r>
        <w:rPr>
          <w:b/>
          <w:color w:val="006EC0"/>
          <w:spacing w:val="7"/>
          <w:sz w:val="26"/>
        </w:rPr>
        <w:t xml:space="preserve"> </w:t>
      </w:r>
      <w:r>
        <w:rPr>
          <w:b/>
          <w:color w:val="006EC0"/>
          <w:sz w:val="26"/>
        </w:rPr>
        <w:t>of</w:t>
      </w:r>
      <w:r>
        <w:rPr>
          <w:b/>
          <w:color w:val="006EC0"/>
          <w:spacing w:val="7"/>
          <w:sz w:val="26"/>
        </w:rPr>
        <w:t xml:space="preserve"> </w:t>
      </w:r>
      <w:r>
        <w:rPr>
          <w:b/>
          <w:color w:val="006EC0"/>
          <w:sz w:val="26"/>
        </w:rPr>
        <w:t>degree</w:t>
      </w:r>
      <w:r>
        <w:rPr>
          <w:b/>
          <w:color w:val="006EC0"/>
          <w:spacing w:val="7"/>
          <w:sz w:val="26"/>
        </w:rPr>
        <w:t xml:space="preserve"> </w:t>
      </w:r>
      <w:r>
        <w:rPr>
          <w:b/>
          <w:color w:val="006EC0"/>
          <w:sz w:val="26"/>
        </w:rPr>
        <w:t>of</w:t>
      </w:r>
      <w:r>
        <w:rPr>
          <w:b/>
          <w:color w:val="006EC0"/>
          <w:spacing w:val="-62"/>
          <w:sz w:val="26"/>
        </w:rPr>
        <w:t xml:space="preserve"> </w:t>
      </w:r>
      <w:r>
        <w:rPr>
          <w:b/>
          <w:color w:val="006EC0"/>
          <w:sz w:val="26"/>
        </w:rPr>
        <w:t>BACHELOR</w:t>
      </w:r>
      <w:r>
        <w:rPr>
          <w:b/>
          <w:color w:val="006EC0"/>
          <w:spacing w:val="4"/>
          <w:sz w:val="26"/>
        </w:rPr>
        <w:t xml:space="preserve"> </w:t>
      </w:r>
      <w:r>
        <w:rPr>
          <w:b/>
          <w:color w:val="006EC0"/>
          <w:sz w:val="26"/>
        </w:rPr>
        <w:t>OF</w:t>
      </w:r>
      <w:r>
        <w:rPr>
          <w:b/>
          <w:color w:val="006EC0"/>
          <w:spacing w:val="4"/>
          <w:sz w:val="26"/>
        </w:rPr>
        <w:t xml:space="preserve"> </w:t>
      </w:r>
      <w:r>
        <w:rPr>
          <w:b/>
          <w:color w:val="006EC0"/>
          <w:sz w:val="26"/>
        </w:rPr>
        <w:t>TECHNOLOGY</w:t>
      </w:r>
    </w:p>
    <w:p>
      <w:pPr>
        <w:spacing w:before="97"/>
        <w:ind w:left="1647" w:right="3185" w:firstLine="0"/>
        <w:jc w:val="center"/>
        <w:rPr>
          <w:b/>
          <w:sz w:val="26"/>
        </w:rPr>
      </w:pPr>
      <w:r>
        <w:rPr>
          <w:b/>
          <w:color w:val="006EC0"/>
          <w:sz w:val="26"/>
        </w:rPr>
        <w:t>IN</w:t>
      </w:r>
    </w:p>
    <w:p>
      <w:pPr>
        <w:spacing w:before="234" w:line="408" w:lineRule="auto"/>
        <w:ind w:left="1648" w:right="3185" w:firstLine="0"/>
        <w:jc w:val="center"/>
        <w:rPr>
          <w:b/>
          <w:color w:val="006EC0"/>
          <w:sz w:val="26"/>
        </w:rPr>
      </w:pPr>
      <w:r>
        <w:rPr>
          <w:b/>
          <w:color w:val="006EC0"/>
          <w:sz w:val="26"/>
        </w:rPr>
        <w:t>COMPUTER</w:t>
      </w:r>
      <w:r>
        <w:rPr>
          <w:b/>
          <w:color w:val="006EC0"/>
          <w:spacing w:val="15"/>
          <w:sz w:val="26"/>
        </w:rPr>
        <w:t xml:space="preserve"> </w:t>
      </w:r>
      <w:r>
        <w:rPr>
          <w:b/>
          <w:color w:val="006EC0"/>
          <w:sz w:val="26"/>
        </w:rPr>
        <w:t>SCIENCE</w:t>
      </w:r>
      <w:r>
        <w:rPr>
          <w:b/>
          <w:color w:val="006EC0"/>
          <w:spacing w:val="16"/>
          <w:sz w:val="26"/>
        </w:rPr>
        <w:t xml:space="preserve"> </w:t>
      </w:r>
      <w:r>
        <w:rPr>
          <w:b/>
          <w:color w:val="006EC0"/>
          <w:sz w:val="26"/>
        </w:rPr>
        <w:t>AND</w:t>
      </w:r>
      <w:r>
        <w:rPr>
          <w:b/>
          <w:color w:val="006EC0"/>
          <w:spacing w:val="15"/>
          <w:sz w:val="26"/>
        </w:rPr>
        <w:t xml:space="preserve"> </w:t>
      </w:r>
      <w:r>
        <w:rPr>
          <w:b/>
          <w:color w:val="006EC0"/>
          <w:sz w:val="26"/>
        </w:rPr>
        <w:t>ENGINEERING</w:t>
      </w:r>
      <w:r>
        <w:rPr>
          <w:b/>
          <w:color w:val="006EC0"/>
          <w:spacing w:val="16"/>
          <w:sz w:val="26"/>
        </w:rPr>
        <w:t xml:space="preserve"> </w:t>
      </w:r>
      <w:r>
        <w:rPr>
          <w:b/>
          <w:color w:val="006EC0"/>
          <w:sz w:val="26"/>
        </w:rPr>
        <w:t>(2022-2023)</w:t>
      </w:r>
      <w:r>
        <w:rPr>
          <w:b/>
          <w:color w:val="006EC0"/>
          <w:spacing w:val="-62"/>
          <w:sz w:val="26"/>
        </w:rPr>
        <w:t xml:space="preserve"> </w:t>
      </w:r>
      <w:r>
        <w:rPr>
          <w:b/>
          <w:color w:val="006EC0"/>
          <w:sz w:val="26"/>
        </w:rPr>
        <w:t>BY</w:t>
      </w:r>
    </w:p>
    <w:p>
      <w:pPr>
        <w:spacing w:before="234" w:line="408" w:lineRule="auto"/>
        <w:ind w:left="1648" w:right="3185" w:firstLine="0"/>
        <w:jc w:val="center"/>
        <w:rPr>
          <w:b/>
          <w:sz w:val="26"/>
        </w:rPr>
      </w:pPr>
    </w:p>
    <w:p>
      <w:pPr>
        <w:tabs>
          <w:tab w:val="left" w:pos="3624"/>
        </w:tabs>
        <w:spacing w:before="0" w:line="274" w:lineRule="exact"/>
        <w:ind w:left="0" w:right="1652" w:firstLine="0"/>
        <w:jc w:val="center"/>
        <w:rPr>
          <w:b/>
          <w:sz w:val="26"/>
        </w:rPr>
      </w:pPr>
      <w:r>
        <w:rPr>
          <w:b/>
          <w:color w:val="006EC0"/>
          <w:sz w:val="26"/>
        </w:rPr>
        <w:t>R.HEMANTH</w:t>
      </w:r>
      <w:r>
        <w:rPr>
          <w:b/>
          <w:color w:val="006EC0"/>
          <w:spacing w:val="7"/>
          <w:sz w:val="26"/>
        </w:rPr>
        <w:t xml:space="preserve"> </w:t>
      </w:r>
      <w:r>
        <w:rPr>
          <w:b/>
          <w:color w:val="006EC0"/>
          <w:sz w:val="26"/>
        </w:rPr>
        <w:t>SAI</w:t>
        <w:tab/>
        <w:t>Reg.No:211801390005</w:t>
      </w:r>
    </w:p>
    <w:p>
      <w:pPr>
        <w:pStyle w:val="24"/>
        <w:spacing w:before="9"/>
        <w:rPr>
          <w:b/>
          <w:sz w:val="37"/>
        </w:rPr>
      </w:pPr>
    </w:p>
    <w:p>
      <w:pPr>
        <w:spacing w:before="0"/>
        <w:ind w:left="3240" w:right="0" w:firstLine="0"/>
        <w:jc w:val="left"/>
        <w:rPr>
          <w:b/>
          <w:color w:val="006EC0"/>
          <w:sz w:val="26"/>
        </w:rPr>
      </w:pPr>
    </w:p>
    <w:p>
      <w:pPr>
        <w:spacing w:before="0"/>
        <w:ind w:left="3240" w:right="0" w:firstLine="0"/>
        <w:jc w:val="left"/>
        <w:rPr>
          <w:b/>
          <w:sz w:val="26"/>
        </w:rPr>
      </w:pPr>
      <w:r>
        <w:rPr>
          <w:b/>
          <w:color w:val="006EC0"/>
          <w:sz w:val="26"/>
        </w:rPr>
        <w:t>Under</w:t>
      </w:r>
      <w:r>
        <w:rPr>
          <w:b/>
          <w:color w:val="006EC0"/>
          <w:spacing w:val="9"/>
          <w:sz w:val="26"/>
        </w:rPr>
        <w:t xml:space="preserve"> </w:t>
      </w:r>
      <w:r>
        <w:rPr>
          <w:b/>
          <w:color w:val="006EC0"/>
          <w:sz w:val="26"/>
        </w:rPr>
        <w:t>the</w:t>
      </w:r>
      <w:r>
        <w:rPr>
          <w:b/>
          <w:color w:val="006EC0"/>
          <w:spacing w:val="10"/>
          <w:sz w:val="26"/>
        </w:rPr>
        <w:t xml:space="preserve"> </w:t>
      </w:r>
      <w:r>
        <w:rPr>
          <w:b/>
          <w:color w:val="006EC0"/>
          <w:sz w:val="26"/>
        </w:rPr>
        <w:t>esteemed</w:t>
      </w:r>
      <w:r>
        <w:rPr>
          <w:b/>
          <w:color w:val="006EC0"/>
          <w:spacing w:val="4"/>
          <w:sz w:val="26"/>
        </w:rPr>
        <w:t xml:space="preserve"> </w:t>
      </w:r>
      <w:r>
        <w:rPr>
          <w:b/>
          <w:color w:val="006EC0"/>
          <w:sz w:val="26"/>
        </w:rPr>
        <w:t>Guidance</w:t>
      </w:r>
      <w:r>
        <w:rPr>
          <w:b/>
          <w:color w:val="006EC0"/>
          <w:spacing w:val="5"/>
          <w:sz w:val="26"/>
        </w:rPr>
        <w:t xml:space="preserve"> </w:t>
      </w:r>
      <w:r>
        <w:rPr>
          <w:b/>
          <w:color w:val="006EC0"/>
          <w:sz w:val="26"/>
        </w:rPr>
        <w:t>of</w:t>
      </w:r>
    </w:p>
    <w:p>
      <w:pPr>
        <w:spacing w:before="160"/>
        <w:ind w:left="1648" w:right="3105" w:firstLine="0"/>
        <w:jc w:val="center"/>
        <w:rPr>
          <w:b/>
          <w:sz w:val="26"/>
        </w:rPr>
      </w:pPr>
      <w:r>
        <w:rPr>
          <w:b/>
          <w:color w:val="006EC0"/>
          <w:sz w:val="26"/>
        </w:rPr>
        <w:t>Mrs.</w:t>
      </w:r>
      <w:r>
        <w:rPr>
          <w:b/>
          <w:color w:val="006EC0"/>
          <w:spacing w:val="7"/>
          <w:sz w:val="26"/>
        </w:rPr>
        <w:t xml:space="preserve"> </w:t>
      </w:r>
      <w:r>
        <w:rPr>
          <w:b/>
          <w:color w:val="006EC0"/>
          <w:sz w:val="26"/>
        </w:rPr>
        <w:t>G.</w:t>
      </w:r>
      <w:r>
        <w:rPr>
          <w:b/>
          <w:color w:val="006EC0"/>
          <w:spacing w:val="6"/>
          <w:sz w:val="26"/>
        </w:rPr>
        <w:t xml:space="preserve"> </w:t>
      </w:r>
      <w:r>
        <w:rPr>
          <w:b/>
          <w:color w:val="006EC0"/>
          <w:sz w:val="26"/>
        </w:rPr>
        <w:t>Rama</w:t>
      </w:r>
      <w:r>
        <w:rPr>
          <w:b/>
          <w:color w:val="006EC0"/>
          <w:spacing w:val="6"/>
          <w:sz w:val="26"/>
        </w:rPr>
        <w:t xml:space="preserve"> </w:t>
      </w:r>
      <w:r>
        <w:rPr>
          <w:b/>
          <w:color w:val="006EC0"/>
          <w:sz w:val="26"/>
        </w:rPr>
        <w:t>Devi,</w:t>
      </w:r>
      <w:r>
        <w:rPr>
          <w:b/>
          <w:color w:val="006EC0"/>
          <w:spacing w:val="2"/>
          <w:sz w:val="26"/>
        </w:rPr>
        <w:t xml:space="preserve"> </w:t>
      </w:r>
      <w:r>
        <w:rPr>
          <w:b/>
          <w:color w:val="4F81BB"/>
          <w:sz w:val="26"/>
        </w:rPr>
        <w:t>M.</w:t>
      </w:r>
      <w:r>
        <w:rPr>
          <w:b/>
          <w:color w:val="006EC0"/>
          <w:sz w:val="26"/>
        </w:rPr>
        <w:t>Tech,(Ph.d),Asst.</w:t>
      </w:r>
      <w:r>
        <w:rPr>
          <w:b/>
          <w:color w:val="006EC0"/>
          <w:spacing w:val="5"/>
          <w:sz w:val="26"/>
        </w:rPr>
        <w:t xml:space="preserve"> </w:t>
      </w:r>
      <w:r>
        <w:rPr>
          <w:b/>
          <w:color w:val="006EC0"/>
          <w:sz w:val="26"/>
        </w:rPr>
        <w:t>Professor</w:t>
      </w:r>
    </w:p>
    <w:p>
      <w:pPr>
        <w:pStyle w:val="24"/>
        <w:spacing w:before="1"/>
        <w:rPr>
          <w:b/>
          <w:sz w:val="10"/>
        </w:rPr>
      </w:pPr>
      <w:r>
        <w:drawing>
          <wp:anchor distT="0" distB="0" distL="0" distR="0" simplePos="0" relativeHeight="37" behindDoc="1" locked="0" layoutInCell="1" hidden="0" allowOverlap="1">
            <wp:simplePos x="0" y="0"/>
            <wp:positionH relativeFrom="page">
              <wp:posOffset>2775615</wp:posOffset>
            </wp:positionH>
            <wp:positionV relativeFrom="paragraph">
              <wp:posOffset>98954</wp:posOffset>
            </wp:positionV>
            <wp:extent cx="1593806" cy="1536477"/>
            <wp:effectExtent l="0" t="0" r="0" b="0"/>
            <wp:wrapTopAndBottom/>
            <wp:docPr id="1" name="图片 1" descr="Centurion University: Best Private University in Vizianagaram, Andra Pradesh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93806" cy="153647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24"/>
        <w:spacing w:before="1"/>
        <w:rPr>
          <w:b/>
          <w:sz w:val="33"/>
        </w:rPr>
      </w:pPr>
    </w:p>
    <w:p>
      <w:pPr>
        <w:spacing w:before="0"/>
        <w:ind w:left="0" w:right="1543" w:firstLine="0"/>
        <w:jc w:val="center"/>
        <w:rPr>
          <w:b/>
          <w:sz w:val="22"/>
        </w:rPr>
      </w:pPr>
      <w:r>
        <w:rPr>
          <w:b/>
          <w:color w:val="006EC0"/>
          <w:sz w:val="22"/>
        </w:rPr>
        <w:t>CENTURION</w:t>
      </w:r>
      <w:r>
        <w:rPr>
          <w:b/>
          <w:color w:val="006EC0"/>
          <w:spacing w:val="27"/>
          <w:sz w:val="22"/>
        </w:rPr>
        <w:t xml:space="preserve"> </w:t>
      </w:r>
      <w:r>
        <w:rPr>
          <w:b/>
          <w:color w:val="006EC0"/>
          <w:sz w:val="22"/>
        </w:rPr>
        <w:t>UNIVERSITY</w:t>
      </w:r>
      <w:r>
        <w:rPr>
          <w:b/>
          <w:color w:val="006EC0"/>
          <w:spacing w:val="27"/>
          <w:sz w:val="22"/>
        </w:rPr>
        <w:t xml:space="preserve"> </w:t>
      </w:r>
      <w:r>
        <w:rPr>
          <w:b/>
          <w:color w:val="006EC0"/>
          <w:sz w:val="22"/>
        </w:rPr>
        <w:t>SCHOOL</w:t>
      </w:r>
      <w:r>
        <w:rPr>
          <w:b/>
          <w:color w:val="006EC0"/>
          <w:spacing w:val="24"/>
          <w:sz w:val="22"/>
        </w:rPr>
        <w:t xml:space="preserve"> </w:t>
      </w:r>
      <w:r>
        <w:rPr>
          <w:b/>
          <w:color w:val="006EC0"/>
          <w:sz w:val="22"/>
        </w:rPr>
        <w:t>OF</w:t>
      </w:r>
      <w:r>
        <w:rPr>
          <w:b/>
          <w:color w:val="006EC0"/>
          <w:spacing w:val="27"/>
          <w:sz w:val="22"/>
        </w:rPr>
        <w:t xml:space="preserve"> </w:t>
      </w:r>
      <w:r>
        <w:rPr>
          <w:b/>
          <w:color w:val="006EC0"/>
          <w:sz w:val="22"/>
        </w:rPr>
        <w:t>ENGINEERING</w:t>
      </w:r>
      <w:r>
        <w:rPr>
          <w:b/>
          <w:color w:val="006EC0"/>
          <w:spacing w:val="29"/>
          <w:sz w:val="22"/>
        </w:rPr>
        <w:t xml:space="preserve"> </w:t>
      </w:r>
      <w:r>
        <w:rPr>
          <w:b/>
          <w:color w:val="006EC0"/>
          <w:sz w:val="22"/>
        </w:rPr>
        <w:t>AND</w:t>
      </w:r>
      <w:r>
        <w:rPr>
          <w:b/>
          <w:color w:val="006EC0"/>
          <w:spacing w:val="27"/>
          <w:sz w:val="22"/>
        </w:rPr>
        <w:t xml:space="preserve"> </w:t>
      </w:r>
      <w:r>
        <w:rPr>
          <w:b/>
          <w:color w:val="006EC0"/>
          <w:sz w:val="22"/>
        </w:rPr>
        <w:t>TECHNOLOGY</w:t>
      </w:r>
    </w:p>
    <w:p>
      <w:pPr>
        <w:pStyle w:val="24"/>
        <w:spacing w:before="1"/>
        <w:rPr>
          <w:b/>
          <w:sz w:val="19"/>
        </w:rPr>
      </w:pPr>
    </w:p>
    <w:p>
      <w:pPr>
        <w:spacing w:before="0" w:line="494" w:lineRule="auto"/>
        <w:ind w:left="3346" w:right="4892" w:firstLine="0"/>
        <w:jc w:val="center"/>
        <w:rPr>
          <w:b/>
          <w:sz w:val="18"/>
        </w:rPr>
      </w:pPr>
      <w:r>
        <w:rPr>
          <w:b/>
          <w:color w:val="006EC0"/>
          <w:w w:val="104"/>
          <w:sz w:val="18"/>
        </w:rPr>
        <w:t>Rollavaka</w:t>
      </w:r>
      <w:r>
        <w:rPr>
          <w:b/>
          <w:color w:val="006EC0"/>
          <w:spacing w:val="-8"/>
          <w:w w:val="104"/>
          <w:sz w:val="18"/>
        </w:rPr>
        <w:t xml:space="preserve"> </w:t>
      </w:r>
      <w:r>
        <w:rPr>
          <w:b/>
          <w:color w:val="006EC0"/>
          <w:w w:val="104"/>
          <w:sz w:val="18"/>
        </w:rPr>
        <w:t>village,</w:t>
      </w:r>
      <w:r>
        <w:rPr>
          <w:b/>
          <w:color w:val="006EC0"/>
          <w:spacing w:val="-7"/>
          <w:w w:val="104"/>
          <w:sz w:val="18"/>
        </w:rPr>
        <w:t xml:space="preserve"> </w:t>
      </w:r>
      <w:r>
        <w:rPr>
          <w:b/>
          <w:color w:val="006EC0"/>
          <w:w w:val="104"/>
          <w:sz w:val="18"/>
        </w:rPr>
        <w:t>Tekkali</w:t>
      </w:r>
      <w:r>
        <w:rPr>
          <w:b/>
          <w:color w:val="006EC0"/>
          <w:spacing w:val="-8"/>
          <w:w w:val="104"/>
          <w:sz w:val="18"/>
        </w:rPr>
        <w:t xml:space="preserve"> </w:t>
      </w:r>
      <w:r>
        <w:rPr>
          <w:b/>
          <w:color w:val="006EC0"/>
          <w:w w:val="104"/>
          <w:sz w:val="18"/>
        </w:rPr>
        <w:t>mandal</w:t>
      </w:r>
      <w:r>
        <w:rPr>
          <w:b/>
          <w:color w:val="006EC0"/>
          <w:spacing w:val="-8"/>
          <w:w w:val="104"/>
          <w:sz w:val="18"/>
        </w:rPr>
        <w:t xml:space="preserve"> </w:t>
      </w:r>
      <w:r>
        <w:rPr>
          <w:b/>
          <w:color w:val="006EC0"/>
          <w:w w:val="104"/>
          <w:sz w:val="18"/>
        </w:rPr>
        <w:t>535003</w:t>
      </w:r>
      <w:r>
        <w:rPr>
          <w:b/>
          <w:color w:val="006EC0"/>
          <w:spacing w:val="-44"/>
          <w:w w:val="104"/>
          <w:sz w:val="18"/>
        </w:rPr>
        <w:t xml:space="preserve"> </w:t>
      </w:r>
      <w:r>
        <w:rPr>
          <w:b/>
          <w:color w:val="006EC0"/>
          <w:w w:val="104"/>
          <w:sz w:val="18"/>
        </w:rPr>
        <w:t>(2022-2023)</w:t>
      </w:r>
    </w:p>
    <w:p>
      <w:pPr>
        <w:spacing w:after="0" w:line="494" w:lineRule="auto"/>
        <w:jc w:val="center"/>
        <w:rPr>
          <w:sz w:val="18"/>
        </w:rPr>
        <w:sectPr>
          <w:type w:val="continuous"/>
          <w:pgSz w:w="12240" w:h="15840"/>
          <w:pgMar w:top="1500" w:right="80" w:bottom="280" w:left="560" w:header="0" w:footer="0" w:gutter="0"/>
          <w:docGrid w:linePitch="312" w:charSpace="0"/>
        </w:sectPr>
      </w:pPr>
    </w:p>
    <w:p>
      <w:pPr>
        <w:spacing w:before="79"/>
        <w:ind w:left="1640" w:right="3185" w:firstLine="0"/>
        <w:jc w:val="center"/>
        <w:rPr>
          <w:b/>
          <w:sz w:val="20"/>
        </w:rPr>
      </w:pPr>
      <w:r>
        <w:rPr>
          <w:b/>
          <w:sz w:val="20"/>
        </w:rPr>
        <w:t>CENTURION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3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9"/>
          <w:sz w:val="20"/>
        </w:rPr>
        <w:t xml:space="preserve"> </w:t>
      </w:r>
      <w:r>
        <w:rPr>
          <w:b/>
          <w:sz w:val="20"/>
        </w:rPr>
        <w:t>MANAGEMENT</w:t>
      </w:r>
    </w:p>
    <w:p>
      <w:pPr>
        <w:pStyle w:val="24"/>
        <w:spacing w:before="11"/>
        <w:rPr>
          <w:b/>
          <w:sz w:val="32"/>
        </w:rPr>
      </w:pPr>
    </w:p>
    <w:p>
      <w:pPr>
        <w:spacing w:before="0"/>
        <w:ind w:left="1636" w:right="3185" w:firstLine="0"/>
        <w:jc w:val="center"/>
        <w:rPr>
          <w:b/>
          <w:sz w:val="22"/>
        </w:rPr>
      </w:pPr>
      <w:r>
        <w:rPr>
          <w:b/>
          <w:sz w:val="22"/>
        </w:rPr>
        <w:t>ANDHRA</w:t>
      </w:r>
      <w:r>
        <w:rPr>
          <w:b/>
          <w:spacing w:val="19"/>
          <w:sz w:val="22"/>
        </w:rPr>
        <w:t xml:space="preserve"> </w:t>
      </w:r>
      <w:r>
        <w:rPr>
          <w:b/>
          <w:sz w:val="22"/>
        </w:rPr>
        <w:t>PRADESH</w:t>
      </w:r>
    </w:p>
    <w:p>
      <w:pPr>
        <w:spacing w:before="152"/>
        <w:ind w:left="1641" w:right="3185" w:firstLine="0"/>
        <w:jc w:val="center"/>
        <w:rPr>
          <w:b/>
          <w:sz w:val="20"/>
        </w:rPr>
      </w:pPr>
      <w:r>
        <w:rPr>
          <w:b/>
          <w:w w:val="104"/>
          <w:sz w:val="20"/>
        </w:rPr>
        <w:t>(2019-2023)</w:t>
      </w:r>
    </w:p>
    <w:p>
      <w:pPr>
        <w:spacing w:before="124"/>
        <w:ind w:left="1641" w:right="3185" w:firstLine="0"/>
        <w:jc w:val="center"/>
        <w:rPr>
          <w:b/>
          <w:sz w:val="20"/>
        </w:rPr>
      </w:pPr>
      <w:r>
        <w:rPr>
          <w:b/>
          <w:color w:val="365F91"/>
          <w:sz w:val="20"/>
        </w:rPr>
        <w:t>DEPARTMENT</w:t>
      </w:r>
      <w:r>
        <w:rPr>
          <w:b/>
          <w:color w:val="365F91"/>
          <w:spacing w:val="27"/>
          <w:sz w:val="20"/>
        </w:rPr>
        <w:t xml:space="preserve"> </w:t>
      </w:r>
      <w:r>
        <w:rPr>
          <w:b/>
          <w:color w:val="365F91"/>
          <w:sz w:val="20"/>
        </w:rPr>
        <w:t>OF</w:t>
      </w:r>
      <w:r>
        <w:rPr>
          <w:b/>
          <w:color w:val="365F91"/>
          <w:spacing w:val="31"/>
          <w:sz w:val="20"/>
        </w:rPr>
        <w:t xml:space="preserve"> </w:t>
      </w:r>
      <w:r>
        <w:rPr>
          <w:b/>
          <w:color w:val="365F91"/>
          <w:sz w:val="20"/>
        </w:rPr>
        <w:t>COMPUTER</w:t>
      </w:r>
      <w:r>
        <w:rPr>
          <w:b/>
          <w:color w:val="365F91"/>
          <w:spacing w:val="28"/>
          <w:sz w:val="20"/>
        </w:rPr>
        <w:t xml:space="preserve"> </w:t>
      </w:r>
      <w:r>
        <w:rPr>
          <w:b/>
          <w:color w:val="365F91"/>
          <w:sz w:val="20"/>
        </w:rPr>
        <w:t>SCIENCE</w:t>
      </w:r>
      <w:r>
        <w:rPr>
          <w:b/>
          <w:color w:val="365F91"/>
          <w:spacing w:val="26"/>
          <w:sz w:val="20"/>
        </w:rPr>
        <w:t xml:space="preserve"> </w:t>
      </w:r>
      <w:r>
        <w:rPr>
          <w:b/>
          <w:color w:val="365F91"/>
          <w:sz w:val="20"/>
        </w:rPr>
        <w:t>AND</w:t>
      </w:r>
      <w:r>
        <w:rPr>
          <w:b/>
          <w:color w:val="365F91"/>
          <w:spacing w:val="27"/>
          <w:sz w:val="20"/>
        </w:rPr>
        <w:t xml:space="preserve"> </w:t>
      </w:r>
      <w:r>
        <w:rPr>
          <w:b/>
          <w:color w:val="365F91"/>
          <w:sz w:val="20"/>
        </w:rPr>
        <w:t>ENGINEERING</w:t>
      </w:r>
    </w:p>
    <w:p>
      <w:pPr>
        <w:pStyle w:val="24"/>
        <w:spacing w:before="10"/>
        <w:rPr>
          <w:b/>
          <w:sz w:val="27"/>
        </w:rPr>
      </w:pPr>
      <w:r>
        <w:drawing>
          <wp:anchor distT="0" distB="0" distL="0" distR="0" simplePos="0" relativeHeight="38" behindDoc="1" locked="0" layoutInCell="1" hidden="0" allowOverlap="1">
            <wp:simplePos x="0" y="0"/>
            <wp:positionH relativeFrom="page">
              <wp:posOffset>2807273</wp:posOffset>
            </wp:positionH>
            <wp:positionV relativeFrom="paragraph">
              <wp:posOffset>228285</wp:posOffset>
            </wp:positionV>
            <wp:extent cx="1465310" cy="1863470"/>
            <wp:effectExtent l="0" t="0" r="0" b="0"/>
            <wp:wrapTopAndBottom/>
            <wp:docPr id="4" name="图片 4" descr="A picture containing logo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5310" cy="186347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before="198"/>
        <w:ind w:left="3445" w:right="0" w:firstLine="0"/>
        <w:jc w:val="both"/>
        <w:rPr>
          <w:sz w:val="26"/>
        </w:rPr>
      </w:pPr>
      <w:r>
        <w:rPr>
          <w:color w:val="6E2E9F"/>
          <w:sz w:val="26"/>
        </w:rPr>
        <w:t>BONAFIDE</w:t>
      </w:r>
      <w:r>
        <w:rPr>
          <w:color w:val="6E2E9F"/>
          <w:spacing w:val="9"/>
          <w:sz w:val="26"/>
        </w:rPr>
        <w:t xml:space="preserve"> </w:t>
      </w:r>
      <w:r>
        <w:rPr>
          <w:color w:val="6E2E9F"/>
          <w:sz w:val="26"/>
        </w:rPr>
        <w:t>CERTIFICATE</w:t>
      </w:r>
    </w:p>
    <w:p>
      <w:pPr>
        <w:spacing w:before="81" w:line="367" w:lineRule="auto"/>
        <w:ind w:left="587" w:right="2123" w:firstLine="0"/>
        <w:jc w:val="both"/>
        <w:rPr>
          <w:sz w:val="22"/>
        </w:rPr>
      </w:pPr>
      <w:r>
        <w:rPr>
          <w:color w:val="365F91"/>
          <w:w w:val="104"/>
          <w:sz w:val="22"/>
        </w:rPr>
        <w:t>This is to certify that the project work entitled “ONLINE FOOD ORDERING SYSTEM ” is a</w:t>
      </w:r>
      <w:r>
        <w:rPr>
          <w:color w:val="365F91"/>
          <w:spacing w:val="1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fulfillment</w:t>
      </w:r>
      <w:r>
        <w:rPr>
          <w:color w:val="365F91"/>
          <w:spacing w:val="-8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of</w:t>
      </w:r>
      <w:r>
        <w:rPr>
          <w:color w:val="365F91"/>
          <w:spacing w:val="-9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project</w:t>
      </w:r>
      <w:r>
        <w:rPr>
          <w:color w:val="365F91"/>
          <w:spacing w:val="-7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work</w:t>
      </w:r>
      <w:r>
        <w:rPr>
          <w:color w:val="365F91"/>
          <w:spacing w:val="-7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done</w:t>
      </w:r>
      <w:r>
        <w:rPr>
          <w:color w:val="365F91"/>
          <w:spacing w:val="-9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by</w:t>
      </w:r>
      <w:r>
        <w:rPr>
          <w:color w:val="365F91"/>
          <w:spacing w:val="-6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R.HEMANTH(211801390005)</w:t>
      </w:r>
      <w:bookmarkStart w:id="0" w:name="_GoBack"/>
      <w:bookmarkEnd w:id="0"/>
      <w:r>
        <w:rPr>
          <w:color w:val="365F91"/>
          <w:w w:val="104"/>
          <w:sz w:val="22"/>
        </w:rPr>
        <w:t>for the award the</w:t>
      </w:r>
      <w:r>
        <w:rPr>
          <w:color w:val="365F91"/>
          <w:spacing w:val="-55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degree</w:t>
      </w:r>
      <w:r>
        <w:rPr>
          <w:color w:val="365F91"/>
          <w:spacing w:val="1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of</w:t>
      </w:r>
      <w:r>
        <w:rPr>
          <w:color w:val="365F91"/>
          <w:spacing w:val="1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BACHELOR</w:t>
      </w:r>
      <w:r>
        <w:rPr>
          <w:color w:val="365F91"/>
          <w:spacing w:val="1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OF</w:t>
      </w:r>
      <w:r>
        <w:rPr>
          <w:color w:val="365F91"/>
          <w:spacing w:val="1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TECHNOLOGY</w:t>
      </w:r>
      <w:r>
        <w:rPr>
          <w:color w:val="365F91"/>
          <w:spacing w:val="1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in</w:t>
      </w:r>
      <w:r>
        <w:rPr>
          <w:color w:val="365F91"/>
          <w:spacing w:val="1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COMPUTER</w:t>
      </w:r>
      <w:r>
        <w:rPr>
          <w:color w:val="365F91"/>
          <w:spacing w:val="1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SCIENCE</w:t>
      </w:r>
      <w:r>
        <w:rPr>
          <w:color w:val="365F91"/>
          <w:spacing w:val="1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AND</w:t>
      </w:r>
      <w:r>
        <w:rPr>
          <w:color w:val="365F91"/>
          <w:spacing w:val="1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ENGINEERING,</w:t>
      </w:r>
      <w:r>
        <w:rPr>
          <w:color w:val="365F91"/>
          <w:spacing w:val="57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CENTURION</w:t>
      </w:r>
      <w:r>
        <w:rPr>
          <w:color w:val="365F91"/>
          <w:spacing w:val="55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UNIVERSITY</w:t>
      </w:r>
      <w:r>
        <w:rPr>
          <w:color w:val="365F91"/>
          <w:spacing w:val="3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OF</w:t>
      </w:r>
      <w:r>
        <w:rPr>
          <w:color w:val="365F91"/>
          <w:spacing w:val="56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TECHNOLOGY</w:t>
      </w:r>
      <w:r>
        <w:rPr>
          <w:color w:val="365F91"/>
          <w:spacing w:val="2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AND</w:t>
      </w:r>
    </w:p>
    <w:p>
      <w:pPr>
        <w:spacing w:before="6"/>
        <w:ind w:left="587" w:right="0" w:firstLine="0"/>
        <w:jc w:val="left"/>
        <w:rPr>
          <w:sz w:val="22"/>
        </w:rPr>
      </w:pPr>
      <w:r>
        <w:rPr>
          <w:color w:val="365F91"/>
          <w:sz w:val="22"/>
        </w:rPr>
        <w:t>MANAGEMENT,</w:t>
      </w:r>
      <w:r>
        <w:rPr>
          <w:color w:val="365F91"/>
          <w:spacing w:val="19"/>
          <w:sz w:val="22"/>
        </w:rPr>
        <w:t xml:space="preserve"> </w:t>
      </w:r>
      <w:r>
        <w:rPr>
          <w:color w:val="365F91"/>
          <w:sz w:val="22"/>
        </w:rPr>
        <w:t>during</w:t>
      </w:r>
      <w:r>
        <w:rPr>
          <w:color w:val="365F91"/>
          <w:spacing w:val="22"/>
          <w:sz w:val="22"/>
        </w:rPr>
        <w:t xml:space="preserve"> </w:t>
      </w:r>
      <w:r>
        <w:rPr>
          <w:color w:val="365F91"/>
          <w:sz w:val="22"/>
        </w:rPr>
        <w:t>the</w:t>
      </w:r>
      <w:r>
        <w:rPr>
          <w:color w:val="365F91"/>
          <w:spacing w:val="20"/>
          <w:sz w:val="22"/>
        </w:rPr>
        <w:t xml:space="preserve"> </w:t>
      </w:r>
      <w:r>
        <w:rPr>
          <w:color w:val="365F91"/>
          <w:sz w:val="22"/>
        </w:rPr>
        <w:t>academic</w:t>
      </w:r>
      <w:r>
        <w:rPr>
          <w:color w:val="365F91"/>
          <w:spacing w:val="15"/>
          <w:sz w:val="22"/>
        </w:rPr>
        <w:t xml:space="preserve"> </w:t>
      </w:r>
      <w:r>
        <w:rPr>
          <w:color w:val="365F91"/>
          <w:sz w:val="22"/>
        </w:rPr>
        <w:t>year</w:t>
      </w:r>
      <w:r>
        <w:rPr>
          <w:color w:val="365F91"/>
          <w:spacing w:val="20"/>
          <w:sz w:val="22"/>
        </w:rPr>
        <w:t xml:space="preserve"> </w:t>
      </w:r>
      <w:r>
        <w:rPr>
          <w:color w:val="365F91"/>
          <w:sz w:val="22"/>
        </w:rPr>
        <w:t>2022-2023.</w:t>
      </w:r>
    </w:p>
    <w:p>
      <w:pPr>
        <w:pStyle w:val="24"/>
      </w:pPr>
    </w:p>
    <w:p>
      <w:pPr>
        <w:pStyle w:val="24"/>
      </w:pPr>
    </w:p>
    <w:p>
      <w:pPr>
        <w:pStyle w:val="24"/>
        <w:spacing w:before="6"/>
        <w:rPr>
          <w:sz w:val="25"/>
        </w:rPr>
      </w:pPr>
    </w:p>
    <w:p>
      <w:pPr>
        <w:tabs>
          <w:tab w:val="left" w:pos="6005"/>
        </w:tabs>
        <w:spacing w:before="0"/>
        <w:ind w:left="587" w:right="0" w:firstLine="0"/>
        <w:jc w:val="both"/>
        <w:rPr>
          <w:sz w:val="20"/>
        </w:rPr>
      </w:pPr>
      <w:r>
        <w:rPr>
          <w:color w:val="365F91"/>
          <w:w w:val="104"/>
          <w:sz w:val="20"/>
        </w:rPr>
        <w:t>INTERNALGUIDE</w:t>
        <w:tab/>
      </w:r>
      <w:r>
        <w:rPr>
          <w:color w:val="365F91"/>
          <w:sz w:val="20"/>
        </w:rPr>
        <w:t>HEAD</w:t>
      </w:r>
      <w:r>
        <w:rPr>
          <w:color w:val="365F91"/>
          <w:spacing w:val="3"/>
          <w:sz w:val="20"/>
        </w:rPr>
        <w:t xml:space="preserve"> </w:t>
      </w:r>
      <w:r>
        <w:rPr>
          <w:color w:val="365F91"/>
          <w:sz w:val="20"/>
        </w:rPr>
        <w:t>OF</w:t>
      </w:r>
      <w:r>
        <w:rPr>
          <w:color w:val="365F91"/>
          <w:spacing w:val="5"/>
          <w:sz w:val="20"/>
        </w:rPr>
        <w:t xml:space="preserve"> </w:t>
      </w:r>
      <w:r>
        <w:rPr>
          <w:color w:val="365F91"/>
          <w:sz w:val="20"/>
        </w:rPr>
        <w:t>THE</w:t>
      </w:r>
      <w:r>
        <w:rPr>
          <w:color w:val="365F91"/>
          <w:spacing w:val="8"/>
          <w:sz w:val="20"/>
        </w:rPr>
        <w:t xml:space="preserve"> </w:t>
      </w:r>
      <w:r>
        <w:rPr>
          <w:color w:val="365F91"/>
          <w:sz w:val="20"/>
        </w:rPr>
        <w:t>DEPARTMENT</w:t>
      </w:r>
    </w:p>
    <w:p>
      <w:pPr>
        <w:tabs>
          <w:tab w:val="left" w:pos="5951"/>
        </w:tabs>
        <w:spacing w:before="165"/>
        <w:ind w:left="587" w:right="0" w:firstLine="0"/>
        <w:jc w:val="left"/>
        <w:rPr>
          <w:sz w:val="20"/>
        </w:rPr>
      </w:pPr>
      <w:r>
        <w:rPr>
          <w:color w:val="6E2E9F"/>
          <w:w w:val="104"/>
          <w:sz w:val="20"/>
        </w:rPr>
        <w:t>Mrs</w:t>
      </w:r>
      <w:r>
        <w:rPr>
          <w:color w:val="6E2E9F"/>
          <w:spacing w:val="-6"/>
          <w:w w:val="104"/>
          <w:sz w:val="20"/>
        </w:rPr>
        <w:t xml:space="preserve"> </w:t>
      </w:r>
      <w:r>
        <w:rPr>
          <w:color w:val="6E2E9F"/>
          <w:w w:val="104"/>
          <w:sz w:val="20"/>
        </w:rPr>
        <w:t>.G.</w:t>
      </w:r>
      <w:r>
        <w:rPr>
          <w:color w:val="6E2E9F"/>
          <w:spacing w:val="-6"/>
          <w:w w:val="104"/>
          <w:sz w:val="20"/>
        </w:rPr>
        <w:t xml:space="preserve"> </w:t>
      </w:r>
      <w:r>
        <w:rPr>
          <w:color w:val="6E2E9F"/>
          <w:w w:val="104"/>
          <w:sz w:val="20"/>
        </w:rPr>
        <w:t>Rama</w:t>
      </w:r>
      <w:r>
        <w:rPr>
          <w:color w:val="6E2E9F"/>
          <w:spacing w:val="-5"/>
          <w:w w:val="104"/>
          <w:sz w:val="20"/>
        </w:rPr>
        <w:t xml:space="preserve"> </w:t>
      </w:r>
      <w:r>
        <w:rPr>
          <w:color w:val="6E2E9F"/>
          <w:w w:val="104"/>
          <w:sz w:val="20"/>
        </w:rPr>
        <w:t>Devi</w:t>
        <w:tab/>
        <w:t>Mr.R.</w:t>
      </w:r>
      <w:r>
        <w:rPr>
          <w:color w:val="6E2E9F"/>
          <w:spacing w:val="-10"/>
          <w:w w:val="104"/>
          <w:sz w:val="20"/>
        </w:rPr>
        <w:t xml:space="preserve"> </w:t>
      </w:r>
      <w:r>
        <w:rPr>
          <w:color w:val="6E2E9F"/>
          <w:w w:val="104"/>
          <w:sz w:val="20"/>
        </w:rPr>
        <w:t>Lakshmana</w:t>
      </w:r>
      <w:r>
        <w:rPr>
          <w:color w:val="6E2E9F"/>
          <w:spacing w:val="-13"/>
          <w:w w:val="104"/>
          <w:sz w:val="20"/>
        </w:rPr>
        <w:t xml:space="preserve"> </w:t>
      </w:r>
      <w:r>
        <w:rPr>
          <w:color w:val="6E2E9F"/>
          <w:w w:val="104"/>
          <w:sz w:val="20"/>
        </w:rPr>
        <w:t>Rao</w:t>
      </w:r>
    </w:p>
    <w:p>
      <w:pPr>
        <w:tabs>
          <w:tab w:val="left" w:pos="6005"/>
        </w:tabs>
        <w:spacing w:before="6"/>
        <w:ind w:left="587" w:right="0" w:firstLine="0"/>
        <w:jc w:val="left"/>
        <w:rPr>
          <w:b/>
          <w:sz w:val="22"/>
        </w:rPr>
      </w:pPr>
      <w:r>
        <w:rPr>
          <w:b/>
          <w:w w:val="104"/>
          <w:sz w:val="22"/>
        </w:rPr>
        <w:t>Asst.</w:t>
      </w:r>
      <w:r>
        <w:rPr>
          <w:b/>
          <w:spacing w:val="-14"/>
          <w:w w:val="104"/>
          <w:sz w:val="22"/>
        </w:rPr>
        <w:t xml:space="preserve"> </w:t>
      </w:r>
      <w:r>
        <w:rPr>
          <w:b/>
          <w:w w:val="104"/>
          <w:sz w:val="22"/>
        </w:rPr>
        <w:t>Professor</w:t>
        <w:tab/>
      </w:r>
      <w:r>
        <w:rPr>
          <w:b/>
          <w:spacing w:val="-1"/>
          <w:w w:val="104"/>
          <w:sz w:val="22"/>
        </w:rPr>
        <w:t>Asst.</w:t>
      </w:r>
      <w:r>
        <w:rPr>
          <w:b/>
          <w:spacing w:val="-13"/>
          <w:w w:val="104"/>
          <w:sz w:val="22"/>
        </w:rPr>
        <w:t xml:space="preserve"> </w:t>
      </w:r>
      <w:r>
        <w:rPr>
          <w:b/>
          <w:spacing w:val="-1"/>
          <w:w w:val="104"/>
          <w:sz w:val="22"/>
        </w:rPr>
        <w:t>Professor</w:t>
      </w:r>
    </w:p>
    <w:p>
      <w:pPr>
        <w:tabs>
          <w:tab w:val="left" w:pos="6005"/>
        </w:tabs>
        <w:spacing w:before="138"/>
        <w:ind w:left="587" w:right="0" w:firstLine="0"/>
        <w:jc w:val="both"/>
        <w:rPr>
          <w:b/>
          <w:sz w:val="22"/>
        </w:rPr>
      </w:pPr>
      <w:r>
        <w:rPr>
          <w:b/>
          <w:w w:val="104"/>
          <w:sz w:val="22"/>
        </w:rPr>
        <w:t>Dept.</w:t>
      </w:r>
      <w:r>
        <w:rPr>
          <w:b/>
          <w:spacing w:val="-9"/>
          <w:w w:val="104"/>
          <w:sz w:val="22"/>
        </w:rPr>
        <w:t xml:space="preserve"> </w:t>
      </w:r>
      <w:r>
        <w:rPr>
          <w:b/>
          <w:w w:val="104"/>
          <w:sz w:val="22"/>
        </w:rPr>
        <w:t>of</w:t>
      </w:r>
      <w:r>
        <w:rPr>
          <w:b/>
          <w:spacing w:val="-11"/>
          <w:w w:val="104"/>
          <w:sz w:val="22"/>
        </w:rPr>
        <w:t xml:space="preserve"> </w:t>
      </w:r>
      <w:r>
        <w:rPr>
          <w:b/>
          <w:w w:val="104"/>
          <w:sz w:val="22"/>
        </w:rPr>
        <w:t>CSE</w:t>
        <w:tab/>
        <w:t>Dept.</w:t>
      </w:r>
      <w:r>
        <w:rPr>
          <w:b/>
          <w:spacing w:val="-14"/>
          <w:w w:val="104"/>
          <w:sz w:val="22"/>
        </w:rPr>
        <w:t xml:space="preserve"> </w:t>
      </w:r>
      <w:r>
        <w:rPr>
          <w:b/>
          <w:w w:val="104"/>
          <w:sz w:val="22"/>
        </w:rPr>
        <w:t>of</w:t>
      </w:r>
      <w:r>
        <w:rPr>
          <w:b/>
          <w:spacing w:val="-11"/>
          <w:w w:val="104"/>
          <w:sz w:val="22"/>
        </w:rPr>
        <w:t xml:space="preserve"> </w:t>
      </w:r>
      <w:r>
        <w:rPr>
          <w:b/>
          <w:w w:val="104"/>
          <w:sz w:val="22"/>
        </w:rPr>
        <w:t>CSE</w:t>
      </w:r>
    </w:p>
    <w:p>
      <w:pPr>
        <w:pStyle w:val="24"/>
        <w:rPr>
          <w:b/>
        </w:rPr>
      </w:pPr>
    </w:p>
    <w:p>
      <w:pPr>
        <w:pStyle w:val="24"/>
        <w:rPr>
          <w:b/>
        </w:rPr>
      </w:pPr>
    </w:p>
    <w:p>
      <w:pPr>
        <w:pStyle w:val="24"/>
        <w:rPr>
          <w:b/>
        </w:rPr>
      </w:pPr>
    </w:p>
    <w:p>
      <w:pPr>
        <w:pStyle w:val="24"/>
        <w:rPr>
          <w:b/>
        </w:rPr>
      </w:pPr>
    </w:p>
    <w:p>
      <w:pPr>
        <w:pStyle w:val="24"/>
        <w:rPr>
          <w:b/>
          <w:sz w:val="20"/>
        </w:rPr>
      </w:pPr>
    </w:p>
    <w:p>
      <w:pPr>
        <w:spacing w:before="1"/>
        <w:ind w:left="1640" w:right="3185" w:firstLine="0"/>
        <w:jc w:val="center"/>
        <w:rPr>
          <w:b/>
          <w:sz w:val="22"/>
        </w:rPr>
      </w:pPr>
      <w:r>
        <w:rPr>
          <w:b/>
          <w:sz w:val="22"/>
        </w:rPr>
        <w:t>EXTERNAL</w:t>
      </w:r>
      <w:r>
        <w:rPr>
          <w:b/>
          <w:spacing w:val="26"/>
          <w:sz w:val="22"/>
        </w:rPr>
        <w:t xml:space="preserve"> </w:t>
      </w:r>
      <w:r>
        <w:rPr>
          <w:b/>
          <w:sz w:val="22"/>
        </w:rPr>
        <w:t>EXAMINER</w:t>
      </w:r>
    </w:p>
    <w:p>
      <w:pPr>
        <w:spacing w:after="0"/>
        <w:jc w:val="center"/>
        <w:rPr>
          <w:sz w:val="22"/>
        </w:rPr>
        <w:sectPr>
          <w:pgSz w:w="12240" w:h="15840"/>
          <w:pgMar w:top="1420" w:right="80" w:bottom="280" w:left="560" w:header="0" w:footer="0" w:gutter="0"/>
          <w:docGrid w:linePitch="312" w:charSpace="0"/>
        </w:sectPr>
      </w:pPr>
    </w:p>
    <w:p>
      <w:pPr>
        <w:spacing w:before="76"/>
        <w:ind w:left="3335" w:right="0" w:firstLine="0"/>
        <w:jc w:val="left"/>
        <w:rPr>
          <w:b/>
          <w:sz w:val="30"/>
        </w:rPr>
      </w:pPr>
      <w:r>
        <w:rPr>
          <w:b/>
          <w:sz w:val="30"/>
        </w:rPr>
        <w:t>ACKNOWLEDGEMENT</w:t>
      </w:r>
    </w:p>
    <w:p>
      <w:pPr>
        <w:spacing w:before="168" w:line="367" w:lineRule="auto"/>
        <w:ind w:left="587" w:right="2140" w:firstLine="205"/>
        <w:jc w:val="both"/>
        <w:rPr>
          <w:sz w:val="22"/>
        </w:rPr>
      </w:pPr>
      <w:r>
        <w:rPr>
          <w:w w:val="104"/>
          <w:sz w:val="22"/>
        </w:rPr>
        <w:t>It is with at most pleasure and excitement we submit our project partial fulfillment of the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requirement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for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the</w:t>
      </w:r>
      <w:r>
        <w:rPr>
          <w:spacing w:val="-6"/>
          <w:w w:val="104"/>
          <w:sz w:val="22"/>
        </w:rPr>
        <w:t xml:space="preserve"> </w:t>
      </w:r>
      <w:r>
        <w:rPr>
          <w:w w:val="104"/>
          <w:sz w:val="22"/>
        </w:rPr>
        <w:t>award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of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Bachelor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of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Technology.</w:t>
      </w:r>
    </w:p>
    <w:p>
      <w:pPr>
        <w:spacing w:before="178" w:line="367" w:lineRule="auto"/>
        <w:ind w:left="587" w:right="2130" w:firstLine="205"/>
        <w:jc w:val="both"/>
        <w:rPr>
          <w:sz w:val="22"/>
        </w:rPr>
      </w:pPr>
      <w:r>
        <w:rPr>
          <w:spacing w:val="-1"/>
          <w:w w:val="104"/>
          <w:sz w:val="22"/>
        </w:rPr>
        <w:t>The</w:t>
      </w:r>
      <w:r>
        <w:rPr>
          <w:spacing w:val="-14"/>
          <w:w w:val="104"/>
          <w:sz w:val="22"/>
        </w:rPr>
        <w:t xml:space="preserve"> </w:t>
      </w:r>
      <w:r>
        <w:rPr>
          <w:spacing w:val="-1"/>
          <w:w w:val="104"/>
          <w:sz w:val="22"/>
        </w:rPr>
        <w:t>project</w:t>
      </w:r>
      <w:r>
        <w:rPr>
          <w:spacing w:val="-12"/>
          <w:w w:val="104"/>
          <w:sz w:val="22"/>
        </w:rPr>
        <w:t xml:space="preserve"> </w:t>
      </w:r>
      <w:r>
        <w:rPr>
          <w:spacing w:val="-1"/>
          <w:w w:val="104"/>
          <w:sz w:val="22"/>
        </w:rPr>
        <w:t>is</w:t>
      </w:r>
      <w:r>
        <w:rPr>
          <w:spacing w:val="-11"/>
          <w:w w:val="104"/>
          <w:sz w:val="22"/>
        </w:rPr>
        <w:t xml:space="preserve"> </w:t>
      </w:r>
      <w:r>
        <w:rPr>
          <w:spacing w:val="-1"/>
          <w:w w:val="104"/>
          <w:sz w:val="22"/>
        </w:rPr>
        <w:t>a</w:t>
      </w:r>
      <w:r>
        <w:rPr>
          <w:spacing w:val="-14"/>
          <w:w w:val="104"/>
          <w:sz w:val="22"/>
        </w:rPr>
        <w:t xml:space="preserve"> </w:t>
      </w:r>
      <w:r>
        <w:rPr>
          <w:spacing w:val="-1"/>
          <w:w w:val="104"/>
          <w:sz w:val="22"/>
        </w:rPr>
        <w:t>result</w:t>
      </w:r>
      <w:r>
        <w:rPr>
          <w:spacing w:val="-11"/>
          <w:w w:val="104"/>
          <w:sz w:val="22"/>
        </w:rPr>
        <w:t xml:space="preserve"> </w:t>
      </w:r>
      <w:r>
        <w:rPr>
          <w:spacing w:val="-1"/>
          <w:w w:val="104"/>
          <w:sz w:val="22"/>
        </w:rPr>
        <w:t>to</w:t>
      </w:r>
      <w:r>
        <w:rPr>
          <w:spacing w:val="-11"/>
          <w:w w:val="104"/>
          <w:sz w:val="22"/>
        </w:rPr>
        <w:t xml:space="preserve"> </w:t>
      </w:r>
      <w:r>
        <w:rPr>
          <w:spacing w:val="-1"/>
          <w:w w:val="104"/>
          <w:sz w:val="22"/>
        </w:rPr>
        <w:t>the</w:t>
      </w:r>
      <w:r>
        <w:rPr>
          <w:spacing w:val="-13"/>
          <w:w w:val="104"/>
          <w:sz w:val="22"/>
        </w:rPr>
        <w:t xml:space="preserve"> </w:t>
      </w:r>
      <w:r>
        <w:rPr>
          <w:spacing w:val="-1"/>
          <w:w w:val="104"/>
          <w:sz w:val="22"/>
        </w:rPr>
        <w:t>cumulate</w:t>
      </w:r>
      <w:r>
        <w:rPr>
          <w:spacing w:val="-11"/>
          <w:w w:val="104"/>
          <w:sz w:val="22"/>
        </w:rPr>
        <w:t xml:space="preserve"> </w:t>
      </w:r>
      <w:r>
        <w:rPr>
          <w:spacing w:val="-1"/>
          <w:w w:val="104"/>
          <w:sz w:val="22"/>
        </w:rPr>
        <w:t>efforts,</w:t>
      </w:r>
      <w:r>
        <w:rPr>
          <w:spacing w:val="-12"/>
          <w:w w:val="104"/>
          <w:sz w:val="22"/>
        </w:rPr>
        <w:t xml:space="preserve"> </w:t>
      </w:r>
      <w:r>
        <w:rPr>
          <w:spacing w:val="-1"/>
          <w:w w:val="104"/>
          <w:sz w:val="22"/>
        </w:rPr>
        <w:t>support,</w:t>
      </w:r>
      <w:r>
        <w:rPr>
          <w:spacing w:val="-13"/>
          <w:w w:val="104"/>
          <w:sz w:val="22"/>
        </w:rPr>
        <w:t xml:space="preserve"> </w:t>
      </w:r>
      <w:r>
        <w:rPr>
          <w:w w:val="104"/>
          <w:sz w:val="22"/>
        </w:rPr>
        <w:t>guidance,</w:t>
      </w:r>
      <w:r>
        <w:rPr>
          <w:spacing w:val="-12"/>
          <w:w w:val="104"/>
          <w:sz w:val="22"/>
        </w:rPr>
        <w:t xml:space="preserve"> </w:t>
      </w:r>
      <w:r>
        <w:rPr>
          <w:w w:val="104"/>
          <w:sz w:val="22"/>
        </w:rPr>
        <w:t>encouragement</w:t>
      </w:r>
      <w:r>
        <w:rPr>
          <w:spacing w:val="-13"/>
          <w:w w:val="104"/>
          <w:sz w:val="22"/>
        </w:rPr>
        <w:t xml:space="preserve"> </w:t>
      </w:r>
      <w:r>
        <w:rPr>
          <w:w w:val="104"/>
          <w:sz w:val="22"/>
        </w:rPr>
        <w:t>and</w:t>
      </w:r>
      <w:r>
        <w:rPr>
          <w:spacing w:val="-11"/>
          <w:w w:val="104"/>
          <w:sz w:val="22"/>
        </w:rPr>
        <w:t xml:space="preserve"> </w:t>
      </w:r>
      <w:r>
        <w:rPr>
          <w:w w:val="104"/>
          <w:sz w:val="22"/>
        </w:rPr>
        <w:t>inspiration</w:t>
      </w:r>
      <w:r>
        <w:rPr>
          <w:spacing w:val="-55"/>
          <w:w w:val="104"/>
          <w:sz w:val="22"/>
        </w:rPr>
        <w:t xml:space="preserve"> </w:t>
      </w:r>
      <w:r>
        <w:rPr>
          <w:w w:val="104"/>
          <w:sz w:val="22"/>
        </w:rPr>
        <w:t>from many of those for whom we have to give our truthful honor and express gratitude through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bringing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out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this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project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at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the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outset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as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per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our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knowledge.</w:t>
      </w:r>
    </w:p>
    <w:p>
      <w:pPr>
        <w:spacing w:before="191" w:line="360" w:lineRule="auto"/>
        <w:ind w:left="587" w:right="2123" w:firstLine="677"/>
        <w:jc w:val="both"/>
        <w:rPr>
          <w:sz w:val="22"/>
        </w:rPr>
      </w:pPr>
      <w:r>
        <w:rPr>
          <w:sz w:val="22"/>
        </w:rPr>
        <w:t xml:space="preserve">I convey my special thanks to our project </w:t>
      </w:r>
      <w:r>
        <w:rPr>
          <w:b/>
          <w:sz w:val="22"/>
        </w:rPr>
        <w:t xml:space="preserve">Guide Mrs. G. Rama Devi(Asst. Professor) </w:t>
      </w:r>
      <w:r>
        <w:rPr>
          <w:sz w:val="22"/>
        </w:rPr>
        <w:t>who</w:t>
      </w:r>
      <w:r>
        <w:rPr>
          <w:spacing w:val="1"/>
          <w:sz w:val="22"/>
        </w:rPr>
        <w:t xml:space="preserve"> </w:t>
      </w:r>
      <w:r>
        <w:rPr>
          <w:w w:val="104"/>
          <w:sz w:val="22"/>
        </w:rPr>
        <w:t>has guided, encouraged and tremendously supported me to enhance my knowledge with present</w:t>
      </w:r>
      <w:r>
        <w:rPr>
          <w:spacing w:val="-55"/>
          <w:w w:val="104"/>
          <w:sz w:val="22"/>
        </w:rPr>
        <w:t xml:space="preserve"> </w:t>
      </w:r>
      <w:r>
        <w:rPr>
          <w:w w:val="104"/>
          <w:sz w:val="22"/>
        </w:rPr>
        <w:t>working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of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this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project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to</w:t>
      </w:r>
      <w:r>
        <w:rPr>
          <w:spacing w:val="-2"/>
          <w:w w:val="104"/>
          <w:sz w:val="22"/>
        </w:rPr>
        <w:t xml:space="preserve"> </w:t>
      </w:r>
      <w:r>
        <w:rPr>
          <w:w w:val="104"/>
          <w:sz w:val="22"/>
        </w:rPr>
        <w:t>bring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out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enriching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the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quality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of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project.</w:t>
      </w:r>
    </w:p>
    <w:p>
      <w:pPr>
        <w:spacing w:before="190" w:line="358" w:lineRule="auto"/>
        <w:ind w:left="587" w:right="2239" w:firstLine="677"/>
        <w:jc w:val="both"/>
        <w:rPr>
          <w:sz w:val="22"/>
        </w:rPr>
      </w:pPr>
      <w:r>
        <w:rPr>
          <w:sz w:val="22"/>
        </w:rPr>
        <w:t>I express my appreciativeness to</w:t>
      </w:r>
      <w:r>
        <w:rPr>
          <w:spacing w:val="55"/>
          <w:sz w:val="22"/>
        </w:rPr>
        <w:t xml:space="preserve"> </w:t>
      </w:r>
      <w:r>
        <w:rPr>
          <w:b/>
          <w:sz w:val="22"/>
        </w:rPr>
        <w:t>Mr. R.LAKSHMAN RAO(Asst. Professor) and Head</w:t>
      </w:r>
      <w:r>
        <w:rPr>
          <w:b/>
          <w:spacing w:val="1"/>
          <w:sz w:val="22"/>
        </w:rPr>
        <w:t xml:space="preserve"> </w:t>
      </w:r>
      <w:r>
        <w:rPr>
          <w:b/>
          <w:w w:val="104"/>
          <w:sz w:val="22"/>
        </w:rPr>
        <w:t xml:space="preserve">of the Department, </w:t>
      </w:r>
      <w:r>
        <w:rPr>
          <w:w w:val="104"/>
          <w:sz w:val="22"/>
        </w:rPr>
        <w:t>who facilitated us to providing the friendly environment which helped to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enhance</w:t>
      </w:r>
      <w:r>
        <w:rPr>
          <w:spacing w:val="-6"/>
          <w:w w:val="104"/>
          <w:sz w:val="22"/>
        </w:rPr>
        <w:t xml:space="preserve"> </w:t>
      </w:r>
      <w:r>
        <w:rPr>
          <w:w w:val="104"/>
          <w:sz w:val="22"/>
        </w:rPr>
        <w:t>my</w:t>
      </w:r>
      <w:r>
        <w:rPr>
          <w:spacing w:val="-2"/>
          <w:w w:val="104"/>
          <w:sz w:val="22"/>
        </w:rPr>
        <w:t xml:space="preserve"> </w:t>
      </w:r>
      <w:r>
        <w:rPr>
          <w:w w:val="104"/>
          <w:sz w:val="22"/>
        </w:rPr>
        <w:t>skills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in</w:t>
      </w:r>
      <w:r>
        <w:rPr>
          <w:spacing w:val="-2"/>
          <w:w w:val="104"/>
          <w:sz w:val="22"/>
        </w:rPr>
        <w:t xml:space="preserve"> </w:t>
      </w:r>
      <w:r>
        <w:rPr>
          <w:w w:val="104"/>
          <w:sz w:val="22"/>
        </w:rPr>
        <w:t>present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project.</w:t>
      </w:r>
    </w:p>
    <w:p>
      <w:pPr>
        <w:spacing w:before="187" w:line="358" w:lineRule="auto"/>
        <w:ind w:left="587" w:right="2240" w:firstLine="677"/>
        <w:jc w:val="both"/>
        <w:rPr>
          <w:sz w:val="22"/>
        </w:rPr>
      </w:pPr>
      <w:r>
        <w:rPr>
          <w:w w:val="104"/>
          <w:sz w:val="22"/>
        </w:rPr>
        <w:t>I</w:t>
      </w:r>
      <w:r>
        <w:rPr>
          <w:spacing w:val="-7"/>
          <w:w w:val="104"/>
          <w:sz w:val="22"/>
        </w:rPr>
        <w:t xml:space="preserve"> </w:t>
      </w:r>
      <w:r>
        <w:rPr>
          <w:w w:val="104"/>
          <w:sz w:val="22"/>
        </w:rPr>
        <w:t>would</w:t>
      </w:r>
      <w:r>
        <w:rPr>
          <w:spacing w:val="-7"/>
          <w:w w:val="104"/>
          <w:sz w:val="22"/>
        </w:rPr>
        <w:t xml:space="preserve"> </w:t>
      </w:r>
      <w:r>
        <w:rPr>
          <w:w w:val="104"/>
          <w:sz w:val="22"/>
        </w:rPr>
        <w:t>also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like</w:t>
      </w:r>
      <w:r>
        <w:rPr>
          <w:spacing w:val="-7"/>
          <w:w w:val="104"/>
          <w:sz w:val="22"/>
        </w:rPr>
        <w:t xml:space="preserve"> </w:t>
      </w:r>
      <w:r>
        <w:rPr>
          <w:w w:val="104"/>
          <w:sz w:val="22"/>
        </w:rPr>
        <w:t>to</w:t>
      </w:r>
      <w:r>
        <w:rPr>
          <w:spacing w:val="-6"/>
          <w:w w:val="104"/>
          <w:sz w:val="22"/>
        </w:rPr>
        <w:t xml:space="preserve"> </w:t>
      </w:r>
      <w:r>
        <w:rPr>
          <w:w w:val="104"/>
          <w:sz w:val="22"/>
        </w:rPr>
        <w:t>extend</w:t>
      </w:r>
      <w:r>
        <w:rPr>
          <w:spacing w:val="-6"/>
          <w:w w:val="104"/>
          <w:sz w:val="22"/>
        </w:rPr>
        <w:t xml:space="preserve"> </w:t>
      </w:r>
      <w:r>
        <w:rPr>
          <w:w w:val="104"/>
          <w:sz w:val="22"/>
        </w:rPr>
        <w:t>my</w:t>
      </w:r>
      <w:r>
        <w:rPr>
          <w:spacing w:val="-6"/>
          <w:w w:val="104"/>
          <w:sz w:val="22"/>
        </w:rPr>
        <w:t xml:space="preserve"> </w:t>
      </w:r>
      <w:r>
        <w:rPr>
          <w:w w:val="104"/>
          <w:sz w:val="22"/>
        </w:rPr>
        <w:t>gratitude</w:t>
      </w:r>
      <w:r>
        <w:rPr>
          <w:spacing w:val="-7"/>
          <w:w w:val="104"/>
          <w:sz w:val="22"/>
        </w:rPr>
        <w:t xml:space="preserve"> </w:t>
      </w:r>
      <w:r>
        <w:rPr>
          <w:w w:val="104"/>
          <w:sz w:val="22"/>
        </w:rPr>
        <w:t>to</w:t>
      </w:r>
      <w:r>
        <w:rPr>
          <w:spacing w:val="-2"/>
          <w:w w:val="104"/>
          <w:sz w:val="22"/>
        </w:rPr>
        <w:t xml:space="preserve"> </w:t>
      </w:r>
      <w:r>
        <w:rPr>
          <w:b/>
          <w:w w:val="104"/>
          <w:sz w:val="22"/>
        </w:rPr>
        <w:t>Dr.</w:t>
      </w:r>
      <w:r>
        <w:rPr>
          <w:b/>
          <w:spacing w:val="2"/>
          <w:w w:val="104"/>
          <w:sz w:val="22"/>
        </w:rPr>
        <w:t xml:space="preserve"> </w:t>
      </w:r>
      <w:r>
        <w:rPr>
          <w:b/>
          <w:w w:val="104"/>
          <w:sz w:val="22"/>
        </w:rPr>
        <w:t>K. V.</w:t>
      </w:r>
      <w:r>
        <w:rPr>
          <w:b/>
          <w:spacing w:val="-1"/>
          <w:w w:val="104"/>
          <w:sz w:val="22"/>
        </w:rPr>
        <w:t xml:space="preserve"> </w:t>
      </w:r>
      <w:r>
        <w:rPr>
          <w:b/>
          <w:w w:val="104"/>
          <w:sz w:val="22"/>
        </w:rPr>
        <w:t>G. KRISHNA</w:t>
      </w:r>
      <w:r>
        <w:rPr>
          <w:b/>
          <w:spacing w:val="-1"/>
          <w:w w:val="104"/>
          <w:sz w:val="22"/>
        </w:rPr>
        <w:t xml:space="preserve"> </w:t>
      </w:r>
      <w:r>
        <w:rPr>
          <w:b/>
          <w:w w:val="104"/>
          <w:sz w:val="22"/>
        </w:rPr>
        <w:t>MURTHY,</w:t>
      </w:r>
      <w:r>
        <w:rPr>
          <w:b/>
          <w:spacing w:val="-1"/>
          <w:w w:val="104"/>
          <w:sz w:val="22"/>
        </w:rPr>
        <w:t xml:space="preserve"> </w:t>
      </w:r>
      <w:r>
        <w:rPr>
          <w:b/>
          <w:w w:val="104"/>
          <w:sz w:val="22"/>
        </w:rPr>
        <w:t>Dean-</w:t>
      </w:r>
      <w:r>
        <w:rPr>
          <w:b/>
          <w:spacing w:val="-55"/>
          <w:w w:val="104"/>
          <w:sz w:val="22"/>
        </w:rPr>
        <w:t xml:space="preserve"> </w:t>
      </w:r>
      <w:r>
        <w:rPr>
          <w:b/>
          <w:w w:val="104"/>
          <w:sz w:val="22"/>
        </w:rPr>
        <w:t>School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of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Engineering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And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Technology,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Centurion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University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of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Technology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and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Management</w:t>
      </w:r>
      <w:r>
        <w:rPr>
          <w:b/>
          <w:spacing w:val="-6"/>
          <w:w w:val="104"/>
          <w:sz w:val="22"/>
        </w:rPr>
        <w:t xml:space="preserve"> </w:t>
      </w:r>
      <w:r>
        <w:rPr>
          <w:w w:val="104"/>
          <w:sz w:val="22"/>
        </w:rPr>
        <w:t>who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has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helped</w:t>
      </w:r>
      <w:r>
        <w:rPr>
          <w:spacing w:val="-6"/>
          <w:w w:val="104"/>
          <w:sz w:val="22"/>
        </w:rPr>
        <w:t xml:space="preserve"> </w:t>
      </w:r>
      <w:r>
        <w:rPr>
          <w:w w:val="104"/>
          <w:sz w:val="22"/>
        </w:rPr>
        <w:t>us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to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attain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all</w:t>
      </w:r>
      <w:r>
        <w:rPr>
          <w:spacing w:val="-6"/>
          <w:w w:val="104"/>
          <w:sz w:val="22"/>
        </w:rPr>
        <w:t xml:space="preserve"> </w:t>
      </w:r>
      <w:r>
        <w:rPr>
          <w:w w:val="104"/>
          <w:sz w:val="22"/>
        </w:rPr>
        <w:t>the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requirements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of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the</w:t>
      </w:r>
      <w:r>
        <w:rPr>
          <w:spacing w:val="-6"/>
          <w:w w:val="104"/>
          <w:sz w:val="22"/>
        </w:rPr>
        <w:t xml:space="preserve"> </w:t>
      </w:r>
      <w:r>
        <w:rPr>
          <w:w w:val="104"/>
          <w:sz w:val="22"/>
        </w:rPr>
        <w:t>project.</w:t>
      </w:r>
    </w:p>
    <w:p>
      <w:pPr>
        <w:spacing w:before="190" w:line="358" w:lineRule="auto"/>
        <w:ind w:left="587" w:right="2239" w:firstLine="677"/>
        <w:jc w:val="both"/>
        <w:rPr>
          <w:sz w:val="22"/>
        </w:rPr>
      </w:pPr>
      <w:r>
        <w:rPr>
          <w:w w:val="104"/>
          <w:sz w:val="22"/>
        </w:rPr>
        <w:t xml:space="preserve">I convey my sincere thanks to </w:t>
      </w:r>
      <w:r>
        <w:rPr>
          <w:b/>
          <w:w w:val="104"/>
          <w:sz w:val="22"/>
        </w:rPr>
        <w:t>Dr. RAMANA RAO, Ph. D Registrar of Centurion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 xml:space="preserve">University of Technology and Management </w:t>
      </w:r>
      <w:r>
        <w:rPr>
          <w:w w:val="104"/>
          <w:sz w:val="22"/>
        </w:rPr>
        <w:t>who provided us with an opportunity to take on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project</w:t>
      </w:r>
      <w:r>
        <w:rPr>
          <w:spacing w:val="-11"/>
          <w:w w:val="104"/>
          <w:sz w:val="22"/>
        </w:rPr>
        <w:t xml:space="preserve"> </w:t>
      </w:r>
      <w:r>
        <w:rPr>
          <w:w w:val="104"/>
          <w:sz w:val="22"/>
        </w:rPr>
        <w:t>work</w:t>
      </w:r>
      <w:r>
        <w:rPr>
          <w:spacing w:val="-11"/>
          <w:w w:val="104"/>
          <w:sz w:val="22"/>
        </w:rPr>
        <w:t xml:space="preserve"> </w:t>
      </w:r>
      <w:r>
        <w:rPr>
          <w:w w:val="104"/>
          <w:sz w:val="22"/>
        </w:rPr>
        <w:t>in</w:t>
      </w:r>
      <w:r>
        <w:rPr>
          <w:spacing w:val="-12"/>
          <w:w w:val="104"/>
          <w:sz w:val="22"/>
        </w:rPr>
        <w:t xml:space="preserve"> </w:t>
      </w:r>
      <w:r>
        <w:rPr>
          <w:w w:val="104"/>
          <w:sz w:val="22"/>
        </w:rPr>
        <w:t>well-equipped</w:t>
      </w:r>
      <w:r>
        <w:rPr>
          <w:spacing w:val="-10"/>
          <w:w w:val="104"/>
          <w:sz w:val="22"/>
        </w:rPr>
        <w:t xml:space="preserve"> </w:t>
      </w:r>
      <w:r>
        <w:rPr>
          <w:w w:val="104"/>
          <w:sz w:val="22"/>
        </w:rPr>
        <w:t>laboratories</w:t>
      </w:r>
      <w:r>
        <w:rPr>
          <w:spacing w:val="-12"/>
          <w:w w:val="104"/>
          <w:sz w:val="22"/>
        </w:rPr>
        <w:t xml:space="preserve"> </w:t>
      </w:r>
      <w:r>
        <w:rPr>
          <w:w w:val="104"/>
          <w:sz w:val="22"/>
        </w:rPr>
        <w:t>of</w:t>
      </w:r>
      <w:r>
        <w:rPr>
          <w:spacing w:val="-11"/>
          <w:w w:val="104"/>
          <w:sz w:val="22"/>
        </w:rPr>
        <w:t xml:space="preserve"> </w:t>
      </w:r>
      <w:r>
        <w:rPr>
          <w:w w:val="104"/>
          <w:sz w:val="22"/>
        </w:rPr>
        <w:t>Computer</w:t>
      </w:r>
      <w:r>
        <w:rPr>
          <w:spacing w:val="-14"/>
          <w:w w:val="104"/>
          <w:sz w:val="22"/>
        </w:rPr>
        <w:t xml:space="preserve"> </w:t>
      </w:r>
      <w:r>
        <w:rPr>
          <w:w w:val="104"/>
          <w:sz w:val="22"/>
        </w:rPr>
        <w:t>Science</w:t>
      </w:r>
      <w:r>
        <w:rPr>
          <w:spacing w:val="-10"/>
          <w:w w:val="104"/>
          <w:sz w:val="22"/>
        </w:rPr>
        <w:t xml:space="preserve"> </w:t>
      </w:r>
      <w:r>
        <w:rPr>
          <w:w w:val="104"/>
          <w:sz w:val="22"/>
        </w:rPr>
        <w:t>Department</w:t>
      </w:r>
      <w:r>
        <w:rPr>
          <w:spacing w:val="-11"/>
          <w:w w:val="104"/>
          <w:sz w:val="22"/>
        </w:rPr>
        <w:t xml:space="preserve"> </w:t>
      </w:r>
      <w:r>
        <w:rPr>
          <w:w w:val="104"/>
          <w:sz w:val="22"/>
        </w:rPr>
        <w:t>in</w:t>
      </w:r>
      <w:r>
        <w:rPr>
          <w:spacing w:val="-11"/>
          <w:w w:val="104"/>
          <w:sz w:val="22"/>
        </w:rPr>
        <w:t xml:space="preserve"> </w:t>
      </w:r>
      <w:r>
        <w:rPr>
          <w:w w:val="104"/>
          <w:sz w:val="22"/>
        </w:rPr>
        <w:t>our</w:t>
      </w:r>
      <w:r>
        <w:rPr>
          <w:spacing w:val="-12"/>
          <w:w w:val="104"/>
          <w:sz w:val="22"/>
        </w:rPr>
        <w:t xml:space="preserve"> </w:t>
      </w:r>
      <w:r>
        <w:rPr>
          <w:w w:val="104"/>
          <w:sz w:val="22"/>
        </w:rPr>
        <w:t>college.</w:t>
      </w:r>
    </w:p>
    <w:p>
      <w:pPr>
        <w:spacing w:before="188" w:line="358" w:lineRule="auto"/>
        <w:ind w:left="587" w:right="2244" w:firstLine="677"/>
        <w:jc w:val="both"/>
        <w:rPr>
          <w:sz w:val="22"/>
        </w:rPr>
      </w:pPr>
      <w:r>
        <w:rPr>
          <w:w w:val="104"/>
          <w:sz w:val="22"/>
        </w:rPr>
        <w:t xml:space="preserve">At the outset, we thank to </w:t>
      </w:r>
      <w:r>
        <w:rPr>
          <w:b/>
          <w:w w:val="104"/>
          <w:sz w:val="22"/>
        </w:rPr>
        <w:t>Sri. G.S.N.RAJU</w:t>
      </w:r>
      <w:r>
        <w:rPr>
          <w:w w:val="104"/>
          <w:sz w:val="22"/>
        </w:rPr>
        <w:t xml:space="preserve">, beloved </w:t>
      </w:r>
      <w:r>
        <w:rPr>
          <w:b/>
          <w:w w:val="104"/>
          <w:sz w:val="22"/>
        </w:rPr>
        <w:t>Vice Chancellor of Centurion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spacing w:val="-1"/>
          <w:w w:val="104"/>
          <w:sz w:val="22"/>
        </w:rPr>
        <w:t>University</w:t>
      </w:r>
      <w:r>
        <w:rPr>
          <w:b/>
          <w:spacing w:val="-9"/>
          <w:w w:val="104"/>
          <w:sz w:val="22"/>
        </w:rPr>
        <w:t xml:space="preserve"> </w:t>
      </w:r>
      <w:r>
        <w:rPr>
          <w:b/>
          <w:spacing w:val="-1"/>
          <w:w w:val="104"/>
          <w:sz w:val="22"/>
        </w:rPr>
        <w:t>of</w:t>
      </w:r>
      <w:r>
        <w:rPr>
          <w:b/>
          <w:spacing w:val="-9"/>
          <w:w w:val="104"/>
          <w:sz w:val="22"/>
        </w:rPr>
        <w:t xml:space="preserve"> </w:t>
      </w:r>
      <w:r>
        <w:rPr>
          <w:b/>
          <w:spacing w:val="-1"/>
          <w:w w:val="104"/>
          <w:sz w:val="22"/>
        </w:rPr>
        <w:t>Technology</w:t>
      </w:r>
      <w:r>
        <w:rPr>
          <w:b/>
          <w:spacing w:val="-7"/>
          <w:w w:val="104"/>
          <w:sz w:val="22"/>
        </w:rPr>
        <w:t xml:space="preserve"> </w:t>
      </w:r>
      <w:r>
        <w:rPr>
          <w:b/>
          <w:spacing w:val="-1"/>
          <w:w w:val="104"/>
          <w:sz w:val="22"/>
        </w:rPr>
        <w:t>and</w:t>
      </w:r>
      <w:r>
        <w:rPr>
          <w:b/>
          <w:spacing w:val="-8"/>
          <w:w w:val="104"/>
          <w:sz w:val="22"/>
        </w:rPr>
        <w:t xml:space="preserve"> </w:t>
      </w:r>
      <w:r>
        <w:rPr>
          <w:b/>
          <w:spacing w:val="-1"/>
          <w:w w:val="104"/>
          <w:sz w:val="22"/>
        </w:rPr>
        <w:t>Management</w:t>
      </w:r>
      <w:r>
        <w:rPr>
          <w:b/>
          <w:spacing w:val="-6"/>
          <w:w w:val="104"/>
          <w:sz w:val="22"/>
        </w:rPr>
        <w:t xml:space="preserve"> </w:t>
      </w:r>
      <w:r>
        <w:rPr>
          <w:spacing w:val="-1"/>
          <w:w w:val="104"/>
          <w:sz w:val="22"/>
        </w:rPr>
        <w:t>who</w:t>
      </w:r>
      <w:r>
        <w:rPr>
          <w:spacing w:val="-13"/>
          <w:w w:val="104"/>
          <w:sz w:val="22"/>
        </w:rPr>
        <w:t xml:space="preserve"> </w:t>
      </w:r>
      <w:r>
        <w:rPr>
          <w:spacing w:val="-1"/>
          <w:w w:val="104"/>
          <w:sz w:val="22"/>
        </w:rPr>
        <w:t>is</w:t>
      </w:r>
      <w:r>
        <w:rPr>
          <w:spacing w:val="-13"/>
          <w:w w:val="104"/>
          <w:sz w:val="22"/>
        </w:rPr>
        <w:t xml:space="preserve"> </w:t>
      </w:r>
      <w:r>
        <w:rPr>
          <w:w w:val="104"/>
          <w:sz w:val="22"/>
        </w:rPr>
        <w:t>the</w:t>
      </w:r>
      <w:r>
        <w:rPr>
          <w:spacing w:val="-14"/>
          <w:w w:val="104"/>
          <w:sz w:val="22"/>
        </w:rPr>
        <w:t xml:space="preserve"> </w:t>
      </w:r>
      <w:r>
        <w:rPr>
          <w:w w:val="104"/>
          <w:sz w:val="22"/>
        </w:rPr>
        <w:t>back</w:t>
      </w:r>
      <w:r>
        <w:rPr>
          <w:spacing w:val="-13"/>
          <w:w w:val="104"/>
          <w:sz w:val="22"/>
        </w:rPr>
        <w:t xml:space="preserve"> </w:t>
      </w:r>
      <w:r>
        <w:rPr>
          <w:w w:val="104"/>
          <w:sz w:val="22"/>
        </w:rPr>
        <w:t>bone</w:t>
      </w:r>
      <w:r>
        <w:rPr>
          <w:spacing w:val="-14"/>
          <w:w w:val="104"/>
          <w:sz w:val="22"/>
        </w:rPr>
        <w:t xml:space="preserve"> </w:t>
      </w:r>
      <w:r>
        <w:rPr>
          <w:w w:val="104"/>
          <w:sz w:val="22"/>
        </w:rPr>
        <w:t>by</w:t>
      </w:r>
      <w:r>
        <w:rPr>
          <w:spacing w:val="-12"/>
          <w:w w:val="104"/>
          <w:sz w:val="22"/>
        </w:rPr>
        <w:t xml:space="preserve"> </w:t>
      </w:r>
      <w:r>
        <w:rPr>
          <w:w w:val="104"/>
          <w:sz w:val="22"/>
        </w:rPr>
        <w:t>providing</w:t>
      </w:r>
      <w:r>
        <w:rPr>
          <w:spacing w:val="-12"/>
          <w:w w:val="104"/>
          <w:sz w:val="22"/>
        </w:rPr>
        <w:t xml:space="preserve"> </w:t>
      </w:r>
      <w:r>
        <w:rPr>
          <w:w w:val="104"/>
          <w:sz w:val="22"/>
        </w:rPr>
        <w:t>for</w:t>
      </w:r>
      <w:r>
        <w:rPr>
          <w:spacing w:val="-14"/>
          <w:w w:val="104"/>
          <w:sz w:val="22"/>
        </w:rPr>
        <w:t xml:space="preserve"> </w:t>
      </w:r>
      <w:r>
        <w:rPr>
          <w:w w:val="104"/>
          <w:sz w:val="22"/>
        </w:rPr>
        <w:t>completion</w:t>
      </w:r>
      <w:r>
        <w:rPr>
          <w:spacing w:val="-55"/>
          <w:w w:val="104"/>
          <w:sz w:val="22"/>
        </w:rPr>
        <w:t xml:space="preserve"> </w:t>
      </w:r>
      <w:r>
        <w:rPr>
          <w:w w:val="104"/>
          <w:sz w:val="22"/>
        </w:rPr>
        <w:t>of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this</w:t>
      </w:r>
      <w:r>
        <w:rPr>
          <w:spacing w:val="-2"/>
          <w:w w:val="104"/>
          <w:sz w:val="22"/>
        </w:rPr>
        <w:t xml:space="preserve"> </w:t>
      </w:r>
      <w:r>
        <w:rPr>
          <w:w w:val="104"/>
          <w:sz w:val="22"/>
        </w:rPr>
        <w:t>project,</w:t>
      </w:r>
      <w:r>
        <w:rPr>
          <w:spacing w:val="-2"/>
          <w:w w:val="104"/>
          <w:sz w:val="22"/>
        </w:rPr>
        <w:t xml:space="preserve"> </w:t>
      </w:r>
      <w:r>
        <w:rPr>
          <w:w w:val="104"/>
          <w:sz w:val="22"/>
        </w:rPr>
        <w:t>Thank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you</w:t>
      </w:r>
      <w:r>
        <w:rPr>
          <w:spacing w:val="-2"/>
          <w:w w:val="104"/>
          <w:sz w:val="22"/>
        </w:rPr>
        <w:t xml:space="preserve"> </w:t>
      </w:r>
      <w:r>
        <w:rPr>
          <w:w w:val="104"/>
          <w:sz w:val="22"/>
        </w:rPr>
        <w:t>sir.</w:t>
      </w:r>
    </w:p>
    <w:p>
      <w:pPr>
        <w:spacing w:after="0" w:line="358" w:lineRule="auto"/>
        <w:jc w:val="both"/>
        <w:rPr>
          <w:sz w:val="22"/>
        </w:rPr>
        <w:sectPr>
          <w:footerReference w:type="default" r:id="rId4"/>
          <w:pgSz w:w="12240" w:h="15840"/>
          <w:pgMar w:top="1420" w:right="80" w:bottom="1140" w:left="560" w:header="0" w:footer="949" w:gutter="0"/>
          <w:pgNumType w:start="1"/>
          <w:docGrid w:linePitch="312" w:charSpace="0"/>
        </w:sectPr>
      </w:pPr>
    </w:p>
    <w:p>
      <w:pPr>
        <w:spacing w:before="61"/>
        <w:ind w:left="3587" w:right="0" w:firstLine="0"/>
        <w:jc w:val="left"/>
        <w:rPr>
          <w:b/>
          <w:sz w:val="37"/>
        </w:rPr>
      </w:pPr>
      <w:r>
        <w:rPr>
          <w:b/>
          <w:sz w:val="37"/>
        </w:rPr>
        <w:t>DECLARATION</w:t>
      </w:r>
    </w:p>
    <w:p>
      <w:pPr>
        <w:spacing w:before="351" w:line="492" w:lineRule="auto"/>
        <w:ind w:left="587" w:right="2121" w:firstLine="677"/>
        <w:jc w:val="both"/>
        <w:rPr>
          <w:b/>
          <w:sz w:val="22"/>
        </w:rPr>
      </w:pPr>
      <w:r>
        <w:rPr>
          <w:w w:val="104"/>
          <w:sz w:val="22"/>
        </w:rPr>
        <w:t xml:space="preserve">I hereby declare that the project entitled </w:t>
      </w:r>
      <w:r>
        <w:rPr>
          <w:b/>
          <w:w w:val="104"/>
          <w:sz w:val="22"/>
        </w:rPr>
        <w:t>“ONLINE FOOD ORDERING SYSTEM”</w:t>
      </w:r>
      <w:r>
        <w:rPr>
          <w:b/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submitted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to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the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fulfillment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of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award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the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degree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of</w:t>
      </w:r>
      <w:r>
        <w:rPr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B.TECH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(CSE)</w:t>
      </w:r>
      <w:r>
        <w:rPr>
          <w:b/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in</w:t>
      </w:r>
      <w:r>
        <w:rPr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CENTURION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UNIVERSITY</w:t>
      </w:r>
      <w:r>
        <w:rPr>
          <w:b/>
          <w:spacing w:val="-12"/>
          <w:w w:val="104"/>
          <w:sz w:val="22"/>
        </w:rPr>
        <w:t xml:space="preserve"> </w:t>
      </w:r>
      <w:r>
        <w:rPr>
          <w:b/>
          <w:w w:val="104"/>
          <w:sz w:val="22"/>
        </w:rPr>
        <w:t>OF</w:t>
      </w:r>
      <w:r>
        <w:rPr>
          <w:b/>
          <w:spacing w:val="-11"/>
          <w:w w:val="104"/>
          <w:sz w:val="22"/>
        </w:rPr>
        <w:t xml:space="preserve"> </w:t>
      </w:r>
      <w:r>
        <w:rPr>
          <w:b/>
          <w:w w:val="104"/>
          <w:sz w:val="22"/>
        </w:rPr>
        <w:t>TECHNOLOGY</w:t>
      </w:r>
      <w:r>
        <w:rPr>
          <w:b/>
          <w:spacing w:val="-10"/>
          <w:w w:val="104"/>
          <w:sz w:val="22"/>
        </w:rPr>
        <w:t xml:space="preserve"> </w:t>
      </w:r>
      <w:r>
        <w:rPr>
          <w:b/>
          <w:w w:val="104"/>
          <w:sz w:val="22"/>
        </w:rPr>
        <w:t>AND</w:t>
      </w:r>
      <w:r>
        <w:rPr>
          <w:b/>
          <w:spacing w:val="-12"/>
          <w:w w:val="104"/>
          <w:sz w:val="22"/>
        </w:rPr>
        <w:t xml:space="preserve"> </w:t>
      </w:r>
      <w:r>
        <w:rPr>
          <w:b/>
          <w:w w:val="104"/>
          <w:sz w:val="22"/>
        </w:rPr>
        <w:t>MANAGEMENT</w:t>
      </w:r>
      <w:r>
        <w:rPr>
          <w:w w:val="104"/>
          <w:sz w:val="22"/>
        </w:rPr>
        <w:t>,</w:t>
      </w:r>
      <w:r>
        <w:rPr>
          <w:spacing w:val="-11"/>
          <w:w w:val="104"/>
          <w:sz w:val="22"/>
        </w:rPr>
        <w:t xml:space="preserve"> </w:t>
      </w:r>
      <w:r>
        <w:rPr>
          <w:b/>
          <w:w w:val="104"/>
          <w:sz w:val="22"/>
        </w:rPr>
        <w:t>ANDHRA</w:t>
      </w:r>
      <w:r>
        <w:rPr>
          <w:b/>
          <w:spacing w:val="-11"/>
          <w:w w:val="104"/>
          <w:sz w:val="22"/>
        </w:rPr>
        <w:t xml:space="preserve"> </w:t>
      </w:r>
      <w:r>
        <w:rPr>
          <w:b/>
          <w:w w:val="104"/>
          <w:sz w:val="22"/>
        </w:rPr>
        <w:t>PRADESH.</w:t>
      </w:r>
    </w:p>
    <w:p>
      <w:pPr>
        <w:pStyle w:val="24"/>
        <w:rPr>
          <w:b/>
        </w:rPr>
      </w:pPr>
    </w:p>
    <w:p>
      <w:pPr>
        <w:tabs>
          <w:tab w:val="left" w:pos="6518"/>
        </w:tabs>
        <w:spacing w:before="162"/>
        <w:ind w:left="3283" w:right="0" w:firstLine="0"/>
        <w:jc w:val="left"/>
        <w:rPr>
          <w:b/>
          <w:sz w:val="26"/>
        </w:rPr>
      </w:pPr>
      <w:r>
        <w:rPr>
          <w:b/>
          <w:color w:val="006EC0"/>
          <w:sz w:val="26"/>
        </w:rPr>
        <w:t>R.HEMANTH</w:t>
        <w:tab/>
        <w:t>Reg.No:211801390005</w:t>
      </w: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  <w:r>
        <w:t>TABLE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CONTENT</w:t>
      </w:r>
    </w:p>
    <w:p>
      <w:pPr>
        <w:spacing w:after="0"/>
        <w:sectPr>
          <w:footerReference w:type="default" r:id="rId5"/>
          <w:pgSz w:w="12240" w:h="15840"/>
          <w:pgMar w:top="1380" w:right="80" w:bottom="2947" w:left="560" w:header="0" w:footer="984" w:gutter="0"/>
          <w:pgNumType w:start="2"/>
          <w:docGrid w:linePitch="312" w:charSpace="0"/>
        </w:sectPr>
      </w:pPr>
    </w:p>
    <w:p>
      <w:pPr>
        <w:pStyle w:val="15"/>
        <w:tabs>
          <w:tab w:val="right" w:leader="dot" w:pos="10186"/>
        </w:tabs>
      </w:pPr>
      <w:r>
        <w:t>ABSTRACT</w:t>
        <w:tab/>
        <w:t>i</w:t>
      </w:r>
    </w:p>
    <w:p>
      <w:pPr>
        <w:pStyle w:val="17"/>
        <w:numPr>
          <w:ilvl w:val="0"/>
          <w:numId w:val="1"/>
        </w:numPr>
        <w:tabs>
          <w:tab w:val="left" w:pos="2435"/>
          <w:tab w:val="left" w:pos="2436"/>
          <w:tab w:val="right" w:leader="dot" w:pos="10241"/>
        </w:tabs>
        <w:spacing w:before="140" w:after="0" w:line="240" w:lineRule="auto"/>
        <w:ind w:left="2435" w:right="0" w:hanging="999"/>
        <w:jc w:val="left"/>
      </w:pPr>
      <w:r>
        <w:t>INTRODUCTION</w:t>
        <w:tab/>
        <w:t>01</w:t>
      </w:r>
    </w:p>
    <w:p>
      <w:pPr>
        <w:pStyle w:val="20"/>
        <w:numPr>
          <w:ilvl w:val="1"/>
          <w:numId w:val="1"/>
        </w:numPr>
        <w:tabs>
          <w:tab w:val="left" w:pos="2633"/>
          <w:tab w:val="right" w:leader="dot" w:pos="10241"/>
        </w:tabs>
        <w:spacing w:before="118" w:after="0" w:line="240" w:lineRule="auto"/>
        <w:ind w:left="2632" w:right="0" w:hanging="366"/>
        <w:jc w:val="left"/>
      </w:pPr>
      <w:r>
        <w:fldChar w:fldCharType="begin"/>
      </w:r>
      <w:r>
        <w:instrText>HYPERLINK  \l "_bookmark0"</w:instrText>
      </w:r>
      <w:r>
        <w:fldChar w:fldCharType="separate"/>
      </w:r>
      <w:r>
        <w:t>Introduction</w:t>
        <w:tab/>
        <w:t>01</w:t>
      </w:r>
      <w:r>
        <w:fldChar w:fldCharType="end"/>
      </w:r>
    </w:p>
    <w:p>
      <w:pPr>
        <w:pStyle w:val="22"/>
        <w:numPr>
          <w:ilvl w:val="1"/>
          <w:numId w:val="1"/>
        </w:numPr>
        <w:tabs>
          <w:tab w:val="left" w:pos="3214"/>
          <w:tab w:val="right" w:leader="dot" w:pos="10241"/>
        </w:tabs>
        <w:spacing w:before="137" w:after="0" w:line="240" w:lineRule="auto"/>
        <w:ind w:left="3212" w:right="0" w:hanging="366"/>
        <w:jc w:val="left"/>
      </w:pPr>
      <w:r>
        <w:fldChar w:fldCharType="begin"/>
      </w:r>
      <w:r>
        <w:instrText>HYPERLINK  \l "_bookmark1"</w:instrText>
      </w:r>
      <w:r>
        <w:fldChar w:fldCharType="separate"/>
      </w:r>
      <w:r>
        <w:t>Objectives…</w:t>
        <w:tab/>
        <w:t>02</w:t>
      </w:r>
      <w:r>
        <w:fldChar w:fldCharType="end"/>
      </w:r>
    </w:p>
    <w:p>
      <w:pPr>
        <w:pStyle w:val="23"/>
        <w:numPr>
          <w:ilvl w:val="1"/>
          <w:numId w:val="1"/>
        </w:numPr>
        <w:tabs>
          <w:tab w:val="left" w:pos="3233"/>
          <w:tab w:val="right" w:leader="dot" w:pos="10241"/>
        </w:tabs>
        <w:spacing w:before="139" w:after="0" w:line="240" w:lineRule="auto"/>
        <w:ind w:left="3232" w:right="0" w:hanging="366"/>
        <w:jc w:val="left"/>
      </w:pPr>
      <w:r>
        <w:fldChar w:fldCharType="begin"/>
      </w:r>
      <w:r>
        <w:instrText>HYPERLINK  \l "_bookmark2"</w:instrText>
      </w:r>
      <w:r>
        <w:fldChar w:fldCharType="separate"/>
      </w:r>
      <w:r>
        <w:t>Needs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Order</w:t>
        <w:tab/>
        <w:t>02</w:t>
      </w:r>
      <w:r>
        <w:fldChar w:fldCharType="end"/>
      </w:r>
    </w:p>
    <w:p>
      <w:pPr>
        <w:pStyle w:val="23"/>
        <w:numPr>
          <w:ilvl w:val="1"/>
          <w:numId w:val="1"/>
        </w:numPr>
        <w:tabs>
          <w:tab w:val="left" w:pos="3248"/>
          <w:tab w:val="right" w:leader="dot" w:pos="10241"/>
        </w:tabs>
        <w:spacing w:before="139" w:after="0" w:line="240" w:lineRule="auto"/>
        <w:ind w:left="3247" w:right="0" w:hanging="366"/>
        <w:jc w:val="left"/>
      </w:pPr>
      <w:r>
        <w:fldChar w:fldCharType="begin"/>
      </w:r>
      <w:r>
        <w:instrText>HYPERLINK  \l "_bookmark3"</w:instrText>
      </w:r>
      <w:r>
        <w:fldChar w:fldCharType="separate"/>
      </w:r>
      <w:r>
        <w:t>Features</w:t>
        <w:tab/>
        <w:t>03</w:t>
      </w:r>
      <w:r>
        <w:fldChar w:fldCharType="end"/>
      </w:r>
    </w:p>
    <w:p>
      <w:pPr>
        <w:pStyle w:val="17"/>
        <w:numPr>
          <w:ilvl w:val="0"/>
          <w:numId w:val="1"/>
        </w:numPr>
        <w:tabs>
          <w:tab w:val="left" w:pos="2370"/>
          <w:tab w:val="left" w:pos="2371"/>
          <w:tab w:val="right" w:leader="dot" w:pos="10241"/>
        </w:tabs>
        <w:spacing w:before="148" w:after="0" w:line="240" w:lineRule="auto"/>
        <w:ind w:left="2370" w:right="0" w:hanging="898"/>
        <w:jc w:val="left"/>
      </w:pPr>
      <w:r>
        <w:t>METHODOLOGY</w:t>
        <w:tab/>
        <w:t>06</w:t>
      </w:r>
    </w:p>
    <w:p>
      <w:pPr>
        <w:pStyle w:val="23"/>
        <w:numPr>
          <w:ilvl w:val="1"/>
          <w:numId w:val="1"/>
        </w:numPr>
        <w:tabs>
          <w:tab w:val="left" w:pos="3248"/>
          <w:tab w:val="right" w:leader="dot" w:pos="10241"/>
        </w:tabs>
        <w:spacing w:before="135" w:after="0" w:line="240" w:lineRule="auto"/>
        <w:ind w:left="3247" w:right="0" w:hanging="366"/>
        <w:jc w:val="left"/>
      </w:pPr>
      <w:r>
        <w:fldChar w:fldCharType="begin"/>
      </w:r>
      <w:r>
        <w:instrText>HYPERLINK  \l "_bookmark4"</w:instrText>
      </w:r>
      <w:r>
        <w:fldChar w:fldCharType="separate"/>
      </w:r>
      <w:r>
        <w:t>Complete</w:t>
      </w:r>
      <w:r>
        <w:rPr>
          <w:spacing w:val="-11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Food</w:t>
      </w:r>
      <w:r>
        <w:rPr>
          <w:spacing w:val="-8"/>
        </w:rPr>
        <w:t xml:space="preserve"> </w:t>
      </w:r>
      <w:r>
        <w:t>Ordering</w:t>
      </w:r>
      <w:r>
        <w:rPr>
          <w:spacing w:val="-10"/>
        </w:rPr>
        <w:t xml:space="preserve"> </w:t>
      </w:r>
      <w:r>
        <w:t>System</w:t>
        <w:tab/>
        <w:t>06</w:t>
      </w:r>
      <w:r>
        <w:fldChar w:fldCharType="end"/>
      </w:r>
    </w:p>
    <w:p>
      <w:pPr>
        <w:pStyle w:val="23"/>
        <w:numPr>
          <w:ilvl w:val="1"/>
          <w:numId w:val="1"/>
        </w:numPr>
        <w:tabs>
          <w:tab w:val="left" w:pos="3310"/>
          <w:tab w:val="right" w:leader="dot" w:pos="10241"/>
        </w:tabs>
        <w:spacing w:before="139" w:after="0" w:line="240" w:lineRule="auto"/>
        <w:ind w:left="3309" w:right="0" w:hanging="426"/>
        <w:jc w:val="left"/>
      </w:pPr>
      <w:r>
        <w:fldChar w:fldCharType="begin"/>
      </w:r>
      <w:r>
        <w:instrText>HYPERLINK  \l "_bookmark5"</w:instrText>
      </w:r>
      <w:r>
        <w:fldChar w:fldCharType="separate"/>
      </w:r>
      <w:r>
        <w:t>Methodology</w:t>
      </w:r>
      <w:r>
        <w:rPr>
          <w:spacing w:val="-13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Model</w:t>
        <w:tab/>
        <w:t>11</w:t>
      </w:r>
      <w:r>
        <w:fldChar w:fldCharType="end"/>
      </w:r>
    </w:p>
    <w:p>
      <w:pPr>
        <w:pStyle w:val="23"/>
        <w:numPr>
          <w:ilvl w:val="1"/>
          <w:numId w:val="1"/>
        </w:numPr>
        <w:tabs>
          <w:tab w:val="left" w:pos="3308"/>
          <w:tab w:val="right" w:leader="dot" w:pos="10241"/>
        </w:tabs>
        <w:spacing w:before="134" w:after="0" w:line="240" w:lineRule="auto"/>
        <w:ind w:left="3307" w:right="0" w:hanging="426"/>
        <w:jc w:val="left"/>
      </w:pPr>
      <w:r>
        <w:t>System</w:t>
      </w:r>
      <w:r>
        <w:rPr>
          <w:spacing w:val="-8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Design</w:t>
        <w:tab/>
        <w:t>12</w:t>
      </w:r>
    </w:p>
    <w:p>
      <w:pPr>
        <w:pStyle w:val="23"/>
        <w:numPr>
          <w:ilvl w:val="1"/>
          <w:numId w:val="1"/>
        </w:numPr>
        <w:tabs>
          <w:tab w:val="left" w:pos="3228"/>
          <w:tab w:val="right" w:leader="dot" w:pos="10241"/>
        </w:tabs>
        <w:spacing w:before="137" w:after="0" w:line="240" w:lineRule="auto"/>
        <w:ind w:left="3227" w:right="0" w:hanging="366"/>
        <w:jc w:val="left"/>
      </w:pPr>
      <w:r>
        <w:fldChar w:fldCharType="begin"/>
      </w:r>
      <w:r>
        <w:instrText>HYPERLINK  \l "_bookmark6"</w:instrText>
      </w:r>
      <w:r>
        <w:fldChar w:fldCharType="separate"/>
      </w:r>
      <w:r>
        <w:t>Admin</w:t>
      </w:r>
      <w:r>
        <w:rPr>
          <w:spacing w:val="-5"/>
        </w:rPr>
        <w:t xml:space="preserve"> </w:t>
      </w:r>
      <w:r>
        <w:t>workflow</w:t>
      </w:r>
      <w:r>
        <w:rPr>
          <w:spacing w:val="-6"/>
        </w:rPr>
        <w:t xml:space="preserve"> </w:t>
      </w:r>
      <w:r>
        <w:t>Process</w:t>
        <w:tab/>
        <w:t>13</w:t>
      </w:r>
      <w:r>
        <w:fldChar w:fldCharType="end"/>
      </w:r>
    </w:p>
    <w:p>
      <w:pPr>
        <w:pStyle w:val="23"/>
        <w:numPr>
          <w:ilvl w:val="1"/>
          <w:numId w:val="1"/>
        </w:numPr>
        <w:tabs>
          <w:tab w:val="left" w:pos="3267"/>
          <w:tab w:val="right" w:leader="dot" w:pos="10241"/>
        </w:tabs>
        <w:spacing w:before="303" w:after="0" w:line="240" w:lineRule="auto"/>
        <w:ind w:left="3266" w:right="0" w:hanging="366"/>
        <w:jc w:val="left"/>
      </w:pPr>
      <w:r>
        <w:fldChar w:fldCharType="begin"/>
      </w:r>
      <w:r>
        <w:instrText>HYPERLINK  \l "_bookmark7"</w:instrText>
      </w:r>
      <w:r>
        <w:fldChar w:fldCharType="separate"/>
      </w:r>
      <w:r>
        <w:t>Customer</w:t>
      </w:r>
      <w:r>
        <w:rPr>
          <w:spacing w:val="-6"/>
        </w:rPr>
        <w:t xml:space="preserve"> </w:t>
      </w:r>
      <w:r>
        <w:t>Workflow Process</w:t>
        <w:tab/>
        <w:t>14</w:t>
      </w:r>
      <w:r>
        <w:fldChar w:fldCharType="end"/>
      </w:r>
    </w:p>
    <w:p>
      <w:pPr>
        <w:pStyle w:val="23"/>
        <w:numPr>
          <w:ilvl w:val="1"/>
          <w:numId w:val="1"/>
        </w:numPr>
        <w:tabs>
          <w:tab w:val="left" w:pos="3248"/>
          <w:tab w:val="right" w:leader="dot" w:pos="10241"/>
        </w:tabs>
        <w:spacing w:before="139" w:after="0" w:line="240" w:lineRule="auto"/>
        <w:ind w:left="3247" w:right="0" w:hanging="366"/>
        <w:jc w:val="left"/>
      </w:pPr>
      <w:r>
        <w:t>Diagrams</w:t>
        <w:tab/>
        <w:t>15</w:t>
      </w:r>
    </w:p>
    <w:p>
      <w:pPr>
        <w:numPr>
          <w:ilvl w:val="2"/>
          <w:numId w:val="1"/>
        </w:numPr>
        <w:tabs>
          <w:tab w:val="left" w:pos="4323"/>
          <w:tab w:val="right" w:leader="dot" w:pos="10241"/>
        </w:tabs>
        <w:spacing w:before="137"/>
        <w:ind w:left="4322" w:right="0" w:hanging="543"/>
        <w:jc w:val="left"/>
        <w:rPr>
          <w:sz w:val="24"/>
        </w:rPr>
      </w:pPr>
      <w:r>
        <w:rPr>
          <w:sz w:val="24"/>
        </w:rPr>
        <w:fldChar w:fldCharType="begin"/>
      </w:r>
      <w:r>
        <w:instrText>HYPERLINK  \l "_bookmark8"</w:instrText>
      </w:r>
      <w:r>
        <w:rPr>
          <w:sz w:val="24"/>
        </w:rPr>
        <w:fldChar w:fldCharType="separate"/>
      </w:r>
      <w:r>
        <w:rPr>
          <w:sz w:val="24"/>
        </w:rPr>
        <w:t>Schema</w:t>
      </w:r>
      <w:r>
        <w:rPr>
          <w:spacing w:val="-9"/>
          <w:sz w:val="24"/>
        </w:rPr>
        <w:t xml:space="preserve"> </w:t>
      </w:r>
      <w:r>
        <w:rPr>
          <w:sz w:val="24"/>
        </w:rPr>
        <w:t>Diagram</w:t>
        <w:tab/>
        <w:t>15</w:t>
      </w:r>
      <w:r>
        <w:rPr>
          <w:sz w:val="24"/>
        </w:rPr>
        <w:fldChar w:fldCharType="end"/>
      </w:r>
    </w:p>
    <w:p>
      <w:pPr>
        <w:pStyle w:val="19"/>
        <w:numPr>
          <w:ilvl w:val="0"/>
          <w:numId w:val="2"/>
        </w:numPr>
        <w:tabs>
          <w:tab w:val="left" w:pos="2321"/>
        </w:tabs>
        <w:spacing w:before="557" w:after="0" w:line="240" w:lineRule="auto"/>
        <w:ind w:left="2320" w:right="0" w:hanging="222"/>
        <w:jc w:val="left"/>
      </w:pPr>
      <w:r>
        <w:t>SOFTWARE</w:t>
      </w:r>
      <w:r>
        <w:rPr>
          <w:spacing w:val="-3"/>
        </w:rPr>
        <w:t xml:space="preserve"> </w:t>
      </w:r>
      <w:r>
        <w:t>REQUIREMENTS</w:t>
      </w:r>
    </w:p>
    <w:p>
      <w:pPr>
        <w:pStyle w:val="22"/>
        <w:numPr>
          <w:ilvl w:val="1"/>
          <w:numId w:val="2"/>
        </w:numPr>
        <w:tabs>
          <w:tab w:val="left" w:pos="3233"/>
          <w:tab w:val="right" w:leader="dot" w:pos="10114"/>
        </w:tabs>
        <w:spacing w:before="144" w:after="0" w:line="240" w:lineRule="auto"/>
        <w:ind w:left="3232" w:right="0" w:hanging="421"/>
        <w:jc w:val="left"/>
      </w:pPr>
      <w:r>
        <w:t>DEVELOPERS</w:t>
      </w:r>
      <w:r>
        <w:rPr>
          <w:spacing w:val="-1"/>
        </w:rPr>
        <w:t xml:space="preserve"> </w:t>
      </w:r>
      <w:r>
        <w:t>RESPONSIBILITES OVERVIEW</w:t>
        <w:tab/>
        <w:t>16</w:t>
      </w:r>
    </w:p>
    <w:p>
      <w:pPr>
        <w:pStyle w:val="22"/>
        <w:numPr>
          <w:ilvl w:val="1"/>
          <w:numId w:val="2"/>
        </w:numPr>
        <w:tabs>
          <w:tab w:val="left" w:pos="3233"/>
          <w:tab w:val="left" w:leader="dot" w:pos="9879"/>
        </w:tabs>
        <w:spacing w:before="144" w:after="0" w:line="240" w:lineRule="auto"/>
        <w:ind w:left="3232" w:right="0" w:hanging="421"/>
        <w:jc w:val="left"/>
      </w:pPr>
      <w:r>
        <w:t>FUNCTIONAL</w:t>
      </w:r>
      <w:r>
        <w:rPr>
          <w:spacing w:val="-2"/>
        </w:rPr>
        <w:t xml:space="preserve"> </w:t>
      </w:r>
      <w:r>
        <w:t>REQUIRENENTS</w:t>
        <w:tab/>
        <w:t>16.</w:t>
      </w:r>
    </w:p>
    <w:p>
      <w:pPr>
        <w:pStyle w:val="22"/>
        <w:numPr>
          <w:ilvl w:val="1"/>
          <w:numId w:val="2"/>
        </w:numPr>
        <w:tabs>
          <w:tab w:val="left" w:pos="3173"/>
          <w:tab w:val="right" w:leader="dot" w:pos="10100"/>
        </w:tabs>
        <w:spacing w:before="144" w:after="0" w:line="240" w:lineRule="auto"/>
        <w:ind w:left="3172" w:right="0" w:hanging="361"/>
        <w:jc w:val="left"/>
      </w:pPr>
      <w:r>
        <w:t>FUNCTIONAL</w:t>
      </w:r>
      <w:r>
        <w:rPr>
          <w:spacing w:val="-2"/>
        </w:rPr>
        <w:t xml:space="preserve"> </w:t>
      </w:r>
      <w:r>
        <w:t>REQUIREMENTS</w:t>
        <w:tab/>
        <w:t>16</w:t>
      </w:r>
    </w:p>
    <w:p>
      <w:pPr>
        <w:numPr>
          <w:ilvl w:val="2"/>
          <w:numId w:val="2"/>
        </w:numPr>
        <w:tabs>
          <w:tab w:val="left" w:pos="4258"/>
          <w:tab w:val="right" w:leader="dot" w:pos="10105"/>
        </w:tabs>
        <w:spacing w:before="144"/>
        <w:ind w:left="4257" w:right="0" w:hanging="54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  <w:tab/>
        <w:t>16</w:t>
      </w:r>
    </w:p>
    <w:p>
      <w:pPr>
        <w:pStyle w:val="22"/>
        <w:numPr>
          <w:ilvl w:val="1"/>
          <w:numId w:val="2"/>
        </w:numPr>
        <w:tabs>
          <w:tab w:val="left" w:pos="3240"/>
          <w:tab w:val="right" w:leader="dot" w:pos="10107"/>
        </w:tabs>
        <w:spacing w:before="144" w:after="0" w:line="240" w:lineRule="auto"/>
        <w:ind w:left="3239" w:right="0" w:hanging="421"/>
        <w:jc w:val="left"/>
      </w:pPr>
      <w:r>
        <w:t>OUTPUT</w:t>
      </w:r>
      <w:r>
        <w:rPr>
          <w:spacing w:val="-2"/>
        </w:rPr>
        <w:t xml:space="preserve"> </w:t>
      </w:r>
      <w:r>
        <w:t>DEFINITION</w:t>
        <w:tab/>
        <w:t>16</w:t>
      </w:r>
    </w:p>
    <w:p>
      <w:pPr>
        <w:pStyle w:val="21"/>
        <w:numPr>
          <w:ilvl w:val="1"/>
          <w:numId w:val="2"/>
        </w:numPr>
        <w:tabs>
          <w:tab w:val="left" w:pos="3240"/>
          <w:tab w:val="right" w:leader="dot" w:pos="10107"/>
        </w:tabs>
        <w:spacing w:before="144" w:after="0" w:line="240" w:lineRule="auto"/>
        <w:ind w:left="3239" w:right="0" w:hanging="481"/>
        <w:jc w:val="left"/>
      </w:pPr>
      <w:r>
        <w:t>PERFORMANCE</w:t>
      </w:r>
      <w:r>
        <w:rPr>
          <w:spacing w:val="-1"/>
        </w:rPr>
        <w:t xml:space="preserve"> </w:t>
      </w:r>
      <w:r>
        <w:t>REQUIREMENTS</w:t>
        <w:tab/>
        <w:t>16</w:t>
      </w:r>
    </w:p>
    <w:p>
      <w:pPr>
        <w:pStyle w:val="21"/>
        <w:numPr>
          <w:ilvl w:val="1"/>
          <w:numId w:val="2"/>
        </w:numPr>
        <w:tabs>
          <w:tab w:val="left" w:pos="3292"/>
          <w:tab w:val="left" w:pos="3293"/>
          <w:tab w:val="right" w:leader="dot" w:pos="10114"/>
        </w:tabs>
        <w:spacing w:before="145" w:after="0" w:line="240" w:lineRule="auto"/>
        <w:ind w:left="3292" w:right="0" w:hanging="541"/>
        <w:jc w:val="left"/>
      </w:pPr>
      <w:r>
        <w:t>WHY MySQL</w:t>
        <w:tab/>
        <w:t>17</w:t>
      </w:r>
    </w:p>
    <w:p>
      <w:pPr>
        <w:pStyle w:val="21"/>
        <w:numPr>
          <w:ilvl w:val="1"/>
          <w:numId w:val="2"/>
        </w:numPr>
        <w:tabs>
          <w:tab w:val="left" w:pos="3300"/>
          <w:tab w:val="left" w:pos="3301"/>
          <w:tab w:val="right" w:leader="dot" w:pos="10129"/>
        </w:tabs>
        <w:spacing w:before="144" w:after="0" w:line="240" w:lineRule="auto"/>
        <w:ind w:left="3300" w:right="0" w:hanging="542"/>
        <w:jc w:val="left"/>
      </w:pPr>
      <w:r>
        <w:t>XAMPP</w:t>
        <w:tab/>
        <w:t>17</w:t>
      </w:r>
    </w:p>
    <w:p>
      <w:pPr>
        <w:pStyle w:val="21"/>
        <w:numPr>
          <w:ilvl w:val="1"/>
          <w:numId w:val="2"/>
        </w:numPr>
        <w:tabs>
          <w:tab w:val="left" w:pos="3292"/>
          <w:tab w:val="left" w:pos="3293"/>
          <w:tab w:val="right" w:leader="dot" w:pos="10109"/>
        </w:tabs>
        <w:spacing w:before="144" w:after="20" w:line="240" w:lineRule="auto"/>
        <w:ind w:left="3292" w:right="0" w:hanging="541"/>
        <w:jc w:val="left"/>
      </w:pPr>
      <w:r>
        <w:t>PHPAPPLICATION</w:t>
        <w:tab/>
        <w:t>17</w:t>
      </w:r>
    </w:p>
    <w:p>
      <w:pPr>
        <w:pStyle w:val="17"/>
        <w:ind w:left="476" w:firstLine="0"/>
      </w:pPr>
      <w:r>
        <w:t>3.</w:t>
      </w:r>
    </w:p>
    <w:p>
      <w:pPr>
        <w:pStyle w:val="17"/>
        <w:numPr>
          <w:ilvl w:val="0"/>
          <w:numId w:val="3"/>
        </w:numPr>
        <w:tabs>
          <w:tab w:val="left" w:pos="2260"/>
          <w:tab w:val="left" w:pos="2261"/>
          <w:tab w:val="left" w:leader="dot" w:pos="10001"/>
        </w:tabs>
        <w:spacing w:before="144" w:after="0" w:line="240" w:lineRule="auto"/>
        <w:ind w:left="2260" w:right="0" w:hanging="786"/>
        <w:jc w:val="left"/>
      </w:pPr>
      <w:r>
        <w:t>ANALYSIS</w:t>
      </w:r>
      <w:r>
        <w:rPr>
          <w:spacing w:val="-4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DISCUSSION</w:t>
        <w:tab/>
        <w:t>19</w:t>
      </w:r>
    </w:p>
    <w:p>
      <w:pPr>
        <w:pStyle w:val="23"/>
        <w:numPr>
          <w:ilvl w:val="1"/>
          <w:numId w:val="3"/>
        </w:numPr>
        <w:tabs>
          <w:tab w:val="left" w:pos="3267"/>
          <w:tab w:val="left" w:leader="dot" w:pos="9973"/>
        </w:tabs>
        <w:spacing w:before="132" w:after="0" w:line="240" w:lineRule="auto"/>
        <w:ind w:left="3266" w:right="0" w:hanging="366"/>
        <w:jc w:val="left"/>
      </w:pPr>
      <w:r>
        <w:fldChar w:fldCharType="begin"/>
      </w:r>
      <w:r>
        <w:instrText>HYPERLINK  \l "_TOC_250005"</w:instrText>
      </w:r>
      <w:r>
        <w:fldChar w:fldCharType="separate"/>
      </w:r>
      <w:r>
        <w:t>System</w:t>
      </w:r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plan</w:t>
        <w:tab/>
        <w:t>19</w:t>
      </w:r>
      <w:r>
        <w:fldChar w:fldCharType="end"/>
      </w:r>
    </w:p>
    <w:p>
      <w:pPr>
        <w:numPr>
          <w:ilvl w:val="2"/>
          <w:numId w:val="3"/>
        </w:numPr>
        <w:tabs>
          <w:tab w:val="left" w:pos="4268"/>
          <w:tab w:val="left" w:leader="dot" w:pos="9941"/>
        </w:tabs>
        <w:spacing w:before="137"/>
        <w:ind w:left="4267" w:right="0" w:hanging="541"/>
        <w:jc w:val="left"/>
        <w:rPr>
          <w:sz w:val="24"/>
        </w:rPr>
      </w:pPr>
      <w:r>
        <w:rPr>
          <w:sz w:val="24"/>
        </w:rPr>
        <w:fldChar w:fldCharType="begin"/>
      </w:r>
      <w:r>
        <w:instrText>HYPERLINK  \l "_TOC_250004"</w:instrText>
      </w:r>
      <w:r>
        <w:rPr>
          <w:sz w:val="24"/>
        </w:rPr>
        <w:fldChar w:fldCharType="separate"/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Planning</w:t>
        <w:tab/>
        <w:t>19</w:t>
      </w:r>
      <w:r>
        <w:rPr>
          <w:sz w:val="24"/>
        </w:rPr>
        <w:fldChar w:fldCharType="end"/>
      </w:r>
    </w:p>
    <w:p>
      <w:pPr>
        <w:pStyle w:val="23"/>
        <w:numPr>
          <w:ilvl w:val="1"/>
          <w:numId w:val="3"/>
        </w:numPr>
        <w:tabs>
          <w:tab w:val="left" w:pos="3250"/>
          <w:tab w:val="left" w:leader="dot" w:pos="9941"/>
        </w:tabs>
        <w:spacing w:before="137" w:after="0" w:line="240" w:lineRule="auto"/>
        <w:ind w:left="3249" w:right="0" w:hanging="366"/>
        <w:jc w:val="left"/>
      </w:pPr>
      <w:r>
        <w:fldChar w:fldCharType="begin"/>
      </w:r>
      <w:r>
        <w:instrText>HYPERLINK  \l "_TOC_250003"</w:instrText>
      </w:r>
      <w:r>
        <w:fldChar w:fldCharType="separate"/>
      </w:r>
      <w:r>
        <w:t>Facing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  <w:tab/>
        <w:t>20</w:t>
      </w:r>
      <w:r>
        <w:fldChar w:fldCharType="end"/>
      </w:r>
    </w:p>
    <w:p>
      <w:pPr>
        <w:pStyle w:val="18"/>
        <w:numPr>
          <w:ilvl w:val="0"/>
          <w:numId w:val="3"/>
        </w:numPr>
        <w:tabs>
          <w:tab w:val="left" w:pos="2320"/>
          <w:tab w:val="left" w:pos="2321"/>
          <w:tab w:val="left" w:leader="dot" w:pos="10016"/>
        </w:tabs>
        <w:spacing w:before="144" w:after="0" w:line="240" w:lineRule="auto"/>
        <w:ind w:left="2320" w:right="0" w:hanging="786"/>
        <w:jc w:val="left"/>
      </w:pPr>
      <w:r>
        <w:t>Login</w:t>
      </w:r>
      <w:r>
        <w:rPr>
          <w:spacing w:val="1"/>
        </w:rPr>
        <w:t xml:space="preserve"> </w:t>
      </w:r>
      <w:r>
        <w:t>Page</w:t>
        <w:tab/>
        <w:t>21</w:t>
      </w:r>
    </w:p>
    <w:p>
      <w:pPr>
        <w:pStyle w:val="23"/>
        <w:numPr>
          <w:ilvl w:val="1"/>
          <w:numId w:val="3"/>
        </w:numPr>
        <w:tabs>
          <w:tab w:val="left" w:pos="3262"/>
          <w:tab w:val="left" w:leader="dot" w:pos="10035"/>
        </w:tabs>
        <w:spacing w:before="139" w:after="0" w:line="240" w:lineRule="auto"/>
        <w:ind w:left="3261" w:right="0" w:hanging="366"/>
        <w:jc w:val="left"/>
      </w:pPr>
      <w:r>
        <w:t>Signup</w:t>
      </w:r>
      <w:r>
        <w:rPr>
          <w:spacing w:val="-1"/>
        </w:rPr>
        <w:t xml:space="preserve"> </w:t>
      </w:r>
      <w:r>
        <w:t>page</w:t>
        <w:tab/>
        <w:t>21</w:t>
      </w:r>
    </w:p>
    <w:p>
      <w:pPr>
        <w:pStyle w:val="18"/>
        <w:numPr>
          <w:ilvl w:val="0"/>
          <w:numId w:val="3"/>
        </w:numPr>
        <w:tabs>
          <w:tab w:val="left" w:pos="2320"/>
          <w:tab w:val="left" w:pos="2321"/>
          <w:tab w:val="left" w:leader="dot" w:pos="10001"/>
        </w:tabs>
        <w:spacing w:before="144" w:after="0" w:line="240" w:lineRule="auto"/>
        <w:ind w:left="2320" w:right="0" w:hanging="786"/>
        <w:jc w:val="left"/>
      </w:pPr>
      <w:r>
        <w:t>Advantages</w:t>
        <w:tab/>
        <w:t>24</w:t>
      </w:r>
    </w:p>
    <w:p>
      <w:pPr>
        <w:pStyle w:val="22"/>
        <w:numPr>
          <w:ilvl w:val="1"/>
          <w:numId w:val="3"/>
        </w:numPr>
        <w:tabs>
          <w:tab w:val="left" w:pos="3226"/>
          <w:tab w:val="left" w:leader="dot" w:pos="9999"/>
        </w:tabs>
        <w:spacing w:before="138" w:after="0" w:line="240" w:lineRule="auto"/>
        <w:ind w:left="3225" w:right="0" w:hanging="366"/>
        <w:jc w:val="left"/>
      </w:pPr>
      <w:r>
        <w:fldChar w:fldCharType="begin"/>
      </w:r>
      <w:r>
        <w:instrText>HYPERLINK  \l "_TOC_250002"</w:instrText>
      </w:r>
      <w:r>
        <w:fldChar w:fldCharType="separate"/>
      </w:r>
      <w:r>
        <w:t>Result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Discussion</w:t>
        <w:tab/>
        <w:t>24</w:t>
      </w:r>
      <w:r>
        <w:fldChar w:fldCharType="end"/>
      </w:r>
    </w:p>
    <w:p>
      <w:pPr>
        <w:pStyle w:val="23"/>
        <w:numPr>
          <w:ilvl w:val="1"/>
          <w:numId w:val="3"/>
        </w:numPr>
        <w:tabs>
          <w:tab w:val="left" w:pos="3228"/>
          <w:tab w:val="left" w:leader="dot" w:pos="10001"/>
        </w:tabs>
        <w:spacing w:before="139" w:after="0" w:line="240" w:lineRule="auto"/>
        <w:ind w:left="3227" w:right="0" w:hanging="366"/>
        <w:jc w:val="left"/>
      </w:pPr>
      <w:r>
        <w:fldChar w:fldCharType="begin"/>
      </w:r>
      <w:r>
        <w:instrText>HYPERLINK  \l "_TOC_250001"</w:instrText>
      </w:r>
      <w:r>
        <w:fldChar w:fldCharType="separate"/>
      </w:r>
      <w:r>
        <w:t>Application</w:t>
        <w:tab/>
        <w:t>24</w:t>
      </w:r>
      <w:r>
        <w:fldChar w:fldCharType="end"/>
      </w:r>
    </w:p>
    <w:p>
      <w:pPr>
        <w:pStyle w:val="18"/>
        <w:numPr>
          <w:ilvl w:val="0"/>
          <w:numId w:val="3"/>
        </w:numPr>
        <w:tabs>
          <w:tab w:val="left" w:pos="2320"/>
          <w:tab w:val="left" w:pos="2321"/>
          <w:tab w:val="left" w:leader="dot" w:pos="9961"/>
        </w:tabs>
        <w:spacing w:before="561" w:after="0" w:line="240" w:lineRule="auto"/>
        <w:ind w:left="2320" w:right="0" w:hanging="786"/>
        <w:jc w:val="left"/>
      </w:pPr>
      <w:r>
        <w:t>CONCLUSION</w:t>
      </w:r>
      <w:r>
        <w:rPr>
          <w:spacing w:val="-10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FUTURE</w:t>
      </w:r>
      <w:r>
        <w:rPr>
          <w:spacing w:val="-9"/>
        </w:rPr>
        <w:t xml:space="preserve"> </w:t>
      </w:r>
      <w:r>
        <w:t>WORK</w:t>
        <w:tab/>
        <w:t>25</w:t>
      </w:r>
    </w:p>
    <w:p>
      <w:pPr>
        <w:pStyle w:val="23"/>
        <w:numPr>
          <w:ilvl w:val="1"/>
          <w:numId w:val="3"/>
        </w:numPr>
        <w:tabs>
          <w:tab w:val="left" w:pos="3267"/>
          <w:tab w:val="left" w:leader="dot" w:pos="10001"/>
        </w:tabs>
        <w:spacing w:before="135" w:after="0" w:line="240" w:lineRule="auto"/>
        <w:ind w:left="3266" w:right="0" w:hanging="366"/>
        <w:jc w:val="left"/>
      </w:pPr>
      <w:r>
        <w:fldChar w:fldCharType="begin"/>
      </w:r>
      <w:r>
        <w:instrText>HYPERLINK  \l "_TOC_250000"</w:instrText>
      </w:r>
      <w:r>
        <w:fldChar w:fldCharType="separate"/>
      </w:r>
      <w:r>
        <w:t>Conclusion</w:t>
        <w:tab/>
        <w:t>25</w:t>
      </w:r>
      <w:r>
        <w:fldChar w:fldCharType="end"/>
      </w:r>
    </w:p>
    <w:p>
      <w:pPr>
        <w:pStyle w:val="23"/>
        <w:numPr>
          <w:ilvl w:val="1"/>
          <w:numId w:val="3"/>
        </w:numPr>
        <w:tabs>
          <w:tab w:val="left" w:pos="3248"/>
          <w:tab w:val="left" w:leader="dot" w:pos="9934"/>
        </w:tabs>
        <w:spacing w:before="137" w:after="0" w:line="240" w:lineRule="auto"/>
        <w:ind w:left="3247" w:right="0" w:hanging="366"/>
        <w:jc w:val="left"/>
      </w:pPr>
      <w:r>
        <w:t>Frame work</w:t>
        <w:tab/>
        <w:t>26</w:t>
      </w:r>
    </w:p>
    <w:p>
      <w:pPr>
        <w:pStyle w:val="16"/>
        <w:tabs>
          <w:tab w:val="left" w:leader="dot" w:pos="10001"/>
        </w:tabs>
      </w:pPr>
      <w:r>
        <w:t>REFERENCES</w:t>
        <w:tab/>
        <w:t>27</w:t>
      </w:r>
    </w:p>
    <w:p>
      <w:pPr>
        <w:spacing w:after="0"/>
        <w:sectPr>
          <w:type w:val="continuous"/>
          <w:pgSz w:w="12240" w:h="15840"/>
          <w:pgMar w:top="1420" w:right="80" w:bottom="2947" w:left="560" w:header="0" w:footer="0" w:gutter="0"/>
          <w:docGrid w:linePitch="312" w:charSpace="0"/>
        </w:sectPr>
      </w:pPr>
    </w:p>
    <w:p>
      <w:pPr>
        <w:pStyle w:val="24"/>
        <w:rPr>
          <w:b/>
          <w:sz w:val="34"/>
        </w:rPr>
      </w:pPr>
    </w:p>
    <w:p>
      <w:pPr>
        <w:pStyle w:val="24"/>
        <w:rPr>
          <w:b/>
          <w:sz w:val="34"/>
        </w:rPr>
      </w:pPr>
    </w:p>
    <w:p>
      <w:pPr>
        <w:spacing w:before="261"/>
        <w:ind w:left="1648" w:right="2123" w:firstLine="0"/>
        <w:jc w:val="center"/>
        <w:rPr>
          <w:b/>
          <w:sz w:val="32"/>
        </w:rPr>
      </w:pPr>
      <w:r>
        <w:rPr>
          <w:b/>
          <w:sz w:val="32"/>
        </w:rPr>
        <w:t>INTRODUCTION</w:t>
      </w: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spacing w:before="2"/>
        <w:rPr>
          <w:b/>
          <w:sz w:val="16"/>
        </w:rPr>
      </w:pPr>
    </w:p>
    <w:p>
      <w:pPr>
        <w:pStyle w:val="26"/>
        <w:numPr>
          <w:ilvl w:val="1"/>
          <w:numId w:val="4"/>
        </w:numPr>
        <w:tabs>
          <w:tab w:val="left" w:pos="1600"/>
          <w:tab w:val="left" w:pos="1601"/>
        </w:tabs>
        <w:spacing w:before="89" w:after="0" w:line="240" w:lineRule="auto"/>
        <w:ind w:left="1600" w:right="0" w:hanging="726"/>
        <w:jc w:val="left"/>
      </w:pPr>
      <w:bookmarkStart w:id="1" w:name="_bookmark0"/>
      <w:bookmarkEnd w:id="1"/>
      <w:r>
        <w:t>INTRODUCTION</w:t>
      </w:r>
    </w:p>
    <w:p>
      <w:pPr>
        <w:pStyle w:val="24"/>
        <w:rPr>
          <w:b/>
          <w:sz w:val="30"/>
        </w:rPr>
      </w:pPr>
    </w:p>
    <w:p>
      <w:pPr>
        <w:pStyle w:val="24"/>
        <w:spacing w:before="7"/>
        <w:rPr>
          <w:b/>
          <w:sz w:val="31"/>
        </w:rPr>
      </w:pPr>
    </w:p>
    <w:p>
      <w:pPr>
        <w:pStyle w:val="24"/>
        <w:spacing w:before="1" w:line="360" w:lineRule="auto"/>
        <w:ind w:left="880" w:right="1352"/>
        <w:jc w:val="both"/>
      </w:pPr>
      <w:r>
        <w:rPr>
          <w:b/>
        </w:rPr>
        <w:t xml:space="preserve">Online food ordering </w:t>
      </w:r>
      <w:r>
        <w:t>is the process of ordering food from a website. The product can either be</w:t>
      </w:r>
      <w:r>
        <w:rPr>
          <w:spacing w:val="1"/>
        </w:rPr>
        <w:t xml:space="preserve"> </w:t>
      </w:r>
      <w:r>
        <w:t>food that has been specially prepared for direct consumption (such as vegetables straight from a</w:t>
      </w:r>
      <w:r>
        <w:rPr>
          <w:spacing w:val="1"/>
        </w:rPr>
        <w:t xml:space="preserve"> </w:t>
      </w:r>
      <w:r>
        <w:t>farm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garden,</w:t>
      </w:r>
      <w:r>
        <w:rPr>
          <w:spacing w:val="-3"/>
        </w:rPr>
        <w:t xml:space="preserve"> </w:t>
      </w:r>
      <w:r>
        <w:t>frozen</w:t>
      </w:r>
      <w:r>
        <w:rPr>
          <w:spacing w:val="-5"/>
        </w:rPr>
        <w:t xml:space="preserve"> </w:t>
      </w:r>
      <w:r>
        <w:t>meats,</w:t>
      </w:r>
      <w:r>
        <w:rPr>
          <w:spacing w:val="-5"/>
        </w:rPr>
        <w:t xml:space="preserve"> </w:t>
      </w:r>
      <w:r>
        <w:t>etc.)</w:t>
      </w:r>
      <w:r>
        <w:rPr>
          <w:spacing w:val="-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(such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certified home-</w:t>
      </w:r>
      <w:r>
        <w:rPr>
          <w:spacing w:val="-58"/>
        </w:rPr>
        <w:t xml:space="preserve"> </w:t>
      </w:r>
      <w:r>
        <w:t>kitchen,</w:t>
      </w:r>
      <w:r>
        <w:rPr>
          <w:spacing w:val="-12"/>
        </w:rPr>
        <w:t xml:space="preserve"> </w:t>
      </w:r>
      <w:r>
        <w:t>restaurant).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effort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online</w:t>
      </w:r>
      <w:r>
        <w:rPr>
          <w:spacing w:val="-12"/>
        </w:rPr>
        <w:t xml:space="preserve"> </w:t>
      </w:r>
      <w:r>
        <w:t>food</w:t>
      </w:r>
      <w:r>
        <w:rPr>
          <w:spacing w:val="-11"/>
        </w:rPr>
        <w:t xml:space="preserve"> </w:t>
      </w:r>
      <w:r>
        <w:t>ordering</w:t>
      </w:r>
      <w:r>
        <w:rPr>
          <w:spacing w:val="-1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aims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manual</w:t>
      </w:r>
      <w:r>
        <w:rPr>
          <w:spacing w:val="-58"/>
        </w:rPr>
        <w:t xml:space="preserve"> </w:t>
      </w:r>
      <w:r>
        <w:t>method of taking orders with a digital one. The ability to rapidly and correctly create order</w:t>
      </w:r>
      <w:r>
        <w:rPr>
          <w:spacing w:val="1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reports whenever</w:t>
      </w:r>
      <w:r>
        <w:rPr>
          <w:spacing w:val="-1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in the development</w:t>
      </w:r>
      <w:r>
        <w:rPr>
          <w:spacing w:val="-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>
      <w:pPr>
        <w:pStyle w:val="24"/>
        <w:spacing w:before="4"/>
        <w:rPr>
          <w:sz w:val="36"/>
        </w:rPr>
      </w:pPr>
    </w:p>
    <w:p>
      <w:pPr>
        <w:pStyle w:val="24"/>
        <w:spacing w:line="360" w:lineRule="auto"/>
        <w:ind w:left="880" w:right="1350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potential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food</w:t>
      </w:r>
      <w:r>
        <w:rPr>
          <w:spacing w:val="-13"/>
        </w:rPr>
        <w:t xml:space="preserve"> </w:t>
      </w:r>
      <w:r>
        <w:t>ordering</w:t>
      </w:r>
      <w:r>
        <w:rPr>
          <w:spacing w:val="-8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enormous.</w:t>
      </w:r>
      <w:r>
        <w:rPr>
          <w:spacing w:val="-7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restaurant or</w:t>
      </w:r>
      <w:r>
        <w:rPr>
          <w:spacing w:val="-8"/>
        </w:rPr>
        <w:t xml:space="preserve"> </w:t>
      </w:r>
      <w:r>
        <w:t>fast</w:t>
      </w:r>
      <w:r>
        <w:rPr>
          <w:spacing w:val="-4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chain</w:t>
      </w:r>
      <w:r>
        <w:rPr>
          <w:spacing w:val="-5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use this PHP project to keep track of customer orders. This project is simple, quick, and precise.</w:t>
      </w:r>
      <w:r>
        <w:rPr>
          <w:spacing w:val="1"/>
        </w:rPr>
        <w:t xml:space="preserve"> </w:t>
      </w:r>
      <w:r>
        <w:t>There is less disk space needed. MYSQL Server is used as the backbone by the online food</w:t>
      </w:r>
      <w:r>
        <w:rPr>
          <w:spacing w:val="1"/>
        </w:rPr>
        <w:t xml:space="preserve"> </w:t>
      </w:r>
      <w:r>
        <w:t>ordering system, eliminating the risk of data loss and ensuring data security. Customers have the</w:t>
      </w:r>
      <w:r>
        <w:rPr>
          <w:spacing w:val="1"/>
        </w:rPr>
        <w:t xml:space="preserve"> </w:t>
      </w:r>
      <w:r>
        <w:t>option of either having the food delivered or picked up. A customer starts by selecting the</w:t>
      </w:r>
      <w:r>
        <w:rPr>
          <w:spacing w:val="1"/>
        </w:rPr>
        <w:t xml:space="preserve"> </w:t>
      </w:r>
      <w:r>
        <w:t>restaurant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choice,</w:t>
      </w:r>
      <w:r>
        <w:rPr>
          <w:spacing w:val="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scans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menu,</w:t>
      </w:r>
      <w:r>
        <w:rPr>
          <w:spacing w:val="-4"/>
        </w:rPr>
        <w:t xml:space="preserve"> </w:t>
      </w:r>
      <w:r>
        <w:t>picks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item,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decides</w:t>
      </w:r>
      <w:r>
        <w:rPr>
          <w:spacing w:val="-2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want</w:t>
      </w:r>
      <w:r>
        <w:rPr>
          <w:spacing w:val="-5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delivered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up.</w:t>
      </w:r>
      <w:r>
        <w:rPr>
          <w:spacing w:val="4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when picking</w:t>
      </w:r>
      <w:r>
        <w:rPr>
          <w:spacing w:val="-9"/>
        </w:rPr>
        <w:t xml:space="preserve"> </w:t>
      </w:r>
      <w:r>
        <w:t>up the</w:t>
      </w:r>
      <w:r>
        <w:rPr>
          <w:spacing w:val="-4"/>
        </w:rPr>
        <w:t xml:space="preserve"> </w:t>
      </w:r>
      <w:r>
        <w:t>food,</w:t>
      </w:r>
      <w:r>
        <w:rPr>
          <w:spacing w:val="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pay</w:t>
      </w:r>
      <w:r>
        <w:rPr>
          <w:spacing w:val="-11"/>
        </w:rPr>
        <w:t xml:space="preserve"> </w:t>
      </w:r>
      <w:r>
        <w:t>with cash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restaurant</w:t>
      </w:r>
      <w:r>
        <w:rPr>
          <w:spacing w:val="-58"/>
        </w:rPr>
        <w:t xml:space="preserve"> </w:t>
      </w:r>
      <w:r>
        <w:rPr>
          <w:spacing w:val="-1"/>
        </w:rPr>
        <w:t>or</w:t>
      </w:r>
      <w:r>
        <w:rPr>
          <w:spacing w:val="-16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credit</w:t>
      </w:r>
      <w:r>
        <w:rPr>
          <w:spacing w:val="-14"/>
        </w:rPr>
        <w:t xml:space="preserve"> </w:t>
      </w:r>
      <w:r>
        <w:t>card</w:t>
      </w:r>
      <w:r>
        <w:rPr>
          <w:spacing w:val="-16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debit</w:t>
      </w:r>
      <w:r>
        <w:rPr>
          <w:spacing w:val="-14"/>
        </w:rPr>
        <w:t xml:space="preserve"> </w:t>
      </w:r>
      <w:r>
        <w:t>card</w:t>
      </w:r>
      <w:r>
        <w:rPr>
          <w:spacing w:val="-16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app</w:t>
      </w:r>
      <w:r>
        <w:rPr>
          <w:spacing w:val="-14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website.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customer</w:t>
      </w:r>
      <w:r>
        <w:rPr>
          <w:spacing w:val="-1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informed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website</w:t>
      </w:r>
      <w:r>
        <w:rPr>
          <w:spacing w:val="-57"/>
        </w:rPr>
        <w:t xml:space="preserve"> </w:t>
      </w:r>
      <w:r>
        <w:t>and app about the food's quality, how long it takes to prepare, and when it will be ready for pick-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delivery.</w:t>
      </w:r>
    </w:p>
    <w:p>
      <w:pPr>
        <w:spacing w:after="0" w:line="360" w:lineRule="auto"/>
        <w:jc w:val="both"/>
        <w:sectPr>
          <w:footerReference w:type="default" r:id="rId6"/>
          <w:pgSz w:w="12240" w:h="15840"/>
          <w:pgMar w:top="1500" w:right="80" w:bottom="1100" w:left="560" w:header="0" w:footer="904" w:gutter="0"/>
          <w:pgNumType w:start="1"/>
          <w:docGrid w:linePitch="312" w:charSpace="0"/>
        </w:sectPr>
      </w:pPr>
    </w:p>
    <w:p>
      <w:pPr>
        <w:pStyle w:val="24"/>
        <w:rPr>
          <w:sz w:val="20"/>
        </w:rPr>
      </w:pPr>
    </w:p>
    <w:p>
      <w:pPr>
        <w:pStyle w:val="24"/>
        <w:spacing w:before="2"/>
        <w:rPr>
          <w:sz w:val="26"/>
        </w:rPr>
      </w:pPr>
    </w:p>
    <w:p>
      <w:pPr>
        <w:pStyle w:val="26"/>
        <w:numPr>
          <w:ilvl w:val="1"/>
          <w:numId w:val="4"/>
        </w:numPr>
        <w:tabs>
          <w:tab w:val="left" w:pos="1600"/>
          <w:tab w:val="left" w:pos="1601"/>
        </w:tabs>
        <w:spacing w:before="89" w:after="0" w:line="240" w:lineRule="auto"/>
        <w:ind w:left="1600" w:right="0" w:hanging="726"/>
        <w:jc w:val="left"/>
      </w:pPr>
      <w:bookmarkStart w:id="2" w:name="_bookmark1"/>
      <w:bookmarkEnd w:id="2"/>
      <w:r>
        <w:t>Objectives</w:t>
      </w:r>
    </w:p>
    <w:p>
      <w:pPr>
        <w:pStyle w:val="24"/>
        <w:rPr>
          <w:b/>
          <w:sz w:val="30"/>
        </w:rPr>
      </w:pPr>
    </w:p>
    <w:p>
      <w:pPr>
        <w:pStyle w:val="24"/>
        <w:spacing w:before="7"/>
        <w:rPr>
          <w:b/>
          <w:sz w:val="31"/>
        </w:rPr>
      </w:pPr>
    </w:p>
    <w:p>
      <w:pPr>
        <w:pStyle w:val="24"/>
        <w:spacing w:line="360" w:lineRule="auto"/>
        <w:ind w:left="880" w:right="1346"/>
        <w:jc w:val="both"/>
      </w:pPr>
      <w:r>
        <w:t>The management of the information regarding item category, food, delivery address, order, and</w:t>
      </w:r>
      <w:r>
        <w:rPr>
          <w:spacing w:val="1"/>
        </w:rPr>
        <w:t xml:space="preserve"> </w:t>
      </w:r>
      <w:r>
        <w:t>shopping cart is the system's primary goal. It oversees the management of all customer, shopping</w:t>
      </w:r>
      <w:r>
        <w:rPr>
          <w:spacing w:val="-57"/>
        </w:rPr>
        <w:t xml:space="preserve"> </w:t>
      </w:r>
      <w:r>
        <w:rPr>
          <w:spacing w:val="-1"/>
        </w:rPr>
        <w:t>cart,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item</w:t>
      </w:r>
      <w:r>
        <w:rPr>
          <w:spacing w:val="-2"/>
        </w:rPr>
        <w:t xml:space="preserve"> </w:t>
      </w:r>
      <w:r>
        <w:rPr>
          <w:spacing w:val="-1"/>
        </w:rPr>
        <w:t>category</w:t>
      </w:r>
      <w:r>
        <w:rPr>
          <w:spacing w:val="-15"/>
        </w:rPr>
        <w:t xml:space="preserve"> </w:t>
      </w:r>
      <w:r>
        <w:t>information.</w:t>
      </w:r>
      <w:r>
        <w:rPr>
          <w:spacing w:val="-6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entirely</w:t>
      </w:r>
      <w:r>
        <w:rPr>
          <w:spacing w:val="-14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administrative</w:t>
      </w:r>
      <w:r>
        <w:rPr>
          <w:spacing w:val="-57"/>
        </w:rPr>
        <w:t xml:space="preserve"> </w:t>
      </w:r>
      <w:r>
        <w:t>end, only the administrator is assured access. The goal is to develop an application program to</w:t>
      </w:r>
      <w:r>
        <w:rPr>
          <w:spacing w:val="1"/>
        </w:rPr>
        <w:t xml:space="preserve"> </w:t>
      </w:r>
      <w:r>
        <w:t>simplify managing the food consumer item category. It keeps note of every delivery address</w:t>
      </w:r>
      <w:r>
        <w:rPr>
          <w:spacing w:val="1"/>
        </w:rPr>
        <w:t xml:space="preserve"> </w:t>
      </w:r>
      <w:r>
        <w:t>requested.</w:t>
      </w: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spacing w:before="1"/>
        <w:rPr>
          <w:sz w:val="33"/>
        </w:rPr>
      </w:pPr>
    </w:p>
    <w:p>
      <w:pPr>
        <w:pStyle w:val="26"/>
        <w:numPr>
          <w:ilvl w:val="1"/>
          <w:numId w:val="4"/>
        </w:numPr>
        <w:tabs>
          <w:tab w:val="left" w:pos="1600"/>
          <w:tab w:val="left" w:pos="1601"/>
        </w:tabs>
        <w:spacing w:before="0" w:after="0" w:line="240" w:lineRule="auto"/>
        <w:ind w:left="1600" w:right="0" w:hanging="726"/>
        <w:jc w:val="left"/>
      </w:pPr>
      <w:bookmarkStart w:id="3" w:name="_bookmark2"/>
      <w:bookmarkEnd w:id="3"/>
      <w:r>
        <w:t>Needs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Online</w:t>
      </w:r>
      <w:r>
        <w:rPr>
          <w:spacing w:val="-11"/>
        </w:rPr>
        <w:t xml:space="preserve"> </w:t>
      </w:r>
      <w:r>
        <w:t>Food</w:t>
      </w:r>
      <w:r>
        <w:rPr>
          <w:spacing w:val="-11"/>
        </w:rPr>
        <w:t xml:space="preserve"> </w:t>
      </w:r>
      <w:r>
        <w:t>Order</w:t>
      </w:r>
    </w:p>
    <w:p>
      <w:pPr>
        <w:pStyle w:val="24"/>
        <w:rPr>
          <w:b/>
          <w:sz w:val="30"/>
        </w:rPr>
      </w:pPr>
    </w:p>
    <w:p>
      <w:pPr>
        <w:pStyle w:val="24"/>
        <w:spacing w:before="3"/>
        <w:rPr>
          <w:b/>
          <w:sz w:val="32"/>
        </w:rPr>
      </w:pPr>
    </w:p>
    <w:p>
      <w:pPr>
        <w:spacing w:before="0" w:line="360" w:lineRule="auto"/>
        <w:ind w:left="880" w:right="1344" w:firstLine="0"/>
        <w:jc w:val="both"/>
        <w:rPr>
          <w:sz w:val="22"/>
        </w:rPr>
      </w:pPr>
      <w:r>
        <w:rPr>
          <w:sz w:val="22"/>
        </w:rPr>
        <w:t>Helping customers in placing meal orders whenever they want. Customers will be able to order their</w:t>
      </w:r>
      <w:r>
        <w:rPr>
          <w:spacing w:val="1"/>
          <w:sz w:val="22"/>
        </w:rPr>
        <w:t xml:space="preserve"> </w:t>
      </w:r>
      <w:r>
        <w:rPr>
          <w:sz w:val="22"/>
        </w:rPr>
        <w:t>preferred foods at any time, but as we've already mentioned, this is only a limited option. As a result,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restaurants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need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to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have</w:t>
      </w:r>
      <w:r>
        <w:rPr>
          <w:spacing w:val="-10"/>
          <w:sz w:val="22"/>
        </w:rPr>
        <w:t xml:space="preserve"> </w:t>
      </w: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z w:val="22"/>
        </w:rPr>
        <w:t>specific</w:t>
      </w:r>
      <w:r>
        <w:rPr>
          <w:spacing w:val="-7"/>
          <w:sz w:val="22"/>
        </w:rPr>
        <w:t xml:space="preserve"> </w:t>
      </w:r>
      <w:r>
        <w:rPr>
          <w:sz w:val="22"/>
        </w:rPr>
        <w:t>system</w:t>
      </w:r>
      <w:r>
        <w:rPr>
          <w:spacing w:val="-14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place</w:t>
      </w:r>
      <w:r>
        <w:rPr>
          <w:spacing w:val="-11"/>
          <w:sz w:val="22"/>
        </w:rPr>
        <w:t xml:space="preserve"> </w:t>
      </w:r>
      <w:r>
        <w:rPr>
          <w:sz w:val="22"/>
        </w:rPr>
        <w:t>that</w:t>
      </w:r>
      <w:r>
        <w:rPr>
          <w:spacing w:val="-11"/>
          <w:sz w:val="22"/>
        </w:rPr>
        <w:t xml:space="preserve"> </w:t>
      </w:r>
      <w:r>
        <w:rPr>
          <w:sz w:val="22"/>
        </w:rPr>
        <w:t>will</w:t>
      </w:r>
      <w:r>
        <w:rPr>
          <w:spacing w:val="-10"/>
          <w:sz w:val="22"/>
        </w:rPr>
        <w:t xml:space="preserve"> </w:t>
      </w:r>
      <w:r>
        <w:rPr>
          <w:sz w:val="22"/>
        </w:rPr>
        <w:t>allow</w:t>
      </w:r>
      <w:r>
        <w:rPr>
          <w:spacing w:val="-13"/>
          <w:sz w:val="22"/>
        </w:rPr>
        <w:t xml:space="preserve"> </w:t>
      </w:r>
      <w:r>
        <w:rPr>
          <w:sz w:val="22"/>
        </w:rPr>
        <w:t>them</w:t>
      </w:r>
      <w:r>
        <w:rPr>
          <w:spacing w:val="-12"/>
          <w:sz w:val="22"/>
        </w:rPr>
        <w:t xml:space="preserve"> </w:t>
      </w:r>
      <w:r>
        <w:rPr>
          <w:sz w:val="22"/>
        </w:rPr>
        <w:t>to</w:t>
      </w:r>
      <w:r>
        <w:rPr>
          <w:spacing w:val="-10"/>
          <w:sz w:val="22"/>
        </w:rPr>
        <w:t xml:space="preserve"> </w:t>
      </w:r>
      <w:r>
        <w:rPr>
          <w:sz w:val="22"/>
        </w:rPr>
        <w:t>serve</w:t>
      </w:r>
      <w:r>
        <w:rPr>
          <w:spacing w:val="-9"/>
          <w:sz w:val="22"/>
        </w:rPr>
        <w:t xml:space="preserve"> </w:t>
      </w:r>
      <w:r>
        <w:rPr>
          <w:sz w:val="22"/>
        </w:rPr>
        <w:t>a</w:t>
      </w:r>
      <w:r>
        <w:rPr>
          <w:spacing w:val="-12"/>
          <w:sz w:val="22"/>
        </w:rPr>
        <w:t xml:space="preserve"> </w:t>
      </w:r>
      <w:r>
        <w:rPr>
          <w:sz w:val="22"/>
        </w:rPr>
        <w:t>large</w:t>
      </w:r>
      <w:r>
        <w:rPr>
          <w:spacing w:val="-7"/>
          <w:sz w:val="22"/>
        </w:rPr>
        <w:t xml:space="preserve"> </w:t>
      </w:r>
      <w:r>
        <w:rPr>
          <w:sz w:val="22"/>
        </w:rPr>
        <w:t>number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7"/>
          <w:sz w:val="22"/>
        </w:rPr>
        <w:t xml:space="preserve"> </w:t>
      </w:r>
      <w:r>
        <w:rPr>
          <w:sz w:val="22"/>
        </w:rPr>
        <w:t>customers</w:t>
      </w:r>
      <w:r>
        <w:rPr>
          <w:spacing w:val="-53"/>
          <w:sz w:val="22"/>
        </w:rPr>
        <w:t xml:space="preserve"> </w:t>
      </w:r>
      <w:r>
        <w:rPr>
          <w:sz w:val="22"/>
        </w:rPr>
        <w:t>while streamlining operations. One of the best platforms is ordering, which offers all of these services in</w:t>
      </w:r>
      <w:r>
        <w:rPr>
          <w:spacing w:val="1"/>
          <w:sz w:val="22"/>
        </w:rPr>
        <w:t xml:space="preserve"> </w:t>
      </w:r>
      <w:r>
        <w:rPr>
          <w:sz w:val="22"/>
        </w:rPr>
        <w:t>addition to a host of cutting-edge features that have helped countless small and large enterprises establish</w:t>
      </w:r>
      <w:r>
        <w:rPr>
          <w:spacing w:val="1"/>
          <w:sz w:val="22"/>
        </w:rPr>
        <w:t xml:space="preserve"> </w:t>
      </w:r>
      <w:r>
        <w:rPr>
          <w:sz w:val="22"/>
        </w:rPr>
        <w:t>themselves as</w:t>
      </w:r>
      <w:r>
        <w:rPr>
          <w:spacing w:val="-2"/>
          <w:sz w:val="22"/>
        </w:rPr>
        <w:t xml:space="preserve"> </w:t>
      </w:r>
      <w:r>
        <w:rPr>
          <w:sz w:val="22"/>
        </w:rPr>
        <w:t>market</w:t>
      </w:r>
      <w:r>
        <w:rPr>
          <w:spacing w:val="-3"/>
          <w:sz w:val="22"/>
        </w:rPr>
        <w:t xml:space="preserve"> </w:t>
      </w:r>
      <w:r>
        <w:rPr>
          <w:sz w:val="22"/>
        </w:rPr>
        <w:t>leaders.</w:t>
      </w:r>
    </w:p>
    <w:p>
      <w:pPr>
        <w:spacing w:after="0" w:line="360" w:lineRule="auto"/>
        <w:jc w:val="both"/>
        <w:rPr>
          <w:sz w:val="22"/>
        </w:rPr>
        <w:sectPr>
          <w:pgSz w:w="12240" w:h="15840"/>
          <w:pgMar w:top="1500" w:right="80" w:bottom="1180" w:left="560" w:header="0" w:footer="904" w:gutter="0"/>
          <w:docGrid w:linePitch="312" w:charSpace="0"/>
        </w:sectPr>
      </w:pPr>
    </w:p>
    <w:p>
      <w:pPr>
        <w:pStyle w:val="24"/>
        <w:spacing w:before="4"/>
        <w:rPr>
          <w:sz w:val="13"/>
        </w:rPr>
      </w:pPr>
    </w:p>
    <w:p>
      <w:pPr>
        <w:pStyle w:val="26"/>
        <w:numPr>
          <w:ilvl w:val="1"/>
          <w:numId w:val="4"/>
        </w:numPr>
        <w:tabs>
          <w:tab w:val="left" w:pos="1600"/>
          <w:tab w:val="left" w:pos="1601"/>
        </w:tabs>
        <w:spacing w:before="89" w:after="0" w:line="240" w:lineRule="auto"/>
        <w:ind w:left="1600" w:right="0" w:hanging="726"/>
        <w:jc w:val="left"/>
      </w:pPr>
      <w:bookmarkStart w:id="4" w:name="_bookmark3"/>
      <w:bookmarkEnd w:id="4"/>
      <w:r>
        <w:t>Features</w:t>
      </w:r>
    </w:p>
    <w:p>
      <w:pPr>
        <w:pStyle w:val="24"/>
        <w:rPr>
          <w:b/>
          <w:sz w:val="30"/>
        </w:rPr>
      </w:pPr>
    </w:p>
    <w:p>
      <w:pPr>
        <w:pStyle w:val="24"/>
        <w:spacing w:before="10"/>
        <w:rPr>
          <w:b/>
          <w:sz w:val="31"/>
        </w:rPr>
      </w:pPr>
    </w:p>
    <w:p>
      <w:pPr>
        <w:pStyle w:val="27"/>
        <w:numPr>
          <w:ilvl w:val="2"/>
          <w:numId w:val="4"/>
        </w:numPr>
        <w:tabs>
          <w:tab w:val="left" w:pos="1600"/>
          <w:tab w:val="left" w:pos="1601"/>
        </w:tabs>
        <w:spacing w:before="0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products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components.</w:t>
      </w:r>
    </w:p>
    <w:p>
      <w:pPr>
        <w:pStyle w:val="27"/>
        <w:numPr>
          <w:ilvl w:val="2"/>
          <w:numId w:val="4"/>
        </w:numPr>
        <w:tabs>
          <w:tab w:val="left" w:pos="1600"/>
          <w:tab w:val="left" w:pos="1601"/>
        </w:tabs>
        <w:spacing w:before="135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Easily</w:t>
      </w:r>
      <w:r>
        <w:rPr>
          <w:spacing w:val="-14"/>
          <w:sz w:val="24"/>
        </w:rPr>
        <w:t xml:space="preserve"> </w:t>
      </w:r>
      <w:r>
        <w:rPr>
          <w:sz w:val="24"/>
        </w:rPr>
        <w:t>creating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altering</w:t>
      </w:r>
      <w:r>
        <w:rPr>
          <w:spacing w:val="-11"/>
          <w:sz w:val="24"/>
        </w:rPr>
        <w:t xml:space="preserve"> </w:t>
      </w:r>
      <w:r>
        <w:rPr>
          <w:sz w:val="24"/>
        </w:rPr>
        <w:t>issues.</w:t>
      </w:r>
    </w:p>
    <w:p>
      <w:pPr>
        <w:pStyle w:val="27"/>
        <w:numPr>
          <w:ilvl w:val="2"/>
          <w:numId w:val="4"/>
        </w:numPr>
        <w:tabs>
          <w:tab w:val="left" w:pos="1600"/>
          <w:tab w:val="left" w:pos="1601"/>
        </w:tabs>
        <w:spacing w:before="133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Issue</w:t>
      </w:r>
      <w:r>
        <w:rPr>
          <w:spacing w:val="-7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queried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detail.</w:t>
      </w:r>
    </w:p>
    <w:p>
      <w:pPr>
        <w:pStyle w:val="27"/>
        <w:numPr>
          <w:ilvl w:val="2"/>
          <w:numId w:val="4"/>
        </w:numPr>
        <w:tabs>
          <w:tab w:val="left" w:pos="1600"/>
          <w:tab w:val="left" w:pos="1601"/>
        </w:tabs>
        <w:spacing w:before="134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Reporting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Charting</w:t>
      </w:r>
      <w:r>
        <w:rPr>
          <w:spacing w:val="-6"/>
          <w:sz w:val="24"/>
        </w:rPr>
        <w:t xml:space="preserve"> </w:t>
      </w:r>
      <w:r>
        <w:rPr>
          <w:sz w:val="24"/>
        </w:rPr>
        <w:t>in a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9"/>
          <w:sz w:val="24"/>
        </w:rPr>
        <w:t xml:space="preserve"> </w:t>
      </w:r>
      <w:r>
        <w:rPr>
          <w:sz w:val="24"/>
        </w:rPr>
        <w:t>thorough</w:t>
      </w:r>
      <w:r>
        <w:rPr>
          <w:spacing w:val="-3"/>
          <w:sz w:val="24"/>
        </w:rPr>
        <w:t xml:space="preserve"> </w:t>
      </w:r>
      <w:r>
        <w:rPr>
          <w:sz w:val="24"/>
        </w:rPr>
        <w:t>manner.</w:t>
      </w:r>
    </w:p>
    <w:p>
      <w:pPr>
        <w:pStyle w:val="27"/>
        <w:numPr>
          <w:ilvl w:val="2"/>
          <w:numId w:val="4"/>
        </w:numPr>
        <w:tabs>
          <w:tab w:val="left" w:pos="1600"/>
          <w:tab w:val="left" w:pos="1601"/>
        </w:tabs>
        <w:spacing w:before="138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z w:val="24"/>
        </w:rPr>
        <w:t>accounts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0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uphold</w:t>
      </w:r>
      <w:r>
        <w:rPr>
          <w:spacing w:val="-8"/>
          <w:sz w:val="24"/>
        </w:rPr>
        <w:t xml:space="preserve"> </w:t>
      </w:r>
      <w:r>
        <w:rPr>
          <w:sz w:val="24"/>
        </w:rPr>
        <w:t>security.</w:t>
      </w:r>
    </w:p>
    <w:p>
      <w:pPr>
        <w:pStyle w:val="27"/>
        <w:numPr>
          <w:ilvl w:val="2"/>
          <w:numId w:val="4"/>
        </w:numPr>
        <w:tabs>
          <w:tab w:val="left" w:pos="1600"/>
          <w:tab w:val="left" w:pos="1601"/>
        </w:tabs>
        <w:spacing w:before="138" w:after="0" w:line="240" w:lineRule="auto"/>
        <w:ind w:left="1600" w:right="0" w:hanging="366"/>
        <w:jc w:val="left"/>
        <w:rPr>
          <w:sz w:val="24"/>
        </w:rPr>
      </w:pPr>
      <w:r>
        <w:rPr>
          <w:spacing w:val="-1"/>
          <w:sz w:val="24"/>
        </w:rPr>
        <w:t>Straightforward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status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resolutions.</w:t>
      </w:r>
    </w:p>
    <w:p>
      <w:pPr>
        <w:pStyle w:val="27"/>
        <w:numPr>
          <w:ilvl w:val="2"/>
          <w:numId w:val="4"/>
        </w:numPr>
        <w:tabs>
          <w:tab w:val="left" w:pos="1600"/>
          <w:tab w:val="left" w:pos="1601"/>
        </w:tabs>
        <w:spacing w:before="138" w:after="0" w:line="334" w:lineRule="auto"/>
        <w:ind w:left="1600" w:right="1410" w:hanging="360"/>
        <w:jc w:val="left"/>
        <w:rPr>
          <w:sz w:val="24"/>
        </w:rPr>
      </w:pPr>
      <w:r>
        <w:rPr>
          <w:sz w:val="24"/>
        </w:rPr>
        <w:t>Priorities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severity</w:t>
      </w:r>
      <w:r>
        <w:rPr>
          <w:spacing w:val="19"/>
          <w:sz w:val="24"/>
        </w:rPr>
        <w:t xml:space="preserve"> </w:t>
      </w:r>
      <w:r>
        <w:rPr>
          <w:sz w:val="24"/>
        </w:rPr>
        <w:t>levels</w:t>
      </w:r>
      <w:r>
        <w:rPr>
          <w:spacing w:val="26"/>
          <w:sz w:val="24"/>
        </w:rPr>
        <w:t xml:space="preserve"> </w:t>
      </w:r>
      <w:r>
        <w:rPr>
          <w:sz w:val="24"/>
        </w:rPr>
        <w:t>at</w:t>
      </w:r>
      <w:r>
        <w:rPr>
          <w:spacing w:val="23"/>
          <w:sz w:val="24"/>
        </w:rPr>
        <w:t xml:space="preserve"> </w:t>
      </w:r>
      <w:r>
        <w:rPr>
          <w:sz w:val="24"/>
        </w:rPr>
        <w:t>various</w:t>
      </w:r>
      <w:r>
        <w:rPr>
          <w:spacing w:val="23"/>
          <w:sz w:val="24"/>
        </w:rPr>
        <w:t xml:space="preserve"> </w:t>
      </w:r>
      <w:r>
        <w:rPr>
          <w:sz w:val="24"/>
        </w:rPr>
        <w:t>levels</w:t>
      </w:r>
      <w:r>
        <w:rPr>
          <w:spacing w:val="29"/>
          <w:sz w:val="24"/>
        </w:rPr>
        <w:t xml:space="preserve"> </w:t>
      </w:r>
      <w:r>
        <w:rPr>
          <w:sz w:val="24"/>
        </w:rPr>
        <w:t>as</w:t>
      </w:r>
      <w:r>
        <w:rPr>
          <w:spacing w:val="32"/>
          <w:sz w:val="24"/>
        </w:rPr>
        <w:t xml:space="preserve"> </w:t>
      </w:r>
      <w:r>
        <w:rPr>
          <w:sz w:val="24"/>
        </w:rPr>
        <w:t>well</w:t>
      </w:r>
      <w:r>
        <w:rPr>
          <w:spacing w:val="26"/>
          <w:sz w:val="24"/>
        </w:rPr>
        <w:t xml:space="preserve"> </w:t>
      </w:r>
      <w:r>
        <w:rPr>
          <w:sz w:val="24"/>
        </w:rPr>
        <w:t>as</w:t>
      </w:r>
      <w:r>
        <w:rPr>
          <w:spacing w:val="28"/>
          <w:sz w:val="24"/>
        </w:rPr>
        <w:t xml:space="preserve"> </w:t>
      </w:r>
      <w:r>
        <w:rPr>
          <w:sz w:val="24"/>
        </w:rPr>
        <w:t>targets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milestones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programmers</w:t>
      </w:r>
      <w:r>
        <w:rPr>
          <w:spacing w:val="-2"/>
          <w:sz w:val="24"/>
        </w:rPr>
        <w:t xml:space="preserve"> </w:t>
      </w:r>
      <w:r>
        <w:rPr>
          <w:sz w:val="24"/>
        </w:rPr>
        <w:t>to follow.</w:t>
      </w:r>
    </w:p>
    <w:p>
      <w:pPr>
        <w:pStyle w:val="27"/>
        <w:numPr>
          <w:ilvl w:val="2"/>
          <w:numId w:val="4"/>
        </w:numPr>
        <w:tabs>
          <w:tab w:val="left" w:pos="1600"/>
          <w:tab w:val="left" w:pos="1601"/>
        </w:tabs>
        <w:spacing w:before="31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Attachments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5"/>
          <w:sz w:val="24"/>
        </w:rPr>
        <w:t xml:space="preserve"> </w:t>
      </w:r>
      <w:r>
        <w:rPr>
          <w:sz w:val="24"/>
        </w:rPr>
        <w:t>Comments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more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information.</w:t>
      </w:r>
    </w:p>
    <w:p>
      <w:pPr>
        <w:pStyle w:val="27"/>
        <w:numPr>
          <w:ilvl w:val="2"/>
          <w:numId w:val="4"/>
        </w:numPr>
        <w:tabs>
          <w:tab w:val="left" w:pos="1600"/>
          <w:tab w:val="left" w:pos="1601"/>
        </w:tabs>
        <w:spacing w:before="138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solid</w:t>
      </w:r>
      <w:r>
        <w:rPr>
          <w:spacing w:val="-7"/>
          <w:sz w:val="24"/>
        </w:rPr>
        <w:t xml:space="preserve"> </w:t>
      </w:r>
      <w:r>
        <w:rPr>
          <w:sz w:val="24"/>
        </w:rPr>
        <w:t>database</w:t>
      </w:r>
      <w:r>
        <w:rPr>
          <w:spacing w:val="-8"/>
          <w:sz w:val="24"/>
        </w:rPr>
        <w:t xml:space="preserve"> </w:t>
      </w:r>
      <w:r>
        <w:rPr>
          <w:sz w:val="24"/>
        </w:rPr>
        <w:t>back</w:t>
      </w:r>
      <w:r>
        <w:rPr>
          <w:spacing w:val="-4"/>
          <w:sz w:val="24"/>
        </w:rPr>
        <w:t xml:space="preserve"> </w:t>
      </w:r>
      <w:r>
        <w:rPr>
          <w:sz w:val="24"/>
        </w:rPr>
        <w:t>end.</w:t>
      </w:r>
    </w:p>
    <w:p>
      <w:pPr>
        <w:pStyle w:val="27"/>
        <w:numPr>
          <w:ilvl w:val="2"/>
          <w:numId w:val="4"/>
        </w:numPr>
        <w:tabs>
          <w:tab w:val="left" w:pos="1600"/>
          <w:tab w:val="left" w:pos="1601"/>
        </w:tabs>
        <w:spacing w:before="133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levels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provided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13"/>
          <w:sz w:val="24"/>
        </w:rPr>
        <w:t xml:space="preserve"> </w:t>
      </w:r>
      <w:r>
        <w:rPr>
          <w:sz w:val="24"/>
        </w:rPr>
        <w:t>filtering</w:t>
      </w:r>
      <w:r>
        <w:rPr>
          <w:spacing w:val="-8"/>
          <w:sz w:val="24"/>
        </w:rPr>
        <w:t xml:space="preserve"> </w:t>
      </w:r>
      <w:r>
        <w:rPr>
          <w:sz w:val="24"/>
        </w:rPr>
        <w:t>options.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right="80" w:bottom="1180" w:left="560" w:header="0" w:footer="904" w:gutter="0"/>
          <w:docGrid w:linePitch="312" w:charSpace="0"/>
        </w:sectPr>
      </w:pPr>
    </w:p>
    <w:p>
      <w:pPr>
        <w:pStyle w:val="25"/>
        <w:ind w:right="2121"/>
      </w:pPr>
      <w:r>
        <w:t>METHODOLOGY</w:t>
      </w:r>
    </w:p>
    <w:p>
      <w:pPr>
        <w:pStyle w:val="24"/>
        <w:rPr>
          <w:b/>
          <w:sz w:val="34"/>
        </w:rPr>
      </w:pPr>
    </w:p>
    <w:p>
      <w:pPr>
        <w:pStyle w:val="24"/>
        <w:spacing w:before="10"/>
        <w:rPr>
          <w:b/>
          <w:sz w:val="29"/>
        </w:rPr>
      </w:pPr>
    </w:p>
    <w:p>
      <w:pPr>
        <w:pStyle w:val="26"/>
        <w:numPr>
          <w:ilvl w:val="1"/>
          <w:numId w:val="5"/>
        </w:numPr>
        <w:tabs>
          <w:tab w:val="left" w:pos="975"/>
        </w:tabs>
        <w:spacing w:before="0" w:after="0" w:line="240" w:lineRule="auto"/>
        <w:ind w:left="974" w:right="0" w:hanging="434"/>
        <w:jc w:val="left"/>
      </w:pPr>
      <w:bookmarkStart w:id="5" w:name="_bookmark4"/>
      <w:bookmarkEnd w:id="5"/>
      <w:r>
        <w:rPr>
          <w:spacing w:val="-1"/>
        </w:rPr>
        <w:t>Complete</w:t>
      </w:r>
      <w:r>
        <w:rPr>
          <w:spacing w:val="-13"/>
        </w:rPr>
        <w:t xml:space="preserve"> </w:t>
      </w:r>
      <w:r>
        <w:rPr>
          <w:spacing w:val="-1"/>
        </w:rPr>
        <w:t>Visualization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Online</w:t>
      </w:r>
      <w:r>
        <w:rPr>
          <w:spacing w:val="-13"/>
        </w:rPr>
        <w:t xml:space="preserve"> </w:t>
      </w:r>
      <w:r>
        <w:t>Food</w:t>
      </w:r>
      <w:r>
        <w:rPr>
          <w:spacing w:val="-16"/>
        </w:rPr>
        <w:t xml:space="preserve"> </w:t>
      </w:r>
      <w:r>
        <w:t>Ordering</w:t>
      </w:r>
      <w:r>
        <w:rPr>
          <w:spacing w:val="-7"/>
        </w:rPr>
        <w:t xml:space="preserve"> </w:t>
      </w:r>
      <w:r>
        <w:t>System</w:t>
      </w:r>
    </w:p>
    <w:p>
      <w:pPr>
        <w:pStyle w:val="24"/>
        <w:rPr>
          <w:b/>
          <w:sz w:val="30"/>
        </w:rPr>
      </w:pPr>
    </w:p>
    <w:p>
      <w:pPr>
        <w:pStyle w:val="24"/>
        <w:spacing w:before="8"/>
        <w:rPr>
          <w:b/>
          <w:sz w:val="31"/>
        </w:rPr>
      </w:pPr>
    </w:p>
    <w:p>
      <w:pPr>
        <w:pStyle w:val="24"/>
        <w:spacing w:line="360" w:lineRule="auto"/>
        <w:ind w:left="880" w:right="1350"/>
        <w:jc w:val="both"/>
      </w:pPr>
      <w:r>
        <w:drawing>
          <wp:anchor distT="0" distB="0" distL="0" distR="0" simplePos="0" relativeHeight="39" behindDoc="1" locked="0" layoutInCell="1" hidden="0" allowOverlap="1">
            <wp:simplePos x="0" y="0"/>
            <wp:positionH relativeFrom="page">
              <wp:posOffset>2131695</wp:posOffset>
            </wp:positionH>
            <wp:positionV relativeFrom="paragraph">
              <wp:posOffset>839890</wp:posOffset>
            </wp:positionV>
            <wp:extent cx="3366512" cy="4937760"/>
            <wp:effectExtent l="0" t="0" r="0" b="0"/>
            <wp:wrapTopAndBottom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66512" cy="49377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An easy-to-use table management system will also be included in a good restaurant reservation</w:t>
      </w:r>
      <w:r>
        <w:rPr>
          <w:spacing w:val="1"/>
        </w:rPr>
        <w:t xml:space="preserve"> </w:t>
      </w:r>
      <w:r>
        <w:rPr>
          <w:spacing w:val="-1"/>
        </w:rPr>
        <w:t>setup.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enables</w:t>
      </w:r>
      <w:r>
        <w:rPr>
          <w:spacing w:val="-13"/>
        </w:rPr>
        <w:t xml:space="preserve"> </w:t>
      </w:r>
      <w:r>
        <w:rPr>
          <w:spacing w:val="-1"/>
        </w:rPr>
        <w:t>restaurants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restaurant</w:t>
      </w:r>
      <w:r>
        <w:rPr>
          <w:spacing w:val="-9"/>
        </w:rPr>
        <w:t xml:space="preserve"> </w:t>
      </w:r>
      <w:r>
        <w:t>hour</w:t>
      </w:r>
      <w:r>
        <w:rPr>
          <w:spacing w:val="-11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hour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receive</w:t>
      </w:r>
      <w:r>
        <w:rPr>
          <w:spacing w:val="-11"/>
        </w:rPr>
        <w:t xml:space="preserve"> </w:t>
      </w:r>
      <w:r>
        <w:t>reservations</w:t>
      </w:r>
      <w:r>
        <w:rPr>
          <w:spacing w:val="-9"/>
        </w:rPr>
        <w:t xml:space="preserve"> </w:t>
      </w:r>
      <w:r>
        <w:t>through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variety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ways.</w:t>
      </w:r>
    </w:p>
    <w:p>
      <w:pPr>
        <w:spacing w:after="0" w:line="360" w:lineRule="auto"/>
        <w:jc w:val="both"/>
        <w:sectPr>
          <w:pgSz w:w="12240" w:h="15840"/>
          <w:pgMar w:top="1320" w:right="80" w:bottom="1180" w:left="560" w:header="0" w:footer="904" w:gutter="0"/>
          <w:docGrid w:linePitch="312" w:charSpace="0"/>
        </w:sectPr>
      </w:pPr>
    </w:p>
    <w:p>
      <w:pPr>
        <w:pStyle w:val="24"/>
        <w:ind w:left="2893"/>
        <w:rPr>
          <w:sz w:val="20"/>
        </w:rPr>
      </w:pPr>
      <w:r>
        <w:rPr>
          <w:sz w:val="20"/>
        </w:rPr>
        <w:drawing>
          <wp:inline distT="0" distB="0" distL="0" distR="0">
            <wp:extent cx="3557468" cy="5102352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57468" cy="510235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360" w:right="80" w:bottom="1100" w:left="560" w:header="0" w:footer="904" w:gutter="0"/>
          <w:docGrid w:linePitch="312" w:charSpace="0"/>
        </w:sectPr>
      </w:pPr>
    </w:p>
    <w:p>
      <w:pPr>
        <w:pStyle w:val="26"/>
        <w:numPr>
          <w:ilvl w:val="1"/>
          <w:numId w:val="5"/>
        </w:numPr>
        <w:tabs>
          <w:tab w:val="left" w:pos="975"/>
        </w:tabs>
        <w:spacing w:before="59" w:after="0" w:line="240" w:lineRule="auto"/>
        <w:ind w:left="974" w:right="0" w:hanging="434"/>
        <w:jc w:val="left"/>
      </w:pPr>
      <w:bookmarkStart w:id="6" w:name="_bookmark5"/>
      <w:bookmarkEnd w:id="6"/>
      <w:r>
        <w:rPr>
          <w:spacing w:val="-2"/>
        </w:rPr>
        <w:t>Methodology</w:t>
      </w:r>
      <w:r>
        <w:rPr>
          <w:spacing w:val="-16"/>
        </w:rPr>
        <w:t xml:space="preserve"> </w:t>
      </w:r>
      <w:r>
        <w:rPr>
          <w:spacing w:val="-1"/>
        </w:rPr>
        <w:t>Development</w:t>
      </w:r>
      <w:r>
        <w:rPr>
          <w:spacing w:val="-11"/>
        </w:rPr>
        <w:t xml:space="preserve"> </w:t>
      </w:r>
      <w:r>
        <w:rPr>
          <w:spacing w:val="-1"/>
        </w:rPr>
        <w:t>Model</w:t>
      </w: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spacing w:before="8"/>
        <w:rPr>
          <w:b/>
          <w:sz w:val="22"/>
        </w:rPr>
      </w:pPr>
      <w:r>
        <w:drawing>
          <wp:anchor distT="0" distB="0" distL="0" distR="0" simplePos="0" relativeHeight="40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190554</wp:posOffset>
            </wp:positionV>
            <wp:extent cx="5972434" cy="2952369"/>
            <wp:effectExtent l="0" t="0" r="0" b="0"/>
            <wp:wrapTopAndBottom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72434" cy="295236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24"/>
        <w:spacing w:before="5"/>
        <w:rPr>
          <w:b/>
          <w:sz w:val="40"/>
        </w:rPr>
      </w:pPr>
    </w:p>
    <w:p>
      <w:pPr>
        <w:pStyle w:val="24"/>
        <w:ind w:left="1648" w:right="2129"/>
        <w:jc w:val="center"/>
      </w:pPr>
      <w:r>
        <w:t>Figure</w:t>
      </w:r>
      <w:r>
        <w:rPr>
          <w:spacing w:val="-9"/>
        </w:rPr>
        <w:t xml:space="preserve"> </w:t>
      </w:r>
      <w:r>
        <w:t>3.3.1:</w:t>
      </w:r>
      <w:r>
        <w:rPr>
          <w:spacing w:val="-6"/>
        </w:rPr>
        <w:t xml:space="preserve"> </w:t>
      </w:r>
      <w:r>
        <w:t>Methodology</w:t>
      </w:r>
      <w:r>
        <w:rPr>
          <w:spacing w:val="-1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Model.</w:t>
      </w:r>
    </w:p>
    <w:p>
      <w:pPr>
        <w:pStyle w:val="24"/>
        <w:rPr>
          <w:sz w:val="26"/>
        </w:rPr>
      </w:pPr>
    </w:p>
    <w:p>
      <w:pPr>
        <w:pStyle w:val="24"/>
        <w:spacing w:before="3"/>
        <w:rPr>
          <w:sz w:val="22"/>
        </w:rPr>
      </w:pPr>
    </w:p>
    <w:p>
      <w:pPr>
        <w:pStyle w:val="24"/>
        <w:ind w:left="880"/>
      </w:pPr>
      <w:r>
        <w:t>The</w:t>
      </w:r>
      <w:r>
        <w:rPr>
          <w:spacing w:val="-13"/>
        </w:rPr>
        <w:t xml:space="preserve"> </w:t>
      </w:r>
      <w:r>
        <w:t>Waterfall</w:t>
      </w:r>
      <w:r>
        <w:rPr>
          <w:spacing w:val="-8"/>
        </w:rPr>
        <w:t xml:space="preserve"> </w:t>
      </w:r>
      <w:r>
        <w:t>model's</w:t>
      </w:r>
      <w:r>
        <w:rPr>
          <w:spacing w:val="-6"/>
        </w:rPr>
        <w:t xml:space="preserve"> </w:t>
      </w:r>
      <w:r>
        <w:t>consecutive</w:t>
      </w:r>
      <w:r>
        <w:rPr>
          <w:spacing w:val="-9"/>
        </w:rPr>
        <w:t xml:space="preserve"> </w:t>
      </w:r>
      <w:r>
        <w:t>phases</w:t>
      </w:r>
      <w:r>
        <w:rPr>
          <w:spacing w:val="-4"/>
        </w:rPr>
        <w:t xml:space="preserve"> </w:t>
      </w:r>
      <w:r>
        <w:t>are:</w:t>
      </w:r>
    </w:p>
    <w:p>
      <w:pPr>
        <w:spacing w:before="139" w:line="358" w:lineRule="auto"/>
        <w:ind w:left="880" w:right="1414" w:firstLine="0"/>
        <w:jc w:val="left"/>
        <w:rPr>
          <w:sz w:val="24"/>
        </w:rPr>
      </w:pPr>
      <w:r>
        <w:rPr>
          <w:b/>
          <w:spacing w:val="-1"/>
          <w:sz w:val="24"/>
        </w:rPr>
        <w:t>Requirement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Gathering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analysis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−</w:t>
      </w:r>
      <w:r>
        <w:rPr>
          <w:b/>
          <w:spacing w:val="-15"/>
          <w:sz w:val="24"/>
        </w:rPr>
        <w:t xml:space="preserve"> </w:t>
      </w:r>
      <w:r>
        <w:rPr>
          <w:spacing w:val="-1"/>
          <w:sz w:val="24"/>
        </w:rPr>
        <w:t>During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stage,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z w:val="24"/>
        </w:rPr>
        <w:t>potential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needs</w:t>
      </w:r>
      <w:r>
        <w:rPr>
          <w:spacing w:val="-15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gathered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outlined in a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 specification document.</w:t>
      </w:r>
    </w:p>
    <w:p>
      <w:pPr>
        <w:pStyle w:val="24"/>
        <w:spacing w:before="9"/>
        <w:rPr>
          <w:sz w:val="36"/>
        </w:rPr>
      </w:pPr>
    </w:p>
    <w:p>
      <w:pPr>
        <w:pStyle w:val="27"/>
        <w:numPr>
          <w:ilvl w:val="2"/>
          <w:numId w:val="5"/>
        </w:numPr>
        <w:tabs>
          <w:tab w:val="left" w:pos="1085"/>
        </w:tabs>
        <w:spacing w:before="0" w:after="0" w:line="350" w:lineRule="auto"/>
        <w:ind w:left="880" w:right="1362" w:firstLine="0"/>
        <w:jc w:val="both"/>
        <w:rPr>
          <w:sz w:val="24"/>
        </w:rPr>
      </w:pPr>
      <w:r>
        <w:rPr>
          <w:b/>
          <w:sz w:val="24"/>
        </w:rPr>
        <w:t xml:space="preserve">System Design − </w:t>
      </w:r>
      <w:r>
        <w:rPr>
          <w:sz w:val="24"/>
        </w:rPr>
        <w:t>The system design is created in this phase after studying the requirement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 from the first phase. This system design aids in determining the overall system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5"/>
          <w:sz w:val="24"/>
        </w:rPr>
        <w:t xml:space="preserve"> </w:t>
      </w:r>
      <w:r>
        <w:rPr>
          <w:sz w:val="24"/>
        </w:rPr>
        <w:t>as well as the hardware</w:t>
      </w:r>
      <w:r>
        <w:rPr>
          <w:spacing w:val="-3"/>
          <w:sz w:val="24"/>
        </w:rPr>
        <w:t xml:space="preserve"> </w:t>
      </w:r>
      <w:r>
        <w:rPr>
          <w:sz w:val="24"/>
        </w:rPr>
        <w:t>and system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requirements.</w:t>
      </w:r>
    </w:p>
    <w:p>
      <w:pPr>
        <w:spacing w:after="0" w:line="350" w:lineRule="auto"/>
        <w:jc w:val="both"/>
        <w:rPr>
          <w:sz w:val="24"/>
        </w:rPr>
        <w:sectPr>
          <w:pgSz w:w="12240" w:h="15840"/>
          <w:pgMar w:top="1300" w:right="80" w:bottom="1100" w:left="560" w:header="0" w:footer="904" w:gutter="0"/>
          <w:docGrid w:linePitch="312" w:charSpace="0"/>
        </w:sectPr>
      </w:pPr>
    </w:p>
    <w:p>
      <w:pPr>
        <w:pStyle w:val="27"/>
        <w:numPr>
          <w:ilvl w:val="2"/>
          <w:numId w:val="5"/>
        </w:numPr>
        <w:tabs>
          <w:tab w:val="left" w:pos="1116"/>
        </w:tabs>
        <w:spacing w:before="79" w:after="0" w:line="350" w:lineRule="auto"/>
        <w:ind w:left="880" w:right="1349" w:firstLine="60"/>
        <w:jc w:val="both"/>
        <w:rPr>
          <w:sz w:val="24"/>
        </w:rPr>
      </w:pPr>
      <w:r>
        <w:rPr>
          <w:b/>
          <w:sz w:val="24"/>
        </w:rPr>
        <w:t xml:space="preserve">Implementation − </w:t>
      </w:r>
      <w:r>
        <w:rPr>
          <w:sz w:val="24"/>
        </w:rPr>
        <w:t>The system is initially built in discrete programs known as units, which are</w:t>
      </w:r>
      <w:r>
        <w:rPr>
          <w:spacing w:val="-57"/>
          <w:sz w:val="24"/>
        </w:rPr>
        <w:t xml:space="preserve"> </w:t>
      </w:r>
      <w:r>
        <w:rPr>
          <w:sz w:val="24"/>
        </w:rPr>
        <w:t>then combined in the following phase, using inputs from the system design. Unit testing is the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 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and evaluating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unit for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functionality.</w:t>
      </w:r>
    </w:p>
    <w:p>
      <w:pPr>
        <w:pStyle w:val="24"/>
        <w:rPr>
          <w:sz w:val="37"/>
        </w:rPr>
      </w:pPr>
    </w:p>
    <w:p>
      <w:pPr>
        <w:pStyle w:val="27"/>
        <w:numPr>
          <w:ilvl w:val="2"/>
          <w:numId w:val="5"/>
        </w:numPr>
        <w:tabs>
          <w:tab w:val="left" w:pos="1104"/>
        </w:tabs>
        <w:spacing w:before="0" w:after="0" w:line="350" w:lineRule="auto"/>
        <w:ind w:left="880" w:right="1352" w:firstLine="60"/>
        <w:jc w:val="both"/>
        <w:rPr>
          <w:sz w:val="24"/>
        </w:rPr>
      </w:pPr>
      <w:r>
        <w:rPr>
          <w:b/>
          <w:spacing w:val="-1"/>
          <w:sz w:val="24"/>
        </w:rPr>
        <w:t>Integration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−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Following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testing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10"/>
          <w:sz w:val="24"/>
        </w:rPr>
        <w:t xml:space="preserve"> </w:t>
      </w:r>
      <w:r>
        <w:rPr>
          <w:sz w:val="24"/>
        </w:rPr>
        <w:t>during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57"/>
          <w:sz w:val="24"/>
        </w:rPr>
        <w:t xml:space="preserve"> </w:t>
      </w:r>
      <w:r>
        <w:rPr>
          <w:sz w:val="24"/>
        </w:rPr>
        <w:t>phase, the entire system is merged. The entire system is tested for errors and failures after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integration.</w:t>
      </w:r>
    </w:p>
    <w:p>
      <w:pPr>
        <w:pStyle w:val="24"/>
        <w:spacing w:before="3"/>
        <w:rPr>
          <w:sz w:val="37"/>
        </w:rPr>
      </w:pPr>
    </w:p>
    <w:p>
      <w:pPr>
        <w:pStyle w:val="27"/>
        <w:numPr>
          <w:ilvl w:val="2"/>
          <w:numId w:val="5"/>
        </w:numPr>
        <w:tabs>
          <w:tab w:val="left" w:pos="1047"/>
        </w:tabs>
        <w:spacing w:before="0" w:after="0" w:line="341" w:lineRule="auto"/>
        <w:ind w:left="880" w:right="1356" w:firstLine="0"/>
        <w:jc w:val="both"/>
        <w:rPr>
          <w:sz w:val="24"/>
        </w:rPr>
      </w:pPr>
      <w:r>
        <w:rPr>
          <w:b/>
          <w:sz w:val="24"/>
        </w:rPr>
        <w:t>Deployment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−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Once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undergone</w:t>
      </w:r>
      <w:r>
        <w:rPr>
          <w:spacing w:val="-1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non-functional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testing,</w:t>
      </w:r>
      <w:r>
        <w:rPr>
          <w:spacing w:val="-58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either published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z w:val="24"/>
        </w:rPr>
        <w:t>or deployed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customer's environment.</w:t>
      </w:r>
    </w:p>
    <w:p>
      <w:pPr>
        <w:pStyle w:val="24"/>
        <w:spacing w:before="4"/>
        <w:rPr>
          <w:sz w:val="38"/>
        </w:rPr>
      </w:pPr>
    </w:p>
    <w:p>
      <w:pPr>
        <w:pStyle w:val="27"/>
        <w:numPr>
          <w:ilvl w:val="2"/>
          <w:numId w:val="5"/>
        </w:numPr>
        <w:tabs>
          <w:tab w:val="left" w:pos="1128"/>
        </w:tabs>
        <w:spacing w:before="0" w:after="0" w:line="350" w:lineRule="auto"/>
        <w:ind w:left="880" w:right="1349" w:firstLine="60"/>
        <w:jc w:val="both"/>
        <w:rPr>
          <w:sz w:val="24"/>
        </w:rPr>
      </w:pPr>
      <w:r>
        <w:rPr>
          <w:b/>
          <w:sz w:val="24"/>
        </w:rPr>
        <w:t xml:space="preserve">Maintenance − </w:t>
      </w:r>
      <w:r>
        <w:rPr>
          <w:sz w:val="24"/>
        </w:rPr>
        <w:t>Various problems can arise in a client environment. Patches are published to</w:t>
      </w:r>
      <w:r>
        <w:rPr>
          <w:spacing w:val="1"/>
          <w:sz w:val="24"/>
        </w:rPr>
        <w:t xml:space="preserve"> </w:t>
      </w:r>
      <w:r>
        <w:rPr>
          <w:sz w:val="24"/>
        </w:rPr>
        <w:t>address certain problems. Additionally, improved versions of the product are issued. To bring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changes in</w:t>
      </w:r>
      <w:r>
        <w:rPr>
          <w:spacing w:val="-1"/>
          <w:sz w:val="24"/>
        </w:rPr>
        <w:t xml:space="preserve"> </w:t>
      </w:r>
      <w:r>
        <w:rPr>
          <w:sz w:val="24"/>
        </w:rPr>
        <w:t>the surroundings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consumer, maintenance</w:t>
      </w:r>
      <w:r>
        <w:rPr>
          <w:spacing w:val="-4"/>
          <w:sz w:val="24"/>
        </w:rPr>
        <w:t xml:space="preserve"> </w:t>
      </w:r>
      <w:r>
        <w:rPr>
          <w:sz w:val="24"/>
        </w:rPr>
        <w:t>is performed.</w:t>
      </w: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6"/>
        <w:numPr>
          <w:ilvl w:val="1"/>
          <w:numId w:val="5"/>
        </w:numPr>
        <w:tabs>
          <w:tab w:val="left" w:pos="905"/>
        </w:tabs>
        <w:spacing w:before="214" w:after="0" w:line="240" w:lineRule="auto"/>
        <w:ind w:left="904" w:right="0" w:hanging="364"/>
        <w:jc w:val="left"/>
      </w:pPr>
      <w:r>
        <w:rPr>
          <w:spacing w:val="-1"/>
        </w:rPr>
        <w:t>System</w:t>
      </w:r>
      <w:r>
        <w:rPr>
          <w:spacing w:val="-18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Model</w:t>
      </w: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spacing w:before="11"/>
        <w:rPr>
          <w:b/>
        </w:rPr>
      </w:pPr>
      <w:r>
        <w:drawing>
          <wp:anchor distT="0" distB="0" distL="0" distR="0" simplePos="0" relativeHeight="41" behindDoc="1" locked="0" layoutInCell="1" hidden="0" allowOverlap="1">
            <wp:simplePos x="0" y="0"/>
            <wp:positionH relativeFrom="page">
              <wp:posOffset>1216025</wp:posOffset>
            </wp:positionH>
            <wp:positionV relativeFrom="paragraph">
              <wp:posOffset>207294</wp:posOffset>
            </wp:positionV>
            <wp:extent cx="5186501" cy="2897505"/>
            <wp:effectExtent l="0" t="0" r="0" b="0"/>
            <wp:wrapTopAndBottom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86501" cy="28975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24"/>
        <w:spacing w:before="83"/>
        <w:ind w:left="1648" w:right="2126"/>
        <w:jc w:val="center"/>
      </w:pPr>
      <w:r>
        <w:t>Figure</w:t>
      </w:r>
      <w:r>
        <w:rPr>
          <w:spacing w:val="-12"/>
        </w:rPr>
        <w:t xml:space="preserve"> </w:t>
      </w:r>
      <w:r>
        <w:t>3.4.1: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Design</w:t>
      </w:r>
    </w:p>
    <w:p>
      <w:pPr>
        <w:spacing w:after="0"/>
        <w:jc w:val="center"/>
        <w:sectPr>
          <w:pgSz w:w="12240" w:h="15840"/>
          <w:pgMar w:top="1360" w:right="80" w:bottom="1180" w:left="560" w:header="0" w:footer="904" w:gutter="0"/>
          <w:docGrid w:linePitch="312" w:charSpace="0"/>
        </w:sectPr>
      </w:pPr>
    </w:p>
    <w:p>
      <w:pPr>
        <w:pStyle w:val="26"/>
        <w:numPr>
          <w:ilvl w:val="1"/>
          <w:numId w:val="5"/>
        </w:numPr>
        <w:tabs>
          <w:tab w:val="left" w:pos="1600"/>
          <w:tab w:val="left" w:pos="1601"/>
        </w:tabs>
        <w:spacing w:before="78" w:after="0" w:line="240" w:lineRule="auto"/>
        <w:ind w:left="1600" w:right="0" w:hanging="726"/>
        <w:jc w:val="left"/>
      </w:pPr>
      <w:bookmarkStart w:id="7" w:name="_bookmark6"/>
      <w:bookmarkEnd w:id="7"/>
      <w:r>
        <w:rPr>
          <w:spacing w:val="-1"/>
        </w:rPr>
        <w:t>Admin</w:t>
      </w:r>
      <w:r>
        <w:rPr>
          <w:spacing w:val="-15"/>
        </w:rPr>
        <w:t xml:space="preserve"> </w:t>
      </w:r>
      <w:r>
        <w:rPr>
          <w:spacing w:val="-1"/>
        </w:rPr>
        <w:t>workflow</w:t>
      </w:r>
      <w:r>
        <w:rPr>
          <w:spacing w:val="-7"/>
        </w:rPr>
        <w:t xml:space="preserve"> </w:t>
      </w:r>
      <w:r>
        <w:rPr>
          <w:spacing w:val="-1"/>
        </w:rPr>
        <w:t>Process</w:t>
      </w:r>
    </w:p>
    <w:p>
      <w:pPr>
        <w:pStyle w:val="24"/>
        <w:rPr>
          <w:b/>
          <w:sz w:val="30"/>
        </w:rPr>
      </w:pPr>
    </w:p>
    <w:p>
      <w:pPr>
        <w:pStyle w:val="24"/>
        <w:spacing w:before="7"/>
        <w:rPr>
          <w:b/>
          <w:sz w:val="31"/>
        </w:rPr>
      </w:pPr>
    </w:p>
    <w:p>
      <w:pPr>
        <w:pStyle w:val="24"/>
        <w:spacing w:line="360" w:lineRule="auto"/>
        <w:ind w:left="880" w:right="1346"/>
        <w:jc w:val="both"/>
      </w:pPr>
      <w:r>
        <w:drawing>
          <wp:anchor distT="0" distB="0" distL="0" distR="0" simplePos="0" relativeHeight="42" behindDoc="0" locked="0" layoutInCell="1" hidden="0" allowOverlap="1">
            <wp:simplePos x="0" y="0"/>
            <wp:positionH relativeFrom="page">
              <wp:posOffset>1119505</wp:posOffset>
            </wp:positionH>
            <wp:positionV relativeFrom="paragraph">
              <wp:posOffset>872034</wp:posOffset>
            </wp:positionV>
            <wp:extent cx="5485257" cy="7242162"/>
            <wp:effectExtent l="0" t="0" r="0" b="0"/>
            <wp:wrapNone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5257" cy="724216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User</w:t>
      </w:r>
      <w:r>
        <w:rPr>
          <w:spacing w:val="-7"/>
        </w:rPr>
        <w:t xml:space="preserve"> </w:t>
      </w:r>
      <w:r>
        <w:t>goes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domain.</w:t>
      </w:r>
      <w:r>
        <w:rPr>
          <w:spacing w:val="-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he/she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he/she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restaurant</w:t>
      </w:r>
      <w:r>
        <w:rPr>
          <w:spacing w:val="-58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otherwise</w:t>
      </w:r>
      <w:r>
        <w:rPr>
          <w:spacing w:val="-10"/>
        </w:rPr>
        <w:t xml:space="preserve"> </w:t>
      </w:r>
      <w:r>
        <w:t>he/she</w:t>
      </w:r>
      <w:r>
        <w:rPr>
          <w:spacing w:val="-12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register</w:t>
      </w:r>
      <w:r>
        <w:rPr>
          <w:spacing w:val="-14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after</w:t>
      </w:r>
      <w:r>
        <w:rPr>
          <w:spacing w:val="-14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t>registration,</w:t>
      </w:r>
      <w:r>
        <w:rPr>
          <w:spacing w:val="-10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login in home</w:t>
      </w:r>
      <w:r>
        <w:rPr>
          <w:spacing w:val="-1"/>
        </w:rPr>
        <w:t xml:space="preserve"> </w:t>
      </w:r>
      <w:r>
        <w:t>page.</w:t>
      </w: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spacing w:before="2"/>
        <w:rPr>
          <w:sz w:val="32"/>
        </w:rPr>
      </w:pPr>
    </w:p>
    <w:p>
      <w:pPr>
        <w:pStyle w:val="24"/>
        <w:ind w:left="1648" w:right="2131"/>
        <w:jc w:val="center"/>
      </w:pPr>
      <w:r>
        <w:t>Figure</w:t>
      </w:r>
      <w:r>
        <w:rPr>
          <w:spacing w:val="-12"/>
        </w:rPr>
        <w:t xml:space="preserve"> </w:t>
      </w:r>
      <w:r>
        <w:t>3.5.1:</w:t>
      </w:r>
      <w:r>
        <w:rPr>
          <w:spacing w:val="-8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workflow</w:t>
      </w:r>
      <w:r>
        <w:rPr>
          <w:spacing w:val="-11"/>
        </w:rPr>
        <w:t xml:space="preserve"> </w:t>
      </w:r>
      <w:r>
        <w:t>Process</w:t>
      </w:r>
    </w:p>
    <w:p>
      <w:pPr>
        <w:pStyle w:val="24"/>
        <w:rPr>
          <w:sz w:val="26"/>
        </w:rPr>
      </w:pPr>
    </w:p>
    <w:p>
      <w:pPr>
        <w:pStyle w:val="24"/>
        <w:spacing w:before="4"/>
        <w:rPr>
          <w:sz w:val="31"/>
        </w:rPr>
      </w:pPr>
    </w:p>
    <w:p>
      <w:pPr>
        <w:spacing w:before="0"/>
        <w:ind w:left="1648" w:right="2114" w:firstLine="0"/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13</w:t>
      </w:r>
    </w:p>
    <w:p>
      <w:pPr>
        <w:spacing w:after="0"/>
        <w:jc w:val="center"/>
        <w:rPr>
          <w:rFonts w:ascii="Calibri" w:hAnsi="Calibri"/>
          <w:sz w:val="22"/>
        </w:rPr>
        <w:sectPr>
          <w:footerReference w:type="default" r:id="rId11"/>
          <w:pgSz w:w="12240" w:h="15840"/>
          <w:pgMar w:top="1360" w:right="80" w:bottom="280" w:left="560" w:header="0" w:footer="0" w:gutter="0"/>
          <w:docGrid w:linePitch="312" w:charSpace="0"/>
        </w:sectPr>
      </w:pPr>
    </w:p>
    <w:p>
      <w:pPr>
        <w:pStyle w:val="26"/>
        <w:numPr>
          <w:ilvl w:val="1"/>
          <w:numId w:val="5"/>
        </w:numPr>
        <w:tabs>
          <w:tab w:val="left" w:pos="1600"/>
          <w:tab w:val="left" w:pos="1601"/>
        </w:tabs>
        <w:spacing w:before="78" w:after="0" w:line="240" w:lineRule="auto"/>
        <w:ind w:left="1600" w:right="0" w:hanging="726"/>
        <w:jc w:val="left"/>
      </w:pPr>
      <w:bookmarkStart w:id="8" w:name="_bookmark7"/>
      <w:bookmarkEnd w:id="8"/>
      <w:r>
        <w:rPr>
          <w:spacing w:val="-1"/>
        </w:rPr>
        <w:t>Customer</w:t>
      </w:r>
      <w:r>
        <w:rPr>
          <w:spacing w:val="-14"/>
        </w:rPr>
        <w:t xml:space="preserve"> </w:t>
      </w:r>
      <w:r>
        <w:rPr>
          <w:spacing w:val="-1"/>
        </w:rPr>
        <w:t>Workflow</w:t>
      </w:r>
      <w:r>
        <w:rPr>
          <w:spacing w:val="-8"/>
        </w:rPr>
        <w:t xml:space="preserve"> </w:t>
      </w:r>
      <w:r>
        <w:rPr>
          <w:spacing w:val="-1"/>
        </w:rPr>
        <w:t>Process</w:t>
      </w:r>
    </w:p>
    <w:p>
      <w:pPr>
        <w:pStyle w:val="24"/>
        <w:rPr>
          <w:b/>
          <w:sz w:val="30"/>
        </w:rPr>
      </w:pPr>
    </w:p>
    <w:p>
      <w:pPr>
        <w:pStyle w:val="24"/>
        <w:spacing w:before="7"/>
        <w:rPr>
          <w:b/>
          <w:sz w:val="31"/>
        </w:rPr>
      </w:pPr>
    </w:p>
    <w:p>
      <w:pPr>
        <w:pStyle w:val="24"/>
        <w:spacing w:line="360" w:lineRule="auto"/>
        <w:ind w:left="880" w:right="1363"/>
        <w:jc w:val="both"/>
      </w:pPr>
      <w:r>
        <w:t>Initially to visit the food categories or food menu, users don’t need to login/register an account.</w:t>
      </w:r>
      <w:r>
        <w:rPr>
          <w:spacing w:val="1"/>
        </w:rPr>
        <w:t xml:space="preserve"> </w:t>
      </w:r>
      <w:r>
        <w:t>After checking out the categories and menu items, if the user finds his/her desired menu and if</w:t>
      </w:r>
      <w:r>
        <w:rPr>
          <w:spacing w:val="1"/>
        </w:rPr>
        <w:t xml:space="preserve"> </w:t>
      </w:r>
      <w:r>
        <w:t>they want to order that particular item they can go to order page. During placing any order the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needs to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his/her</w:t>
      </w:r>
      <w:r>
        <w:rPr>
          <w:spacing w:val="-1"/>
        </w:rPr>
        <w:t xml:space="preserve"> </w:t>
      </w:r>
      <w:r>
        <w:t>required information mentioned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section.</w:t>
      </w:r>
    </w:p>
    <w:p>
      <w:pPr>
        <w:pStyle w:val="24"/>
        <w:rPr>
          <w:sz w:val="20"/>
        </w:rPr>
      </w:pPr>
    </w:p>
    <w:p>
      <w:pPr>
        <w:pStyle w:val="24"/>
        <w:spacing w:before="6"/>
        <w:rPr>
          <w:sz w:val="27"/>
        </w:rPr>
      </w:pPr>
      <w:r>
        <w:drawing>
          <wp:anchor distT="0" distB="0" distL="0" distR="0" simplePos="0" relativeHeight="43" behindDoc="1" locked="0" layoutInCell="1" hidden="0" allowOverlap="1">
            <wp:simplePos x="0" y="0"/>
            <wp:positionH relativeFrom="page">
              <wp:posOffset>2981960</wp:posOffset>
            </wp:positionH>
            <wp:positionV relativeFrom="paragraph">
              <wp:posOffset>226026</wp:posOffset>
            </wp:positionV>
            <wp:extent cx="1953579" cy="4776596"/>
            <wp:effectExtent l="0" t="0" r="0" b="0"/>
            <wp:wrapTopAndBottom/>
            <wp:docPr id="34" name="图片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53579" cy="477659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footerReference w:type="default" r:id="rId13"/>
          <w:pgSz w:w="12240" w:h="15840"/>
          <w:pgMar w:top="1360" w:right="80" w:bottom="1180" w:left="560" w:header="0" w:footer="984" w:gutter="0"/>
          <w:pgNumType w:start="14"/>
          <w:docGrid w:linePitch="312" w:charSpace="0"/>
        </w:sectPr>
      </w:pPr>
    </w:p>
    <w:p>
      <w:pPr>
        <w:pStyle w:val="24"/>
        <w:spacing w:before="9"/>
        <w:rPr>
          <w:sz w:val="28"/>
        </w:rPr>
      </w:pPr>
    </w:p>
    <w:p>
      <w:pPr>
        <w:pStyle w:val="26"/>
        <w:numPr>
          <w:ilvl w:val="1"/>
          <w:numId w:val="5"/>
        </w:numPr>
        <w:tabs>
          <w:tab w:val="left" w:pos="905"/>
        </w:tabs>
        <w:spacing w:before="89" w:after="0" w:line="240" w:lineRule="auto"/>
        <w:ind w:left="904" w:right="0" w:hanging="364"/>
        <w:jc w:val="left"/>
      </w:pPr>
      <w:bookmarkStart w:id="9" w:name="_bookmark8"/>
      <w:bookmarkEnd w:id="9"/>
      <w:r>
        <w:t>Schema</w:t>
      </w:r>
      <w:r>
        <w:rPr>
          <w:spacing w:val="49"/>
        </w:rPr>
        <w:t xml:space="preserve"> </w:t>
      </w:r>
      <w:r>
        <w:t>Diagram</w:t>
      </w: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spacing w:before="10"/>
        <w:rPr>
          <w:b/>
          <w:sz w:val="29"/>
        </w:rPr>
      </w:pPr>
      <w:r>
        <w:drawing>
          <wp:anchor distT="0" distB="0" distL="0" distR="0" simplePos="0" relativeHeight="44" behindDoc="1" locked="0" layoutInCell="1" hidden="0" allowOverlap="1">
            <wp:simplePos x="0" y="0"/>
            <wp:positionH relativeFrom="page">
              <wp:posOffset>852805</wp:posOffset>
            </wp:positionH>
            <wp:positionV relativeFrom="paragraph">
              <wp:posOffset>243264</wp:posOffset>
            </wp:positionV>
            <wp:extent cx="6061031" cy="5866828"/>
            <wp:effectExtent l="0" t="0" r="0" b="0"/>
            <wp:wrapTopAndBottom/>
            <wp:docPr id="37" name="图片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" name="图片 3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61031" cy="586682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spacing w:before="3"/>
        <w:rPr>
          <w:b/>
          <w:sz w:val="19"/>
        </w:rPr>
      </w:pPr>
    </w:p>
    <w:p>
      <w:pPr>
        <w:pStyle w:val="24"/>
        <w:spacing w:before="90"/>
        <w:ind w:left="1648" w:right="2138"/>
        <w:jc w:val="center"/>
      </w:pPr>
      <w:r>
        <w:t>Figure</w:t>
      </w:r>
      <w:r>
        <w:rPr>
          <w:spacing w:val="-13"/>
        </w:rPr>
        <w:t xml:space="preserve"> </w:t>
      </w:r>
      <w:r>
        <w:t>3.7.1.1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Schema</w:t>
      </w:r>
      <w:r>
        <w:rPr>
          <w:spacing w:val="-5"/>
        </w:rPr>
        <w:t xml:space="preserve"> </w:t>
      </w:r>
      <w:r>
        <w:t>Diagram.</w:t>
      </w:r>
    </w:p>
    <w:p>
      <w:pPr>
        <w:spacing w:after="0"/>
        <w:jc w:val="center"/>
        <w:sectPr>
          <w:pgSz w:w="12240" w:h="15840"/>
          <w:pgMar w:top="1500" w:right="80" w:bottom="1180" w:left="560" w:header="0" w:footer="984" w:gutter="0"/>
          <w:docGrid w:linePitch="312" w:charSpace="0"/>
        </w:sectPr>
      </w:pPr>
    </w:p>
    <w:p>
      <w:pPr>
        <w:pStyle w:val="26"/>
        <w:spacing w:before="78"/>
        <w:ind w:left="1936" w:firstLine="0"/>
      </w:pPr>
      <w:r>
        <w:t>SOFTWARE</w:t>
      </w:r>
      <w:r>
        <w:rPr>
          <w:spacing w:val="-9"/>
        </w:rPr>
        <w:t xml:space="preserve"> </w:t>
      </w:r>
      <w:r>
        <w:t>REQUIREMENT</w:t>
      </w:r>
      <w:r>
        <w:rPr>
          <w:spacing w:val="-7"/>
        </w:rPr>
        <w:t xml:space="preserve"> </w:t>
      </w:r>
      <w:r>
        <w:t>SPECIFICATION</w:t>
      </w:r>
    </w:p>
    <w:p>
      <w:pPr>
        <w:pStyle w:val="24"/>
        <w:spacing w:before="6"/>
        <w:rPr>
          <w:b/>
          <w:sz w:val="27"/>
        </w:rPr>
      </w:pPr>
    </w:p>
    <w:p>
      <w:pPr>
        <w:pStyle w:val="27"/>
        <w:numPr>
          <w:ilvl w:val="1"/>
          <w:numId w:val="6"/>
        </w:numPr>
        <w:tabs>
          <w:tab w:val="left" w:pos="542"/>
        </w:tabs>
        <w:spacing w:before="0" w:after="0" w:line="276" w:lineRule="auto"/>
        <w:ind w:left="119" w:right="164" w:firstLine="0"/>
        <w:jc w:val="left"/>
        <w:rPr>
          <w:sz w:val="24"/>
        </w:rPr>
      </w:pPr>
      <w:r>
        <w:rPr>
          <w:b/>
          <w:sz w:val="28"/>
        </w:rPr>
        <w:t>DEVELOPERS RESPONSIBILITIES OVERVIEW</w:t>
      </w:r>
      <w:r>
        <w:rPr>
          <w:sz w:val="24"/>
        </w:rPr>
        <w:t>: The developer is responsible for: • Developing</w:t>
      </w:r>
      <w:r>
        <w:rPr>
          <w:spacing w:val="-57"/>
          <w:sz w:val="24"/>
        </w:rPr>
        <w:t xml:space="preserve"> </w:t>
      </w:r>
      <w:r>
        <w:rPr>
          <w:sz w:val="24"/>
        </w:rPr>
        <w:t>the system, which meets the SRS and solving all the requirements of the system? • Demonstrating the system and</w:t>
      </w:r>
      <w:r>
        <w:rPr>
          <w:spacing w:val="1"/>
          <w:sz w:val="24"/>
        </w:rPr>
        <w:t xml:space="preserve"> </w:t>
      </w:r>
      <w:r>
        <w:rPr>
          <w:sz w:val="24"/>
        </w:rPr>
        <w:t>installing the system at client's location after the acceptance testing is successful. • Submitting the required user</w:t>
      </w:r>
      <w:r>
        <w:rPr>
          <w:spacing w:val="1"/>
          <w:sz w:val="24"/>
        </w:rPr>
        <w:t xml:space="preserve"> </w:t>
      </w:r>
      <w:r>
        <w:rPr>
          <w:sz w:val="24"/>
        </w:rPr>
        <w:t>manual describing the system interfaces to work on it and also the documents of the system. • Conducting any user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might be</w:t>
      </w:r>
      <w:r>
        <w:rPr>
          <w:spacing w:val="-2"/>
          <w:sz w:val="24"/>
        </w:rPr>
        <w:t xml:space="preserve"> </w:t>
      </w:r>
      <w:r>
        <w:rPr>
          <w:sz w:val="24"/>
        </w:rPr>
        <w:t>needed for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 •</w:t>
      </w:r>
      <w:r>
        <w:rPr>
          <w:spacing w:val="-2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the system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period of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installation.</w:t>
      </w:r>
    </w:p>
    <w:p>
      <w:pPr>
        <w:pStyle w:val="24"/>
        <w:spacing w:before="8"/>
        <w:rPr>
          <w:sz w:val="32"/>
        </w:rPr>
      </w:pPr>
    </w:p>
    <w:p>
      <w:pPr>
        <w:pStyle w:val="26"/>
        <w:numPr>
          <w:ilvl w:val="1"/>
          <w:numId w:val="6"/>
        </w:numPr>
        <w:tabs>
          <w:tab w:val="left" w:pos="472"/>
        </w:tabs>
        <w:spacing w:before="0" w:after="0" w:line="240" w:lineRule="auto"/>
        <w:ind w:left="472" w:right="0" w:hanging="356"/>
        <w:jc w:val="both"/>
      </w:pPr>
      <w:r>
        <w:t>FUNCTIONAL</w:t>
      </w:r>
      <w:r>
        <w:rPr>
          <w:spacing w:val="-12"/>
        </w:rPr>
        <w:t xml:space="preserve"> </w:t>
      </w:r>
      <w:r>
        <w:t>REQUIREMENTS</w:t>
      </w:r>
    </w:p>
    <w:p>
      <w:pPr>
        <w:pStyle w:val="27"/>
        <w:numPr>
          <w:ilvl w:val="2"/>
          <w:numId w:val="6"/>
        </w:numPr>
        <w:tabs>
          <w:tab w:val="left" w:pos="751"/>
        </w:tabs>
        <w:spacing w:before="45" w:after="0" w:line="240" w:lineRule="auto"/>
        <w:ind w:left="750" w:right="0" w:hanging="565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DESIGN</w:t>
      </w:r>
    </w:p>
    <w:p>
      <w:pPr>
        <w:pStyle w:val="24"/>
        <w:spacing w:before="45" w:line="276" w:lineRule="auto"/>
        <w:ind w:left="119" w:right="428" w:firstLine="60"/>
        <w:jc w:val="both"/>
      </w:pPr>
      <w:r>
        <w:t>Outputs from computer systems are required primarily to communicate the results of processing to users. They are</w:t>
      </w:r>
      <w:r>
        <w:rPr>
          <w:spacing w:val="-58"/>
        </w:rPr>
        <w:t xml:space="preserve"> </w:t>
      </w:r>
      <w:r>
        <w:t>also used to provides a permanent copy of the results for later consultation. The various types of outputs in general</w:t>
      </w:r>
      <w:r>
        <w:rPr>
          <w:spacing w:val="-57"/>
        </w:rPr>
        <w:t xml:space="preserve"> </w:t>
      </w:r>
      <w:r>
        <w:t>are:</w:t>
      </w:r>
    </w:p>
    <w:p>
      <w:pPr>
        <w:pStyle w:val="27"/>
        <w:numPr>
          <w:ilvl w:val="0"/>
          <w:numId w:val="7"/>
        </w:numPr>
        <w:tabs>
          <w:tab w:val="left" w:pos="264"/>
        </w:tabs>
        <w:spacing w:before="1" w:after="0" w:line="240" w:lineRule="auto"/>
        <w:ind w:left="262" w:right="0" w:hanging="148"/>
        <w:jc w:val="left"/>
        <w:rPr>
          <w:sz w:val="24"/>
        </w:rPr>
      </w:pPr>
      <w:r>
        <w:rPr>
          <w:sz w:val="24"/>
        </w:rPr>
        <w:t>External</w:t>
      </w:r>
      <w:r>
        <w:rPr>
          <w:spacing w:val="-4"/>
          <w:sz w:val="24"/>
        </w:rPr>
        <w:t xml:space="preserve"> </w:t>
      </w:r>
      <w:r>
        <w:rPr>
          <w:sz w:val="24"/>
        </w:rPr>
        <w:t>Outputs,</w:t>
      </w:r>
      <w:r>
        <w:rPr>
          <w:spacing w:val="-4"/>
          <w:sz w:val="24"/>
        </w:rPr>
        <w:t xml:space="preserve"> </w:t>
      </w:r>
      <w:r>
        <w:rPr>
          <w:sz w:val="24"/>
        </w:rPr>
        <w:t>whose</w:t>
      </w:r>
      <w:r>
        <w:rPr>
          <w:spacing w:val="-5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outside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organization.</w:t>
      </w:r>
    </w:p>
    <w:p>
      <w:pPr>
        <w:pStyle w:val="27"/>
        <w:numPr>
          <w:ilvl w:val="0"/>
          <w:numId w:val="7"/>
        </w:numPr>
        <w:tabs>
          <w:tab w:val="left" w:pos="264"/>
        </w:tabs>
        <w:spacing w:before="41" w:after="0" w:line="240" w:lineRule="auto"/>
        <w:ind w:left="262" w:right="0" w:hanging="148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-3"/>
          <w:sz w:val="24"/>
        </w:rPr>
        <w:t xml:space="preserve"> </w:t>
      </w:r>
      <w:r>
        <w:rPr>
          <w:sz w:val="24"/>
        </w:rPr>
        <w:t>Outputs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5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</w:p>
    <w:p>
      <w:pPr>
        <w:pStyle w:val="27"/>
        <w:numPr>
          <w:ilvl w:val="0"/>
          <w:numId w:val="7"/>
        </w:numPr>
        <w:tabs>
          <w:tab w:val="left" w:pos="264"/>
        </w:tabs>
        <w:spacing w:before="43" w:after="0" w:line="240" w:lineRule="auto"/>
        <w:ind w:left="262" w:right="0" w:hanging="148"/>
        <w:jc w:val="left"/>
        <w:rPr>
          <w:sz w:val="24"/>
        </w:rPr>
      </w:pPr>
      <w:r>
        <w:rPr>
          <w:sz w:val="24"/>
        </w:rPr>
        <w:t>User’s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computer.</w:t>
      </w:r>
    </w:p>
    <w:p>
      <w:pPr>
        <w:pStyle w:val="27"/>
        <w:numPr>
          <w:ilvl w:val="0"/>
          <w:numId w:val="7"/>
        </w:numPr>
        <w:tabs>
          <w:tab w:val="left" w:pos="324"/>
        </w:tabs>
        <w:spacing w:before="41" w:after="0" w:line="240" w:lineRule="auto"/>
        <w:ind w:left="323" w:right="0" w:hanging="148"/>
        <w:jc w:val="left"/>
        <w:rPr>
          <w:sz w:val="24"/>
        </w:rPr>
      </w:pPr>
      <w:r>
        <w:rPr>
          <w:sz w:val="24"/>
        </w:rPr>
        <w:t>Operational</w:t>
      </w:r>
      <w:r>
        <w:rPr>
          <w:spacing w:val="-1"/>
          <w:sz w:val="24"/>
        </w:rPr>
        <w:t xml:space="preserve"> </w:t>
      </w:r>
      <w:r>
        <w:rPr>
          <w:sz w:val="24"/>
        </w:rPr>
        <w:t>outputs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purely</w:t>
      </w:r>
      <w:r>
        <w:rPr>
          <w:spacing w:val="-8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>
      <w:pPr>
        <w:pStyle w:val="27"/>
        <w:numPr>
          <w:ilvl w:val="0"/>
          <w:numId w:val="7"/>
        </w:numPr>
        <w:tabs>
          <w:tab w:val="left" w:pos="324"/>
        </w:tabs>
        <w:spacing w:before="40" w:after="0" w:line="240" w:lineRule="auto"/>
        <w:ind w:left="323" w:right="0" w:hanging="148"/>
        <w:jc w:val="left"/>
        <w:rPr>
          <w:sz w:val="24"/>
        </w:rPr>
      </w:pP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outputs,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involve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communicating</w:t>
      </w:r>
      <w:r>
        <w:rPr>
          <w:spacing w:val="-5"/>
          <w:sz w:val="24"/>
        </w:rPr>
        <w:t xml:space="preserve"> </w:t>
      </w:r>
      <w:r>
        <w:rPr>
          <w:sz w:val="24"/>
        </w:rPr>
        <w:t>directly.</w:t>
      </w:r>
    </w:p>
    <w:p>
      <w:pPr>
        <w:pStyle w:val="24"/>
        <w:spacing w:before="5"/>
        <w:rPr>
          <w:sz w:val="36"/>
        </w:rPr>
      </w:pPr>
    </w:p>
    <w:p>
      <w:pPr>
        <w:pStyle w:val="26"/>
        <w:numPr>
          <w:ilvl w:val="2"/>
          <w:numId w:val="6"/>
        </w:numPr>
        <w:tabs>
          <w:tab w:val="left" w:pos="751"/>
        </w:tabs>
        <w:spacing w:before="0" w:after="0" w:line="240" w:lineRule="auto"/>
        <w:ind w:left="750" w:right="0" w:hanging="635"/>
        <w:jc w:val="left"/>
      </w:pPr>
      <w:r>
        <w:t>Output</w:t>
      </w:r>
      <w:r>
        <w:rPr>
          <w:spacing w:val="-9"/>
        </w:rPr>
        <w:t xml:space="preserve"> </w:t>
      </w:r>
      <w:r>
        <w:t>Definition</w:t>
      </w:r>
    </w:p>
    <w:p>
      <w:pPr>
        <w:pStyle w:val="24"/>
        <w:spacing w:before="42"/>
        <w:ind w:left="119"/>
      </w:pPr>
      <w:r>
        <w:t>The</w:t>
      </w:r>
      <w:r>
        <w:rPr>
          <w:spacing w:val="-5"/>
        </w:rPr>
        <w:t xml:space="preserve"> </w:t>
      </w:r>
      <w:r>
        <w:t>outputs should be</w:t>
      </w:r>
      <w:r>
        <w:rPr>
          <w:spacing w:val="-4"/>
        </w:rPr>
        <w:t xml:space="preserve"> </w:t>
      </w:r>
      <w:r>
        <w:t>defined in terms of</w:t>
      </w:r>
      <w:r>
        <w:rPr>
          <w:spacing w:val="-4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points:</w:t>
      </w:r>
    </w:p>
    <w:p>
      <w:pPr>
        <w:pStyle w:val="27"/>
        <w:numPr>
          <w:ilvl w:val="0"/>
          <w:numId w:val="8"/>
        </w:numPr>
        <w:tabs>
          <w:tab w:val="left" w:pos="324"/>
        </w:tabs>
        <w:spacing w:before="41" w:after="0" w:line="240" w:lineRule="auto"/>
        <w:ind w:left="323" w:right="0" w:hanging="148"/>
        <w:jc w:val="left"/>
        <w:rPr>
          <w:sz w:val="24"/>
        </w:rPr>
      </w:pP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</w:p>
    <w:p>
      <w:pPr>
        <w:pStyle w:val="27"/>
        <w:numPr>
          <w:ilvl w:val="0"/>
          <w:numId w:val="8"/>
        </w:numPr>
        <w:tabs>
          <w:tab w:val="left" w:pos="324"/>
        </w:tabs>
        <w:spacing w:before="41" w:after="0" w:line="240" w:lineRule="auto"/>
        <w:ind w:left="323" w:right="0" w:hanging="148"/>
        <w:jc w:val="left"/>
        <w:rPr>
          <w:sz w:val="24"/>
        </w:rPr>
      </w:pPr>
      <w:r>
        <w:rPr>
          <w:sz w:val="24"/>
        </w:rPr>
        <w:t>Content of the output</w:t>
      </w:r>
    </w:p>
    <w:p>
      <w:pPr>
        <w:pStyle w:val="27"/>
        <w:numPr>
          <w:ilvl w:val="0"/>
          <w:numId w:val="8"/>
        </w:numPr>
        <w:tabs>
          <w:tab w:val="left" w:pos="324"/>
        </w:tabs>
        <w:spacing w:before="43" w:after="0" w:line="240" w:lineRule="auto"/>
        <w:ind w:left="323" w:right="0" w:hanging="148"/>
        <w:jc w:val="left"/>
        <w:rPr>
          <w:sz w:val="24"/>
        </w:rPr>
      </w:pP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</w:p>
    <w:p>
      <w:pPr>
        <w:pStyle w:val="27"/>
        <w:numPr>
          <w:ilvl w:val="0"/>
          <w:numId w:val="8"/>
        </w:numPr>
        <w:tabs>
          <w:tab w:val="left" w:pos="266"/>
        </w:tabs>
        <w:spacing w:before="41" w:after="0" w:line="240" w:lineRule="auto"/>
        <w:ind w:left="265" w:right="0" w:hanging="150"/>
        <w:jc w:val="left"/>
        <w:rPr>
          <w:sz w:val="24"/>
        </w:rPr>
      </w:pPr>
      <w:r>
        <w:rPr>
          <w:sz w:val="24"/>
        </w:rPr>
        <w:t>Location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</w:p>
    <w:p>
      <w:pPr>
        <w:pStyle w:val="27"/>
        <w:numPr>
          <w:ilvl w:val="0"/>
          <w:numId w:val="8"/>
        </w:numPr>
        <w:tabs>
          <w:tab w:val="left" w:pos="324"/>
        </w:tabs>
        <w:spacing w:before="41" w:after="0" w:line="240" w:lineRule="auto"/>
        <w:ind w:left="323" w:right="0" w:hanging="148"/>
        <w:jc w:val="left"/>
        <w:rPr>
          <w:sz w:val="24"/>
        </w:rPr>
      </w:pPr>
      <w:r>
        <w:rPr>
          <w:sz w:val="24"/>
        </w:rPr>
        <w:t>Frequency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</w:p>
    <w:p>
      <w:pPr>
        <w:pStyle w:val="27"/>
        <w:numPr>
          <w:ilvl w:val="0"/>
          <w:numId w:val="8"/>
        </w:numPr>
        <w:tabs>
          <w:tab w:val="left" w:pos="264"/>
        </w:tabs>
        <w:spacing w:before="41" w:after="0" w:line="240" w:lineRule="auto"/>
        <w:ind w:left="262" w:right="0" w:hanging="148"/>
        <w:jc w:val="left"/>
        <w:rPr>
          <w:sz w:val="24"/>
        </w:rPr>
      </w:pPr>
      <w:r>
        <w:rPr>
          <w:sz w:val="24"/>
        </w:rPr>
        <w:t>Volume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</w:p>
    <w:p>
      <w:pPr>
        <w:pStyle w:val="27"/>
        <w:numPr>
          <w:ilvl w:val="0"/>
          <w:numId w:val="8"/>
        </w:numPr>
        <w:tabs>
          <w:tab w:val="left" w:pos="324"/>
        </w:tabs>
        <w:spacing w:before="43" w:after="0" w:line="240" w:lineRule="auto"/>
        <w:ind w:left="323" w:right="0" w:hanging="148"/>
        <w:jc w:val="left"/>
        <w:rPr>
          <w:sz w:val="24"/>
        </w:rPr>
      </w:pP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</w:p>
    <w:p>
      <w:pPr>
        <w:pStyle w:val="27"/>
        <w:numPr>
          <w:ilvl w:val="0"/>
          <w:numId w:val="8"/>
        </w:numPr>
        <w:tabs>
          <w:tab w:val="left" w:pos="264"/>
        </w:tabs>
        <w:spacing w:before="41" w:after="0" w:line="240" w:lineRule="auto"/>
        <w:ind w:left="262" w:right="0" w:hanging="148"/>
        <w:jc w:val="left"/>
        <w:rPr>
          <w:sz w:val="24"/>
        </w:rPr>
      </w:pP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inserted</w:t>
      </w:r>
    </w:p>
    <w:p>
      <w:pPr>
        <w:pStyle w:val="27"/>
        <w:numPr>
          <w:ilvl w:val="0"/>
          <w:numId w:val="8"/>
        </w:numPr>
        <w:tabs>
          <w:tab w:val="left" w:pos="324"/>
        </w:tabs>
        <w:spacing w:before="43" w:after="0" w:line="240" w:lineRule="auto"/>
        <w:ind w:left="323" w:right="0" w:hanging="148"/>
        <w:jc w:val="left"/>
        <w:rPr>
          <w:sz w:val="24"/>
        </w:rPr>
      </w:pP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leading</w:t>
      </w:r>
      <w:r>
        <w:rPr>
          <w:spacing w:val="-6"/>
          <w:sz w:val="24"/>
        </w:rPr>
        <w:t xml:space="preserve"> </w:t>
      </w:r>
      <w:r>
        <w:rPr>
          <w:sz w:val="24"/>
        </w:rPr>
        <w:t>zeros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suppressed.</w:t>
      </w:r>
    </w:p>
    <w:p>
      <w:pPr>
        <w:pStyle w:val="24"/>
        <w:spacing w:before="3"/>
        <w:rPr>
          <w:sz w:val="36"/>
        </w:rPr>
      </w:pPr>
    </w:p>
    <w:p>
      <w:pPr>
        <w:pStyle w:val="26"/>
        <w:numPr>
          <w:ilvl w:val="2"/>
          <w:numId w:val="6"/>
        </w:numPr>
        <w:tabs>
          <w:tab w:val="left" w:pos="751"/>
        </w:tabs>
        <w:spacing w:before="0" w:after="0" w:line="240" w:lineRule="auto"/>
        <w:ind w:left="750" w:right="0" w:hanging="635"/>
        <w:jc w:val="left"/>
      </w:pPr>
      <w:r>
        <w:t>PERFORMANCE</w:t>
      </w:r>
      <w:r>
        <w:rPr>
          <w:spacing w:val="-13"/>
        </w:rPr>
        <w:t xml:space="preserve"> </w:t>
      </w:r>
      <w:r>
        <w:t>REQUIREMENTS</w:t>
      </w:r>
    </w:p>
    <w:p>
      <w:pPr>
        <w:pStyle w:val="24"/>
        <w:spacing w:before="44" w:line="276" w:lineRule="auto"/>
        <w:ind w:left="119" w:right="109"/>
      </w:pPr>
      <w:r>
        <w:t>Performance is measured in terms of the output provided by the application. Requirement specification plays an</w:t>
      </w:r>
      <w:r>
        <w:rPr>
          <w:spacing w:val="1"/>
        </w:rPr>
        <w:t xml:space="preserve"> </w:t>
      </w:r>
      <w:r>
        <w:t>important part in the analysis of a system. Only when the requirement specifications are properly given, it is possible</w:t>
      </w:r>
      <w:r>
        <w:rPr>
          <w:spacing w:val="1"/>
        </w:rPr>
        <w:t xml:space="preserve"> </w:t>
      </w:r>
      <w:r>
        <w:t>to design a system, which will fit into required environment. It rests largely in the part of the users of the existing</w:t>
      </w:r>
      <w:r>
        <w:rPr>
          <w:spacing w:val="1"/>
        </w:rPr>
        <w:t xml:space="preserve"> </w:t>
      </w:r>
      <w:r>
        <w:t>system to give the requirement specifications because they are the people who finallyuse the system. This is because</w:t>
      </w:r>
      <w:r>
        <w:rPr>
          <w:spacing w:val="1"/>
        </w:rPr>
        <w:t xml:space="preserve"> </w:t>
      </w:r>
      <w:r>
        <w:t>the requirements have to be known during the initial stages so that the system can be designed according to those</w:t>
      </w:r>
      <w:r>
        <w:rPr>
          <w:spacing w:val="1"/>
        </w:rPr>
        <w:t xml:space="preserve"> </w:t>
      </w:r>
      <w:r>
        <w:t>requirements. It is very difficult to change the system once it has been designed and on the other hand designing a</w:t>
      </w:r>
      <w:r>
        <w:rPr>
          <w:spacing w:val="1"/>
        </w:rPr>
        <w:t xml:space="preserve"> </w:t>
      </w:r>
      <w:r>
        <w:t>system, whichdoes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cater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use.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specification for</w:t>
      </w:r>
      <w:r>
        <w:rPr>
          <w:spacing w:val="-3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broadly</w:t>
      </w:r>
      <w:r>
        <w:rPr>
          <w:spacing w:val="-5"/>
        </w:rPr>
        <w:t xml:space="preserve"> </w:t>
      </w:r>
      <w:r>
        <w:t>stated as</w:t>
      </w:r>
      <w:r>
        <w:rPr>
          <w:spacing w:val="5"/>
        </w:rPr>
        <w:t xml:space="preserve"> </w:t>
      </w:r>
      <w:r>
        <w:t>given below:</w:t>
      </w:r>
    </w:p>
    <w:p>
      <w:pPr>
        <w:spacing w:after="0" w:line="276" w:lineRule="auto"/>
        <w:sectPr>
          <w:pgSz w:w="12240" w:h="15840"/>
          <w:pgMar w:top="1300" w:right="80" w:bottom="1180" w:left="560" w:header="0" w:footer="984" w:gutter="0"/>
          <w:docGrid w:linePitch="312" w:charSpace="0"/>
        </w:sectPr>
      </w:pPr>
    </w:p>
    <w:p>
      <w:pPr>
        <w:pStyle w:val="27"/>
        <w:numPr>
          <w:ilvl w:val="0"/>
          <w:numId w:val="7"/>
        </w:numPr>
        <w:tabs>
          <w:tab w:val="left" w:pos="264"/>
        </w:tabs>
        <w:spacing w:before="72" w:after="0" w:line="240" w:lineRule="auto"/>
        <w:ind w:left="262" w:right="0" w:hanging="148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</w:p>
    <w:p>
      <w:pPr>
        <w:pStyle w:val="27"/>
        <w:numPr>
          <w:ilvl w:val="0"/>
          <w:numId w:val="7"/>
        </w:numPr>
        <w:tabs>
          <w:tab w:val="left" w:pos="324"/>
        </w:tabs>
        <w:spacing w:before="41" w:after="0" w:line="240" w:lineRule="auto"/>
        <w:ind w:left="323" w:right="0" w:hanging="148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accurate</w:t>
      </w:r>
    </w:p>
    <w:p>
      <w:pPr>
        <w:pStyle w:val="27"/>
        <w:numPr>
          <w:ilvl w:val="0"/>
          <w:numId w:val="7"/>
        </w:numPr>
        <w:tabs>
          <w:tab w:val="left" w:pos="264"/>
        </w:tabs>
        <w:spacing w:before="43" w:after="0" w:line="278" w:lineRule="auto"/>
        <w:ind w:left="119" w:right="55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completely</w:t>
      </w:r>
      <w:r>
        <w:rPr>
          <w:spacing w:val="-8"/>
          <w:sz w:val="24"/>
        </w:rPr>
        <w:t xml:space="preserve"> </w:t>
      </w:r>
      <w:r>
        <w:rPr>
          <w:sz w:val="24"/>
        </w:rPr>
        <w:t>dependent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all the duties.</w:t>
      </w:r>
    </w:p>
    <w:p>
      <w:pPr>
        <w:pStyle w:val="24"/>
        <w:spacing w:before="5"/>
        <w:rPr>
          <w:sz w:val="27"/>
        </w:rPr>
      </w:pPr>
    </w:p>
    <w:p>
      <w:pPr>
        <w:pStyle w:val="26"/>
        <w:numPr>
          <w:ilvl w:val="2"/>
          <w:numId w:val="6"/>
        </w:numPr>
        <w:tabs>
          <w:tab w:val="left" w:pos="811"/>
        </w:tabs>
        <w:spacing w:before="1" w:after="0" w:line="240" w:lineRule="auto"/>
        <w:ind w:left="810" w:right="0" w:hanging="635"/>
        <w:jc w:val="left"/>
      </w:pPr>
      <w:r>
        <w:t>Why</w:t>
      </w:r>
      <w:r>
        <w:rPr>
          <w:spacing w:val="-2"/>
        </w:rPr>
        <w:t xml:space="preserve"> </w:t>
      </w:r>
      <w:r>
        <w:t>MySQL:</w:t>
      </w:r>
    </w:p>
    <w:p>
      <w:pPr>
        <w:pStyle w:val="24"/>
        <w:spacing w:before="44" w:line="276" w:lineRule="auto"/>
        <w:ind w:left="119" w:right="98" w:firstLine="60"/>
      </w:pPr>
      <w:r>
        <w:t>MySQL is a relational database management system based on SQL- Structure Query Language. The application is</w:t>
      </w:r>
      <w:r>
        <w:rPr>
          <w:spacing w:val="1"/>
        </w:rPr>
        <w:t xml:space="preserve"> </w:t>
      </w:r>
      <w:r>
        <w:t>used for a wide range of purposes, including data warehousing, ecommerce and logging applications. The most</w:t>
      </w:r>
      <w:r>
        <w:rPr>
          <w:spacing w:val="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database. MySQL</w:t>
      </w:r>
      <w:r>
        <w:rPr>
          <w:spacing w:val="-4"/>
        </w:rPr>
        <w:t xml:space="preserve"> </w:t>
      </w:r>
      <w:r>
        <w:t>creates a</w:t>
      </w:r>
      <w:r>
        <w:rPr>
          <w:spacing w:val="-5"/>
        </w:rPr>
        <w:t xml:space="preserve"> </w:t>
      </w:r>
      <w:r>
        <w:t>database for</w:t>
      </w:r>
      <w:r>
        <w:rPr>
          <w:spacing w:val="-3"/>
        </w:rPr>
        <w:t xml:space="preserve"> </w:t>
      </w:r>
      <w:r>
        <w:t>storing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manipulating</w:t>
      </w:r>
      <w:r>
        <w:rPr>
          <w:spacing w:val="-57"/>
        </w:rPr>
        <w:t xml:space="preserve"> </w:t>
      </w:r>
      <w:r>
        <w:t>data, defining the relationship of each table. Clients can make request by typing specific SQL statements on MySQL.</w:t>
      </w:r>
      <w:r>
        <w:rPr>
          <w:spacing w:val="1"/>
        </w:rPr>
        <w:t xml:space="preserve"> </w:t>
      </w:r>
      <w:r>
        <w:t>Advantages:</w:t>
      </w:r>
    </w:p>
    <w:p>
      <w:pPr>
        <w:pStyle w:val="27"/>
        <w:numPr>
          <w:ilvl w:val="0"/>
          <w:numId w:val="7"/>
        </w:numPr>
        <w:tabs>
          <w:tab w:val="left" w:pos="264"/>
        </w:tabs>
        <w:spacing w:before="0" w:after="0" w:line="240" w:lineRule="auto"/>
        <w:ind w:left="262" w:right="0" w:hanging="148"/>
        <w:jc w:val="left"/>
        <w:rPr>
          <w:sz w:val="24"/>
        </w:rPr>
      </w:pPr>
      <w:r>
        <w:rPr>
          <w:sz w:val="24"/>
        </w:rPr>
        <w:t>MySQL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secure.</w:t>
      </w:r>
    </w:p>
    <w:p>
      <w:pPr>
        <w:pStyle w:val="27"/>
        <w:numPr>
          <w:ilvl w:val="0"/>
          <w:numId w:val="7"/>
        </w:numPr>
        <w:tabs>
          <w:tab w:val="left" w:pos="324"/>
        </w:tabs>
        <w:spacing w:before="41" w:after="0" w:line="240" w:lineRule="auto"/>
        <w:ind w:left="323" w:right="0" w:hanging="148"/>
        <w:jc w:val="left"/>
        <w:rPr>
          <w:sz w:val="24"/>
        </w:rPr>
      </w:pPr>
      <w:r>
        <w:rPr>
          <w:sz w:val="24"/>
        </w:rPr>
        <w:t>MySQL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free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official</w:t>
      </w:r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MySQL.</w:t>
      </w:r>
    </w:p>
    <w:p>
      <w:pPr>
        <w:pStyle w:val="26"/>
        <w:numPr>
          <w:ilvl w:val="2"/>
          <w:numId w:val="6"/>
        </w:numPr>
        <w:tabs>
          <w:tab w:val="left" w:pos="751"/>
        </w:tabs>
        <w:spacing w:before="44" w:after="0" w:line="240" w:lineRule="auto"/>
        <w:ind w:left="750" w:right="0" w:hanging="635"/>
        <w:jc w:val="left"/>
      </w:pPr>
      <w:r>
        <w:t>XAMPP:</w:t>
      </w:r>
      <w:r>
        <w:rPr>
          <w:spacing w:val="-10"/>
        </w:rPr>
        <w:t xml:space="preserve"> </w:t>
      </w:r>
      <w:r>
        <w:t>XAMPP</w:t>
      </w:r>
    </w:p>
    <w:p>
      <w:pPr>
        <w:pStyle w:val="24"/>
        <w:spacing w:before="47" w:line="276" w:lineRule="auto"/>
        <w:ind w:left="119" w:right="98"/>
      </w:pPr>
      <w:r>
        <w:t>is a free and Open-source cross-platform Web Server Solution Stack built by Apache Friends, which consists mostly</w:t>
      </w:r>
      <w:r>
        <w:rPr>
          <w:spacing w:val="1"/>
        </w:rPr>
        <w:t xml:space="preserve"> </w:t>
      </w:r>
      <w:r>
        <w:t>of the Apache HTTP Server, MariaDB/MySQL Database, and interpreters for php and Perl scripts. As most real-</w:t>
      </w:r>
      <w:r>
        <w:rPr>
          <w:spacing w:val="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deployments</w:t>
      </w:r>
      <w:r>
        <w:rPr>
          <w:spacing w:val="-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as XAMPP,</w:t>
      </w:r>
      <w:r>
        <w:rPr>
          <w:spacing w:val="-1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 local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to a</w:t>
      </w:r>
      <w:r>
        <w:rPr>
          <w:spacing w:val="-3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server</w:t>
      </w:r>
      <w:r>
        <w:rPr>
          <w:spacing w:val="-57"/>
        </w:rPr>
        <w:t xml:space="preserve"> </w:t>
      </w:r>
      <w:r>
        <w:t>is simple. 9.7 PHP Application The actual program that will perform the operations is written in PHP. All data will be</w:t>
      </w:r>
      <w:r>
        <w:rPr>
          <w:spacing w:val="-57"/>
        </w:rPr>
        <w:t xml:space="preserve"> </w:t>
      </w:r>
      <w:r>
        <w:t>database</w:t>
      </w:r>
    </w:p>
    <w:p>
      <w:pPr>
        <w:spacing w:after="0" w:line="276" w:lineRule="auto"/>
        <w:sectPr>
          <w:pgSz w:w="12240" w:h="15840"/>
          <w:pgMar w:top="1300" w:right="80" w:bottom="1180" w:left="560" w:header="0" w:footer="984" w:gutter="0"/>
          <w:docGrid w:linePitch="312" w:charSpace="0"/>
        </w:sectPr>
      </w:pPr>
    </w:p>
    <w:p>
      <w:pPr>
        <w:pStyle w:val="26"/>
        <w:tabs>
          <w:tab w:val="left" w:pos="1600"/>
        </w:tabs>
        <w:spacing w:before="78"/>
        <w:ind w:left="878" w:firstLine="0"/>
      </w:pPr>
      <w:r>
        <w:t>2.7</w:t>
        <w:tab/>
      </w:r>
      <w:r>
        <w:rPr>
          <w:spacing w:val="-1"/>
        </w:rPr>
        <w:t>Database</w:t>
      </w:r>
      <w:r>
        <w:rPr>
          <w:spacing w:val="-15"/>
        </w:rPr>
        <w:t xml:space="preserve"> </w:t>
      </w:r>
      <w:r>
        <w:rPr>
          <w:spacing w:val="-1"/>
        </w:rPr>
        <w:t>Design</w:t>
      </w:r>
    </w:p>
    <w:p>
      <w:pPr>
        <w:pStyle w:val="24"/>
        <w:rPr>
          <w:b/>
          <w:sz w:val="30"/>
        </w:rPr>
      </w:pPr>
    </w:p>
    <w:p>
      <w:pPr>
        <w:pStyle w:val="24"/>
        <w:spacing w:before="227" w:line="360" w:lineRule="auto"/>
        <w:ind w:left="880" w:right="1345"/>
        <w:jc w:val="both"/>
      </w:pPr>
      <w:r>
        <w:t>Database</w:t>
      </w:r>
      <w:r>
        <w:rPr>
          <w:spacing w:val="-2"/>
        </w:rPr>
        <w:t xml:space="preserve"> </w:t>
      </w:r>
      <w:r>
        <w:t>design is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paradigm.</w:t>
      </w:r>
      <w:r>
        <w:rPr>
          <w:spacing w:val="2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saved and how the various data items interact are determined by the database design that follows.</w:t>
      </w:r>
      <w:r>
        <w:rPr>
          <w:spacing w:val="-57"/>
        </w:rPr>
        <w:t xml:space="preserve"> </w:t>
      </w:r>
      <w:r>
        <w:t>Developer would start adjusting the data to the database model using this knowledge. Data</w:t>
      </w:r>
      <w:r>
        <w:rPr>
          <w:spacing w:val="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and relationship discovery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components of database</w:t>
      </w:r>
      <w:r>
        <w:rPr>
          <w:spacing w:val="-1"/>
        </w:rPr>
        <w:t xml:space="preserve"> </w:t>
      </w:r>
      <w:r>
        <w:t>design.</w:t>
      </w:r>
    </w:p>
    <w:p>
      <w:pPr>
        <w:pStyle w:val="24"/>
        <w:rPr>
          <w:sz w:val="26"/>
        </w:rPr>
      </w:pPr>
    </w:p>
    <w:p>
      <w:pPr>
        <w:pStyle w:val="24"/>
        <w:spacing w:before="1"/>
      </w:pPr>
    </w:p>
    <w:p>
      <w:pPr>
        <w:pStyle w:val="25"/>
        <w:spacing w:before="0"/>
        <w:ind w:right="2274"/>
      </w:pPr>
      <w:r>
        <w:rPr>
          <w:w w:val="95"/>
        </w:rPr>
        <w:t>ANALYSIS</w:t>
      </w:r>
      <w:r>
        <w:rPr>
          <w:spacing w:val="41"/>
          <w:w w:val="95"/>
        </w:rPr>
        <w:t xml:space="preserve"> </w:t>
      </w:r>
      <w:r>
        <w:rPr>
          <w:w w:val="95"/>
        </w:rPr>
        <w:t>RESULT</w:t>
      </w:r>
      <w:r>
        <w:rPr>
          <w:spacing w:val="39"/>
          <w:w w:val="95"/>
        </w:rPr>
        <w:t xml:space="preserve"> </w:t>
      </w:r>
      <w:r>
        <w:rPr>
          <w:w w:val="95"/>
        </w:rPr>
        <w:t>&amp;</w:t>
      </w:r>
      <w:r>
        <w:rPr>
          <w:spacing w:val="35"/>
          <w:w w:val="95"/>
        </w:rPr>
        <w:t xml:space="preserve"> </w:t>
      </w:r>
      <w:r>
        <w:rPr>
          <w:w w:val="95"/>
        </w:rPr>
        <w:t>DISCUSSION</w:t>
      </w:r>
    </w:p>
    <w:p>
      <w:pPr>
        <w:pStyle w:val="24"/>
        <w:rPr>
          <w:b/>
          <w:sz w:val="34"/>
        </w:rPr>
      </w:pPr>
    </w:p>
    <w:p>
      <w:pPr>
        <w:pStyle w:val="24"/>
        <w:spacing w:before="4"/>
        <w:rPr>
          <w:b/>
          <w:sz w:val="30"/>
        </w:rPr>
      </w:pPr>
    </w:p>
    <w:p>
      <w:pPr>
        <w:pStyle w:val="26"/>
        <w:numPr>
          <w:ilvl w:val="1"/>
          <w:numId w:val="9"/>
        </w:numPr>
        <w:tabs>
          <w:tab w:val="left" w:pos="1439"/>
          <w:tab w:val="left" w:pos="1440"/>
        </w:tabs>
        <w:spacing w:before="0" w:after="0" w:line="240" w:lineRule="auto"/>
        <w:ind w:left="1438" w:right="0" w:hanging="565"/>
        <w:jc w:val="left"/>
      </w:pPr>
      <w:bookmarkStart w:id="10" w:name="_TOC_250005"/>
      <w:r>
        <w:rPr>
          <w:spacing w:val="-1"/>
        </w:rPr>
        <w:t>System</w:t>
      </w:r>
      <w:r>
        <w:rPr>
          <w:spacing w:val="-17"/>
        </w:rPr>
        <w:t xml:space="preserve"> </w:t>
      </w:r>
      <w:r>
        <w:rPr>
          <w:spacing w:val="-1"/>
        </w:rPr>
        <w:t>Implementation</w:t>
      </w:r>
      <w:r>
        <w:rPr>
          <w:spacing w:val="-4"/>
        </w:rPr>
        <w:t xml:space="preserve"> </w:t>
      </w:r>
      <w:bookmarkEnd w:id="10"/>
      <w:r>
        <w:rPr>
          <w:spacing w:val="-1"/>
        </w:rPr>
        <w:t>Plan</w:t>
      </w:r>
    </w:p>
    <w:p>
      <w:pPr>
        <w:pStyle w:val="24"/>
        <w:rPr>
          <w:b/>
          <w:sz w:val="30"/>
        </w:rPr>
      </w:pPr>
    </w:p>
    <w:p>
      <w:pPr>
        <w:pStyle w:val="24"/>
        <w:spacing w:before="8"/>
        <w:rPr>
          <w:b/>
          <w:sz w:val="31"/>
        </w:rPr>
      </w:pPr>
    </w:p>
    <w:p>
      <w:pPr>
        <w:pStyle w:val="24"/>
        <w:spacing w:line="360" w:lineRule="auto"/>
        <w:ind w:left="880" w:right="1497"/>
        <w:jc w:val="both"/>
      </w:pPr>
      <w:r>
        <w:t>A</w:t>
      </w:r>
      <w:r>
        <w:rPr>
          <w:spacing w:val="-4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pattern</w:t>
      </w:r>
      <w:r>
        <w:rPr>
          <w:spacing w:val="2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Controller,</w:t>
      </w:r>
      <w:r>
        <w:rPr>
          <w:spacing w:val="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MVC</w:t>
      </w:r>
      <w:r>
        <w:rPr>
          <w:spacing w:val="4"/>
        </w:rPr>
        <w:t xml:space="preserve"> </w:t>
      </w:r>
      <w:r>
        <w:t>as it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formally</w:t>
      </w:r>
      <w:r>
        <w:rPr>
          <w:spacing w:val="-11"/>
        </w:rPr>
        <w:t xml:space="preserve"> </w:t>
      </w:r>
      <w:r>
        <w:t>known,</w:t>
      </w:r>
      <w:r>
        <w:rPr>
          <w:spacing w:val="-57"/>
        </w:rPr>
        <w:t xml:space="preserve"> </w:t>
      </w:r>
      <w:r>
        <w:t>is used to build online applications. There are three components to the Model View Controller</w:t>
      </w:r>
      <w:r>
        <w:rPr>
          <w:spacing w:val="1"/>
        </w:rPr>
        <w:t xml:space="preserve"> </w:t>
      </w:r>
      <w:r>
        <w:t>pattern:</w:t>
      </w:r>
    </w:p>
    <w:p>
      <w:pPr>
        <w:pStyle w:val="27"/>
        <w:numPr>
          <w:ilvl w:val="2"/>
          <w:numId w:val="9"/>
        </w:numPr>
        <w:tabs>
          <w:tab w:val="left" w:pos="1601"/>
        </w:tabs>
        <w:spacing w:before="1" w:after="0" w:line="240" w:lineRule="auto"/>
        <w:ind w:left="1600" w:right="0" w:hanging="366"/>
        <w:jc w:val="both"/>
        <w:rPr>
          <w:sz w:val="24"/>
        </w:rPr>
      </w:pP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pattern,</w:t>
      </w:r>
      <w:r>
        <w:rPr>
          <w:spacing w:val="-1"/>
          <w:sz w:val="24"/>
        </w:rPr>
        <w:t xml:space="preserve"> </w:t>
      </w:r>
      <w:r>
        <w:rPr>
          <w:sz w:val="24"/>
        </w:rPr>
        <w:t>is in</w:t>
      </w:r>
      <w:r>
        <w:rPr>
          <w:spacing w:val="-1"/>
          <w:sz w:val="24"/>
        </w:rPr>
        <w:t xml:space="preserve"> </w:t>
      </w:r>
      <w:r>
        <w:rPr>
          <w:sz w:val="24"/>
        </w:rPr>
        <w:t>charge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</w:p>
    <w:p>
      <w:pPr>
        <w:pStyle w:val="27"/>
        <w:numPr>
          <w:ilvl w:val="2"/>
          <w:numId w:val="9"/>
        </w:numPr>
        <w:tabs>
          <w:tab w:val="left" w:pos="1601"/>
        </w:tabs>
        <w:spacing w:before="136" w:after="0" w:line="240" w:lineRule="auto"/>
        <w:ind w:left="1600" w:right="0" w:hanging="366"/>
        <w:jc w:val="both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charge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showing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>
      <w:pPr>
        <w:pStyle w:val="27"/>
        <w:numPr>
          <w:ilvl w:val="2"/>
          <w:numId w:val="9"/>
        </w:numPr>
        <w:tabs>
          <w:tab w:val="left" w:pos="1601"/>
        </w:tabs>
        <w:spacing w:before="138" w:after="0" w:line="353" w:lineRule="auto"/>
        <w:ind w:left="1600" w:right="1493" w:hanging="360"/>
        <w:jc w:val="both"/>
        <w:rPr>
          <w:sz w:val="24"/>
        </w:rPr>
      </w:pPr>
      <w:r>
        <w:rPr>
          <w:sz w:val="24"/>
        </w:rPr>
        <w:t>Controller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computer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controls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interact.</w:t>
      </w:r>
      <w:r>
        <w:rPr>
          <w:spacing w:val="-5"/>
          <w:sz w:val="24"/>
        </w:rPr>
        <w:t xml:space="preserve"> </w:t>
      </w:r>
      <w:r>
        <w:rPr>
          <w:sz w:val="24"/>
        </w:rPr>
        <w:t>MVC</w:t>
      </w:r>
      <w:r>
        <w:rPr>
          <w:spacing w:val="-58"/>
          <w:sz w:val="24"/>
        </w:rPr>
        <w:t xml:space="preserve"> </w:t>
      </w:r>
      <w:r>
        <w:rPr>
          <w:sz w:val="24"/>
        </w:rPr>
        <w:t>is well-liked because it provides for duty separation by separating the application logic</w:t>
      </w:r>
      <w:r>
        <w:rPr>
          <w:spacing w:val="1"/>
          <w:sz w:val="24"/>
        </w:rPr>
        <w:t xml:space="preserve"> </w:t>
      </w:r>
      <w:r>
        <w:rPr>
          <w:sz w:val="24"/>
        </w:rPr>
        <w:t>and user interface layers. The Controller accepts all requests from the application and</w:t>
      </w:r>
      <w:r>
        <w:rPr>
          <w:spacing w:val="1"/>
          <w:sz w:val="24"/>
        </w:rPr>
        <w:t xml:space="preserve"> </w:t>
      </w:r>
      <w:r>
        <w:rPr>
          <w:sz w:val="24"/>
        </w:rPr>
        <w:t>collaborates with the Model to prepare any necessary data for the View. The View then</w:t>
      </w:r>
      <w:r>
        <w:rPr>
          <w:spacing w:val="1"/>
          <w:sz w:val="24"/>
        </w:rPr>
        <w:t xml:space="preserve"> </w:t>
      </w:r>
      <w:r>
        <w:rPr>
          <w:sz w:val="24"/>
        </w:rPr>
        <w:t>constructs a final presentable response using the data produced by the Controller.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 is a graphic representation of the MVC abstraction. Model of MVC (Model</w:t>
      </w:r>
      <w:r>
        <w:rPr>
          <w:spacing w:val="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Controller Flow)</w:t>
      </w:r>
    </w:p>
    <w:p>
      <w:pPr>
        <w:pStyle w:val="24"/>
        <w:spacing w:before="3"/>
        <w:rPr>
          <w:sz w:val="38"/>
        </w:rPr>
      </w:pPr>
    </w:p>
    <w:p>
      <w:pPr>
        <w:pStyle w:val="26"/>
        <w:tabs>
          <w:tab w:val="left" w:pos="1650"/>
        </w:tabs>
        <w:ind w:left="878" w:firstLine="0"/>
      </w:pPr>
      <w:bookmarkStart w:id="11" w:name="_TOC_250004"/>
      <w:r>
        <w:t>4.1.1</w:t>
        <w:tab/>
      </w:r>
      <w:r>
        <w:rPr>
          <w:spacing w:val="-1"/>
        </w:rPr>
        <w:t>Project</w:t>
      </w:r>
      <w:r>
        <w:rPr>
          <w:spacing w:val="-16"/>
        </w:rPr>
        <w:t xml:space="preserve"> </w:t>
      </w:r>
      <w:bookmarkEnd w:id="11"/>
      <w:r>
        <w:rPr>
          <w:spacing w:val="-1"/>
        </w:rPr>
        <w:t>Planning</w:t>
      </w:r>
    </w:p>
    <w:p>
      <w:pPr>
        <w:pStyle w:val="24"/>
        <w:rPr>
          <w:b/>
          <w:sz w:val="30"/>
        </w:rPr>
      </w:pPr>
    </w:p>
    <w:p>
      <w:pPr>
        <w:pStyle w:val="24"/>
        <w:spacing w:before="3"/>
        <w:rPr>
          <w:b/>
        </w:rPr>
      </w:pPr>
    </w:p>
    <w:p>
      <w:pPr>
        <w:pStyle w:val="24"/>
        <w:spacing w:line="360" w:lineRule="auto"/>
        <w:ind w:left="880" w:right="1498"/>
        <w:jc w:val="both"/>
      </w:pPr>
      <w:r>
        <w:t>Here is an illustration of a software project plan: 1) How will the project be carried out within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company?</w:t>
      </w:r>
      <w:r>
        <w:rPr>
          <w:spacing w:val="8"/>
        </w:rPr>
        <w:t xml:space="preserve"> </w:t>
      </w:r>
      <w:r>
        <w:t>What</w:t>
      </w:r>
      <w:r>
        <w:rPr>
          <w:spacing w:val="9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time,</w:t>
      </w:r>
      <w:r>
        <w:rPr>
          <w:spacing w:val="7"/>
        </w:rPr>
        <w:t xml:space="preserve"> </w:t>
      </w:r>
      <w:r>
        <w:t>financial,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human</w:t>
      </w:r>
      <w:r>
        <w:rPr>
          <w:spacing w:val="8"/>
        </w:rPr>
        <w:t xml:space="preserve"> </w:t>
      </w:r>
      <w:r>
        <w:t>resource</w:t>
      </w:r>
      <w:r>
        <w:rPr>
          <w:spacing w:val="6"/>
        </w:rPr>
        <w:t xml:space="preserve"> </w:t>
      </w:r>
      <w:r>
        <w:t>limitations?</w:t>
      </w:r>
      <w:r>
        <w:rPr>
          <w:spacing w:val="8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does</w:t>
      </w:r>
      <w:r>
        <w:rPr>
          <w:spacing w:val="8"/>
        </w:rPr>
        <w:t xml:space="preserve"> </w:t>
      </w:r>
      <w:r>
        <w:t>having</w:t>
      </w:r>
      <w:r>
        <w:rPr>
          <w:spacing w:val="-58"/>
        </w:rPr>
        <w:t xml:space="preserve"> </w:t>
      </w:r>
      <w:r>
        <w:t>a market strategy entail? 2) Customer meetings: Weekly or as needed customer meetings that</w:t>
      </w:r>
      <w:r>
        <w:rPr>
          <w:spacing w:val="1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progress report</w:t>
      </w:r>
      <w:r>
        <w:rPr>
          <w:spacing w:val="1"/>
        </w:rPr>
        <w:t xml:space="preserve"> </w:t>
      </w:r>
      <w:r>
        <w:t>presentation. .</w:t>
      </w:r>
    </w:p>
    <w:p>
      <w:pPr>
        <w:spacing w:after="0" w:line="360" w:lineRule="auto"/>
        <w:jc w:val="both"/>
        <w:sectPr>
          <w:footerReference w:type="default" r:id="rId16"/>
          <w:pgSz w:w="12240" w:h="15840"/>
          <w:pgMar w:top="1360" w:right="80" w:bottom="1160" w:left="560" w:header="0" w:footer="974" w:gutter="0"/>
          <w:pgNumType w:start="19"/>
          <w:docGrid w:linePitch="312" w:charSpace="0"/>
        </w:sectPr>
      </w:pPr>
    </w:p>
    <w:p>
      <w:pPr>
        <w:pStyle w:val="24"/>
        <w:spacing w:before="74" w:line="360" w:lineRule="auto"/>
        <w:ind w:left="880" w:right="3754"/>
      </w:pPr>
      <w:r>
        <w:t>The</w:t>
      </w:r>
      <w:r>
        <w:rPr>
          <w:spacing w:val="-12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projects: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project. The</w:t>
      </w:r>
      <w:r>
        <w:rPr>
          <w:spacing w:val="-3"/>
        </w:rPr>
        <w:t xml:space="preserve"> </w:t>
      </w:r>
      <w:r>
        <w:t>aims and</w:t>
      </w:r>
      <w:r>
        <w:rPr>
          <w:spacing w:val="-1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>
      <w:pPr>
        <w:pStyle w:val="27"/>
        <w:numPr>
          <w:ilvl w:val="3"/>
          <w:numId w:val="6"/>
        </w:numPr>
        <w:tabs>
          <w:tab w:val="left" w:pos="1240"/>
          <w:tab w:val="left" w:pos="1241"/>
        </w:tabs>
        <w:spacing w:before="0" w:after="0" w:line="294" w:lineRule="exact"/>
        <w:ind w:left="1240" w:right="0" w:hanging="366"/>
        <w:jc w:val="left"/>
        <w:rPr>
          <w:sz w:val="24"/>
        </w:rPr>
      </w:pPr>
      <w:r>
        <w:rPr>
          <w:spacing w:val="-1"/>
          <w:sz w:val="24"/>
        </w:rPr>
        <w:t>Understanding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specifications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requirements.</w:t>
      </w:r>
    </w:p>
    <w:p>
      <w:pPr>
        <w:pStyle w:val="27"/>
        <w:numPr>
          <w:ilvl w:val="3"/>
          <w:numId w:val="6"/>
        </w:numPr>
        <w:tabs>
          <w:tab w:val="left" w:pos="1240"/>
          <w:tab w:val="left" w:pos="1241"/>
        </w:tabs>
        <w:spacing w:before="136" w:after="0" w:line="240" w:lineRule="auto"/>
        <w:ind w:left="1240" w:right="0" w:hanging="366"/>
        <w:jc w:val="left"/>
        <w:rPr>
          <w:sz w:val="24"/>
        </w:rPr>
      </w:pP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analysis,</w:t>
      </w:r>
      <w:r>
        <w:rPr>
          <w:spacing w:val="-7"/>
          <w:sz w:val="24"/>
        </w:rPr>
        <w:t xml:space="preserve"> </w:t>
      </w:r>
      <w:r>
        <w:rPr>
          <w:sz w:val="24"/>
        </w:rPr>
        <w:t>design,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8"/>
          <w:sz w:val="24"/>
        </w:rPr>
        <w:t xml:space="preserve"> </w:t>
      </w:r>
      <w:r>
        <w:rPr>
          <w:sz w:val="24"/>
        </w:rPr>
        <w:t>methods.</w:t>
      </w:r>
    </w:p>
    <w:p>
      <w:pPr>
        <w:pStyle w:val="27"/>
        <w:numPr>
          <w:ilvl w:val="3"/>
          <w:numId w:val="6"/>
        </w:numPr>
        <w:tabs>
          <w:tab w:val="left" w:pos="1240"/>
          <w:tab w:val="left" w:pos="1241"/>
        </w:tabs>
        <w:spacing w:before="136" w:after="0" w:line="240" w:lineRule="auto"/>
        <w:ind w:left="1240" w:right="0" w:hanging="366"/>
        <w:jc w:val="left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testing</w:t>
      </w:r>
      <w:r>
        <w:rPr>
          <w:spacing w:val="-13"/>
          <w:sz w:val="24"/>
        </w:rPr>
        <w:t xml:space="preserve"> </w:t>
      </w:r>
      <w:r>
        <w:rPr>
          <w:sz w:val="24"/>
        </w:rPr>
        <w:t>procedures.</w:t>
      </w:r>
    </w:p>
    <w:p>
      <w:pPr>
        <w:pStyle w:val="27"/>
        <w:numPr>
          <w:ilvl w:val="3"/>
          <w:numId w:val="6"/>
        </w:numPr>
        <w:tabs>
          <w:tab w:val="left" w:pos="1240"/>
          <w:tab w:val="left" w:pos="1241"/>
        </w:tabs>
        <w:spacing w:before="138" w:after="0" w:line="240" w:lineRule="auto"/>
        <w:ind w:left="1240" w:right="0" w:hanging="366"/>
        <w:jc w:val="left"/>
        <w:rPr>
          <w:sz w:val="24"/>
        </w:rPr>
      </w:pPr>
      <w:r>
        <w:rPr>
          <w:sz w:val="24"/>
        </w:rPr>
        <w:t>Documenting.</w:t>
      </w:r>
    </w:p>
    <w:p>
      <w:pPr>
        <w:pStyle w:val="27"/>
        <w:numPr>
          <w:ilvl w:val="3"/>
          <w:numId w:val="6"/>
        </w:numPr>
        <w:tabs>
          <w:tab w:val="left" w:pos="1240"/>
          <w:tab w:val="left" w:pos="1241"/>
        </w:tabs>
        <w:spacing w:before="133" w:after="0" w:line="240" w:lineRule="auto"/>
        <w:ind w:left="1240" w:right="0" w:hanging="366"/>
        <w:jc w:val="left"/>
        <w:rPr>
          <w:sz w:val="24"/>
        </w:rPr>
      </w:pPr>
      <w:r>
        <w:rPr>
          <w:sz w:val="24"/>
        </w:rPr>
        <w:t>Budget</w:t>
      </w:r>
      <w:r>
        <w:rPr>
          <w:spacing w:val="-8"/>
          <w:sz w:val="24"/>
        </w:rPr>
        <w:t xml:space="preserve"> </w:t>
      </w:r>
      <w:r>
        <w:rPr>
          <w:sz w:val="24"/>
        </w:rPr>
        <w:t>allocation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exceeding</w:t>
      </w:r>
      <w:r>
        <w:rPr>
          <w:spacing w:val="-7"/>
          <w:sz w:val="24"/>
        </w:rPr>
        <w:t xml:space="preserve"> </w:t>
      </w:r>
      <w:r>
        <w:rPr>
          <w:sz w:val="24"/>
        </w:rPr>
        <w:t>limits</w:t>
      </w:r>
      <w:r>
        <w:rPr>
          <w:spacing w:val="-6"/>
          <w:sz w:val="24"/>
        </w:rPr>
        <w:t xml:space="preserve"> </w:t>
      </w:r>
      <w:r>
        <w:rPr>
          <w:sz w:val="24"/>
        </w:rPr>
        <w:t>under</w:t>
      </w:r>
      <w:r>
        <w:rPr>
          <w:spacing w:val="-7"/>
          <w:sz w:val="24"/>
        </w:rPr>
        <w:t xml:space="preserve"> </w:t>
      </w:r>
      <w:r>
        <w:rPr>
          <w:sz w:val="24"/>
        </w:rPr>
        <w:t>control.</w:t>
      </w:r>
    </w:p>
    <w:p>
      <w:pPr>
        <w:pStyle w:val="27"/>
        <w:numPr>
          <w:ilvl w:val="3"/>
          <w:numId w:val="6"/>
        </w:numPr>
        <w:tabs>
          <w:tab w:val="left" w:pos="1240"/>
          <w:tab w:val="left" w:pos="1241"/>
        </w:tabs>
        <w:spacing w:before="133" w:after="0" w:line="240" w:lineRule="auto"/>
        <w:ind w:left="1240" w:right="0" w:hanging="366"/>
        <w:jc w:val="left"/>
        <w:rPr>
          <w:sz w:val="24"/>
        </w:rPr>
      </w:pPr>
      <w:r>
        <w:rPr>
          <w:spacing w:val="-1"/>
          <w:sz w:val="24"/>
        </w:rPr>
        <w:t>Understanding</w:t>
      </w:r>
      <w:r>
        <w:rPr>
          <w:spacing w:val="-14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milestones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deliverables</w:t>
      </w:r>
    </w:p>
    <w:p>
      <w:pPr>
        <w:pStyle w:val="27"/>
        <w:numPr>
          <w:ilvl w:val="3"/>
          <w:numId w:val="6"/>
        </w:numPr>
        <w:tabs>
          <w:tab w:val="left" w:pos="1240"/>
          <w:tab w:val="left" w:pos="1241"/>
        </w:tabs>
        <w:spacing w:before="141" w:after="0" w:line="240" w:lineRule="auto"/>
        <w:ind w:left="1240" w:right="0" w:hanging="366"/>
        <w:jc w:val="left"/>
        <w:rPr>
          <w:sz w:val="24"/>
        </w:rPr>
      </w:pPr>
      <w:r>
        <w:rPr>
          <w:spacing w:val="-1"/>
          <w:sz w:val="24"/>
        </w:rPr>
        <w:t>Project</w:t>
      </w:r>
      <w:r>
        <w:rPr>
          <w:spacing w:val="-14"/>
          <w:sz w:val="24"/>
        </w:rPr>
        <w:t xml:space="preserve"> </w:t>
      </w:r>
      <w:r>
        <w:rPr>
          <w:sz w:val="24"/>
        </w:rPr>
        <w:t>estimates.</w:t>
      </w:r>
    </w:p>
    <w:p>
      <w:pPr>
        <w:pStyle w:val="27"/>
        <w:numPr>
          <w:ilvl w:val="3"/>
          <w:numId w:val="6"/>
        </w:numPr>
        <w:tabs>
          <w:tab w:val="left" w:pos="1240"/>
          <w:tab w:val="left" w:pos="1241"/>
        </w:tabs>
        <w:spacing w:before="135" w:after="0" w:line="240" w:lineRule="auto"/>
        <w:ind w:left="1240" w:right="0" w:hanging="366"/>
        <w:jc w:val="left"/>
        <w:rPr>
          <w:sz w:val="24"/>
        </w:rPr>
      </w:pPr>
      <w:r>
        <w:rPr>
          <w:sz w:val="24"/>
        </w:rPr>
        <w:t>Cost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Time.</w:t>
      </w:r>
    </w:p>
    <w:p>
      <w:pPr>
        <w:pStyle w:val="24"/>
        <w:rPr>
          <w:sz w:val="28"/>
        </w:rPr>
      </w:pPr>
    </w:p>
    <w:p>
      <w:pPr>
        <w:pStyle w:val="26"/>
        <w:numPr>
          <w:ilvl w:val="1"/>
          <w:numId w:val="9"/>
        </w:numPr>
        <w:tabs>
          <w:tab w:val="left" w:pos="1439"/>
          <w:tab w:val="left" w:pos="1440"/>
        </w:tabs>
        <w:spacing w:before="233" w:after="0" w:line="240" w:lineRule="auto"/>
        <w:ind w:left="1439" w:right="0" w:hanging="562"/>
        <w:jc w:val="left"/>
      </w:pPr>
      <w:bookmarkStart w:id="12" w:name="_TOC_250003"/>
      <w:r>
        <w:t>Facing</w:t>
      </w:r>
      <w:r>
        <w:rPr>
          <w:spacing w:val="-13"/>
        </w:rPr>
        <w:t xml:space="preserve"> </w:t>
      </w:r>
      <w:r>
        <w:t>Problem</w:t>
      </w:r>
      <w:r>
        <w:rPr>
          <w:spacing w:val="-17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the</w:t>
      </w:r>
      <w:r>
        <w:rPr>
          <w:spacing w:val="-17"/>
        </w:rPr>
        <w:t xml:space="preserve"> </w:t>
      </w:r>
      <w:bookmarkEnd w:id="12"/>
      <w:r>
        <w:t>Project</w:t>
      </w:r>
    </w:p>
    <w:p>
      <w:pPr>
        <w:pStyle w:val="24"/>
        <w:rPr>
          <w:b/>
          <w:sz w:val="30"/>
        </w:rPr>
      </w:pPr>
    </w:p>
    <w:p>
      <w:pPr>
        <w:pStyle w:val="24"/>
        <w:spacing w:before="2"/>
        <w:rPr>
          <w:b/>
          <w:sz w:val="25"/>
        </w:rPr>
      </w:pPr>
    </w:p>
    <w:p>
      <w:pPr>
        <w:pStyle w:val="24"/>
        <w:spacing w:line="360" w:lineRule="auto"/>
        <w:ind w:left="880" w:right="1355"/>
        <w:jc w:val="both"/>
      </w:pP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"Online</w:t>
      </w:r>
      <w:r>
        <w:rPr>
          <w:spacing w:val="-5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Order,"</w:t>
      </w:r>
      <w:r>
        <w:rPr>
          <w:spacing w:val="-4"/>
        </w:rPr>
        <w:t xml:space="preserve"> </w:t>
      </w:r>
      <w:r>
        <w:t>the developer</w:t>
      </w:r>
      <w:r>
        <w:rPr>
          <w:spacing w:val="-3"/>
        </w:rPr>
        <w:t xml:space="preserve"> </w:t>
      </w:r>
      <w:r>
        <w:t>ran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58"/>
        </w:rPr>
        <w:t xml:space="preserve"> </w:t>
      </w:r>
      <w:r>
        <w:t>issues.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 issues in brief:</w:t>
      </w:r>
    </w:p>
    <w:p>
      <w:pPr>
        <w:pStyle w:val="27"/>
        <w:numPr>
          <w:ilvl w:val="0"/>
          <w:numId w:val="10"/>
        </w:numPr>
        <w:tabs>
          <w:tab w:val="left" w:pos="2412"/>
        </w:tabs>
        <w:spacing w:before="0" w:after="0" w:line="360" w:lineRule="auto"/>
        <w:ind w:left="2411" w:right="1356" w:hanging="720"/>
        <w:jc w:val="both"/>
        <w:rPr>
          <w:sz w:val="24"/>
        </w:rPr>
      </w:pPr>
      <w:r>
        <w:rPr>
          <w:b/>
          <w:sz w:val="24"/>
        </w:rPr>
        <w:t xml:space="preserve">Requirement Gathering Phase: </w:t>
      </w:r>
      <w:r>
        <w:rPr>
          <w:sz w:val="24"/>
        </w:rPr>
        <w:t>It is a crucial step. The project will fail if 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poor.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time,</w:t>
      </w:r>
      <w:r>
        <w:rPr>
          <w:spacing w:val="1"/>
          <w:sz w:val="24"/>
        </w:rPr>
        <w:t xml:space="preserve"> </w:t>
      </w:r>
      <w:r>
        <w:rPr>
          <w:sz w:val="24"/>
        </w:rPr>
        <w:t>developer</w:t>
      </w:r>
      <w:r>
        <w:rPr>
          <w:spacing w:val="1"/>
          <w:sz w:val="24"/>
        </w:rPr>
        <w:t xml:space="preserve"> </w:t>
      </w:r>
      <w:r>
        <w:rPr>
          <w:sz w:val="24"/>
        </w:rPr>
        <w:t>became</w:t>
      </w:r>
      <w:r>
        <w:rPr>
          <w:spacing w:val="1"/>
          <w:sz w:val="24"/>
        </w:rPr>
        <w:t xml:space="preserve"> </w:t>
      </w:r>
      <w:r>
        <w:rPr>
          <w:sz w:val="24"/>
        </w:rPr>
        <w:t>disappointed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Developer was collecting information and data then what information and data</w:t>
      </w:r>
      <w:r>
        <w:rPr>
          <w:spacing w:val="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helpful or appropriate for this project.</w:t>
      </w:r>
    </w:p>
    <w:p>
      <w:pPr>
        <w:pStyle w:val="27"/>
        <w:numPr>
          <w:ilvl w:val="0"/>
          <w:numId w:val="10"/>
        </w:numPr>
        <w:tabs>
          <w:tab w:val="left" w:pos="2412"/>
        </w:tabs>
        <w:spacing w:before="6" w:after="0" w:line="360" w:lineRule="auto"/>
        <w:ind w:left="2411" w:right="1357" w:hanging="720"/>
        <w:jc w:val="both"/>
        <w:rPr>
          <w:sz w:val="24"/>
        </w:rPr>
      </w:pPr>
      <w:r>
        <w:rPr>
          <w:b/>
          <w:sz w:val="24"/>
        </w:rPr>
        <w:t xml:space="preserve">During Design Phase: </w:t>
      </w:r>
      <w:r>
        <w:rPr>
          <w:sz w:val="24"/>
        </w:rPr>
        <w:t>At this moment, the developer struggled to decide which</w:t>
      </w:r>
      <w:r>
        <w:rPr>
          <w:spacing w:val="1"/>
          <w:sz w:val="24"/>
        </w:rPr>
        <w:t xml:space="preserve"> </w:t>
      </w:r>
      <w:r>
        <w:rPr>
          <w:sz w:val="24"/>
        </w:rPr>
        <w:t>flowchart</w:t>
      </w:r>
      <w:r>
        <w:rPr>
          <w:spacing w:val="-1"/>
          <w:sz w:val="24"/>
        </w:rPr>
        <w:t xml:space="preserve"> </w:t>
      </w:r>
      <w:r>
        <w:rPr>
          <w:sz w:val="24"/>
        </w:rPr>
        <w:t>would be</w:t>
      </w:r>
      <w:r>
        <w:rPr>
          <w:spacing w:val="-1"/>
          <w:sz w:val="24"/>
        </w:rPr>
        <w:t xml:space="preserve"> </w:t>
      </w:r>
      <w:r>
        <w:rPr>
          <w:sz w:val="24"/>
        </w:rPr>
        <w:t>best for this project when creating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>
      <w:pPr>
        <w:pStyle w:val="27"/>
        <w:numPr>
          <w:ilvl w:val="0"/>
          <w:numId w:val="10"/>
        </w:numPr>
        <w:tabs>
          <w:tab w:val="left" w:pos="2412"/>
        </w:tabs>
        <w:spacing w:before="0" w:after="0" w:line="360" w:lineRule="auto"/>
        <w:ind w:left="2411" w:right="1354" w:hanging="720"/>
        <w:jc w:val="both"/>
        <w:rPr>
          <w:sz w:val="24"/>
        </w:rPr>
      </w:pPr>
      <w:r>
        <w:rPr>
          <w:b/>
          <w:spacing w:val="-1"/>
          <w:sz w:val="24"/>
        </w:rPr>
        <w:t>Development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Phase:</w:t>
      </w:r>
      <w:r>
        <w:rPr>
          <w:b/>
          <w:spacing w:val="-8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very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major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component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undertaking.</w:t>
      </w:r>
      <w:r>
        <w:rPr>
          <w:spacing w:val="-2"/>
          <w:sz w:val="24"/>
        </w:rPr>
        <w:t xml:space="preserve"> </w:t>
      </w:r>
      <w:r>
        <w:rPr>
          <w:sz w:val="24"/>
        </w:rPr>
        <w:t>Frequently,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developer</w:t>
      </w:r>
      <w:r>
        <w:rPr>
          <w:spacing w:val="-3"/>
          <w:sz w:val="24"/>
        </w:rPr>
        <w:t xml:space="preserve"> </w:t>
      </w:r>
      <w:r>
        <w:rPr>
          <w:sz w:val="24"/>
        </w:rPr>
        <w:t>misplaced</w:t>
      </w:r>
      <w:r>
        <w:rPr>
          <w:spacing w:val="2"/>
          <w:sz w:val="24"/>
        </w:rPr>
        <w:t xml:space="preserve"> </w:t>
      </w:r>
      <w:r>
        <w:rPr>
          <w:sz w:val="24"/>
        </w:rPr>
        <w:t>the semicolon</w:t>
      </w:r>
      <w:r>
        <w:rPr>
          <w:spacing w:val="1"/>
          <w:sz w:val="24"/>
        </w:rPr>
        <w:t xml:space="preserve"> </w:t>
      </w:r>
      <w:r>
        <w:rPr>
          <w:sz w:val="24"/>
        </w:rPr>
        <w:t>(;)</w:t>
      </w:r>
      <w:r>
        <w:rPr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3"/>
          <w:sz w:val="24"/>
        </w:rPr>
        <w:t xml:space="preserve"> </w:t>
      </w:r>
      <w:r>
        <w:rPr>
          <w:sz w:val="24"/>
        </w:rPr>
        <w:t>conclusion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statement.</w:t>
      </w:r>
    </w:p>
    <w:p>
      <w:pPr>
        <w:pStyle w:val="27"/>
        <w:numPr>
          <w:ilvl w:val="0"/>
          <w:numId w:val="10"/>
        </w:numPr>
        <w:tabs>
          <w:tab w:val="left" w:pos="2412"/>
        </w:tabs>
        <w:spacing w:before="0" w:after="0" w:line="360" w:lineRule="auto"/>
        <w:ind w:left="2411" w:right="1352" w:hanging="720"/>
        <w:jc w:val="both"/>
        <w:rPr>
          <w:sz w:val="24"/>
        </w:rPr>
      </w:pPr>
      <w:r>
        <w:rPr>
          <w:b/>
          <w:sz w:val="24"/>
        </w:rPr>
        <w:t xml:space="preserve">Testing Phase: </w:t>
      </w:r>
      <w:r>
        <w:rPr>
          <w:sz w:val="24"/>
        </w:rPr>
        <w:t>It is an essential component of the project. This section will aid</w:t>
      </w:r>
      <w:r>
        <w:rPr>
          <w:spacing w:val="1"/>
          <w:sz w:val="24"/>
        </w:rPr>
        <w:t xml:space="preserve"> </w:t>
      </w:r>
      <w:r>
        <w:rPr>
          <w:sz w:val="24"/>
        </w:rPr>
        <w:t>with project testing overall. During testing, developer has faced some bugs of the</w:t>
      </w:r>
      <w:r>
        <w:rPr>
          <w:spacing w:val="-57"/>
          <w:sz w:val="24"/>
        </w:rPr>
        <w:t xml:space="preserve"> </w:t>
      </w:r>
      <w:r>
        <w:rPr>
          <w:sz w:val="24"/>
        </w:rPr>
        <w:t>project.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top="1360" w:right="80" w:bottom="1180" w:left="560" w:header="0" w:footer="974" w:gutter="0"/>
          <w:docGrid w:linePitch="312" w:charSpace="0"/>
        </w:sectPr>
      </w:pPr>
    </w:p>
    <w:p>
      <w:pPr>
        <w:pStyle w:val="26"/>
        <w:numPr>
          <w:ilvl w:val="0"/>
          <w:numId w:val="11"/>
        </w:numPr>
        <w:tabs>
          <w:tab w:val="left" w:pos="1090"/>
        </w:tabs>
        <w:spacing w:before="78" w:after="0" w:line="240" w:lineRule="auto"/>
        <w:ind w:left="1089" w:right="0" w:hanging="215"/>
        <w:jc w:val="left"/>
      </w:pPr>
      <w:r>
        <w:t>SYSTEM</w:t>
      </w:r>
      <w:r>
        <w:rPr>
          <w:spacing w:val="-7"/>
        </w:rPr>
        <w:t xml:space="preserve"> </w:t>
      </w:r>
      <w:r>
        <w:t>DESIGN</w:t>
      </w:r>
    </w:p>
    <w:p>
      <w:pPr>
        <w:pStyle w:val="24"/>
        <w:spacing w:before="4"/>
        <w:rPr>
          <w:b/>
          <w:sz w:val="38"/>
        </w:rPr>
      </w:pPr>
    </w:p>
    <w:p>
      <w:pPr>
        <w:pStyle w:val="27"/>
        <w:numPr>
          <w:ilvl w:val="1"/>
          <w:numId w:val="11"/>
        </w:numPr>
        <w:tabs>
          <w:tab w:val="left" w:pos="1301"/>
        </w:tabs>
        <w:spacing w:before="0" w:after="0" w:line="240" w:lineRule="auto"/>
        <w:ind w:left="1300" w:right="0" w:hanging="426"/>
        <w:jc w:val="left"/>
        <w:rPr>
          <w:b/>
          <w:sz w:val="28"/>
        </w:rPr>
      </w:pPr>
      <w:r>
        <w:rPr>
          <w:b/>
          <w:sz w:val="28"/>
        </w:rPr>
        <w:t>LOGIN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PAGE</w:t>
      </w: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spacing w:before="4"/>
        <w:rPr>
          <w:b/>
          <w:sz w:val="28"/>
        </w:rPr>
      </w:pPr>
      <w:r>
        <w:drawing>
          <wp:anchor distT="0" distB="0" distL="0" distR="0" simplePos="0" relativeHeight="45" behindDoc="1" locked="0" layoutInCell="1" hidden="0" allowOverlap="1">
            <wp:simplePos x="0" y="0"/>
            <wp:positionH relativeFrom="page">
              <wp:posOffset>1891028</wp:posOffset>
            </wp:positionH>
            <wp:positionV relativeFrom="paragraph">
              <wp:posOffset>232366</wp:posOffset>
            </wp:positionV>
            <wp:extent cx="3031993" cy="2291332"/>
            <wp:effectExtent l="0" t="0" r="0" b="0"/>
            <wp:wrapTopAndBottom/>
            <wp:docPr id="43" name="图片 43" descr="65+ Login Page in HTML with CSS Code — CodeHi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" name="图片 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993" cy="229133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24"/>
        <w:spacing w:before="3"/>
        <w:rPr>
          <w:b/>
          <w:sz w:val="33"/>
        </w:rPr>
      </w:pPr>
    </w:p>
    <w:p>
      <w:pPr>
        <w:pStyle w:val="26"/>
        <w:ind w:left="878" w:firstLine="0"/>
      </w:pPr>
      <w:r>
        <w:rPr>
          <w:w w:val="100"/>
        </w:rPr>
        <w:t>=</w:t>
      </w:r>
    </w:p>
    <w:p>
      <w:pPr>
        <w:pStyle w:val="24"/>
        <w:spacing w:before="7"/>
        <w:rPr>
          <w:b/>
          <w:sz w:val="38"/>
        </w:rPr>
      </w:pPr>
    </w:p>
    <w:p>
      <w:pPr>
        <w:pStyle w:val="27"/>
        <w:numPr>
          <w:ilvl w:val="1"/>
          <w:numId w:val="11"/>
        </w:numPr>
        <w:tabs>
          <w:tab w:val="left" w:pos="1301"/>
        </w:tabs>
        <w:spacing w:before="0" w:after="0" w:line="240" w:lineRule="auto"/>
        <w:ind w:left="1300" w:right="0" w:hanging="426"/>
        <w:jc w:val="left"/>
        <w:rPr>
          <w:b/>
          <w:sz w:val="28"/>
        </w:rPr>
      </w:pPr>
      <w:r>
        <w:rPr>
          <w:b/>
          <w:sz w:val="28"/>
        </w:rPr>
        <w:t>SIGNUP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PAGE</w:t>
      </w:r>
    </w:p>
    <w:p>
      <w:pPr>
        <w:pStyle w:val="24"/>
        <w:rPr>
          <w:b/>
          <w:sz w:val="20"/>
        </w:rPr>
      </w:pPr>
    </w:p>
    <w:p>
      <w:pPr>
        <w:pStyle w:val="24"/>
        <w:spacing w:before="10"/>
        <w:rPr>
          <w:b/>
          <w:sz w:val="14"/>
        </w:rPr>
      </w:pPr>
      <w:r>
        <w:drawing>
          <wp:anchor distT="0" distB="0" distL="0" distR="0" simplePos="0" relativeHeight="46" behindDoc="1" locked="0" layoutInCell="1" hidden="0" allowOverlap="1">
            <wp:simplePos x="0" y="0"/>
            <wp:positionH relativeFrom="page">
              <wp:posOffset>1187450</wp:posOffset>
            </wp:positionH>
            <wp:positionV relativeFrom="paragraph">
              <wp:posOffset>133720</wp:posOffset>
            </wp:positionV>
            <wp:extent cx="3930994" cy="3371850"/>
            <wp:effectExtent l="0" t="0" r="0" b="0"/>
            <wp:wrapTopAndBottom/>
            <wp:docPr id="46" name="图片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图片 4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0994" cy="33718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60" w:right="80" w:bottom="1180" w:left="560" w:header="0" w:footer="974" w:gutter="0"/>
          <w:docGrid w:linePitch="312" w:charSpace="0"/>
        </w:sectPr>
      </w:pP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8"/>
        </w:rPr>
      </w:pPr>
    </w:p>
    <w:p>
      <w:pPr>
        <w:pStyle w:val="26"/>
        <w:numPr>
          <w:ilvl w:val="1"/>
          <w:numId w:val="11"/>
        </w:numPr>
        <w:tabs>
          <w:tab w:val="left" w:pos="1301"/>
        </w:tabs>
        <w:spacing w:before="89" w:after="0" w:line="240" w:lineRule="auto"/>
        <w:ind w:left="1300" w:right="0" w:hanging="426"/>
        <w:jc w:val="left"/>
      </w:pPr>
      <w:r>
        <w:t>FINAL</w:t>
      </w:r>
      <w:r>
        <w:rPr>
          <w:spacing w:val="-11"/>
        </w:rPr>
        <w:t xml:space="preserve"> </w:t>
      </w:r>
      <w:r>
        <w:t>OUTPUT</w:t>
      </w: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spacing w:before="8"/>
        <w:rPr>
          <w:b/>
          <w:sz w:val="12"/>
        </w:rPr>
      </w:pPr>
      <w:r>
        <w:drawing>
          <wp:anchor distT="0" distB="0" distL="0" distR="0" simplePos="0" relativeHeight="47" behindDoc="1" locked="0" layoutInCell="1" hidden="0" allowOverlap="1">
            <wp:simplePos x="0" y="0"/>
            <wp:positionH relativeFrom="page">
              <wp:posOffset>431799</wp:posOffset>
            </wp:positionH>
            <wp:positionV relativeFrom="paragraph">
              <wp:posOffset>118079</wp:posOffset>
            </wp:positionV>
            <wp:extent cx="6634442" cy="2964560"/>
            <wp:effectExtent l="0" t="0" r="0" b="0"/>
            <wp:wrapTopAndBottom/>
            <wp:docPr id="49" name="图片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" name="图片 5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34442" cy="29645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8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3332449</wp:posOffset>
            </wp:positionV>
            <wp:extent cx="5594586" cy="2788348"/>
            <wp:effectExtent l="0" t="0" r="0" b="0"/>
            <wp:wrapTopAndBottom/>
            <wp:docPr id="52" name="图片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图片 5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586" cy="278834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24"/>
        <w:spacing w:before="3"/>
        <w:rPr>
          <w:b/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500" w:right="80" w:bottom="1180" w:left="560" w:header="0" w:footer="974" w:gutter="0"/>
          <w:docGrid w:linePitch="312" w:charSpace="0"/>
        </w:sectPr>
      </w:pP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6"/>
        <w:numPr>
          <w:ilvl w:val="1"/>
          <w:numId w:val="12"/>
        </w:numPr>
        <w:tabs>
          <w:tab w:val="left" w:pos="1248"/>
        </w:tabs>
        <w:spacing w:before="222" w:after="0" w:line="240" w:lineRule="auto"/>
        <w:ind w:left="1246" w:right="0" w:hanging="423"/>
        <w:jc w:val="left"/>
      </w:pPr>
      <w:bookmarkStart w:id="13" w:name="_TOC_250002"/>
      <w:r>
        <w:rPr>
          <w:spacing w:val="-1"/>
        </w:rPr>
        <w:t>Result</w:t>
      </w:r>
      <w:r>
        <w:rPr>
          <w:spacing w:val="-19"/>
        </w:rPr>
        <w:t xml:space="preserve"> </w:t>
      </w:r>
      <w:r>
        <w:t>&amp;</w:t>
      </w:r>
      <w:r>
        <w:rPr>
          <w:spacing w:val="-16"/>
        </w:rPr>
        <w:t xml:space="preserve"> </w:t>
      </w:r>
      <w:bookmarkEnd w:id="13"/>
      <w:r>
        <w:t>Discussion</w:t>
      </w:r>
    </w:p>
    <w:p>
      <w:pPr>
        <w:pStyle w:val="24"/>
        <w:rPr>
          <w:b/>
          <w:sz w:val="30"/>
        </w:rPr>
      </w:pPr>
    </w:p>
    <w:p>
      <w:pPr>
        <w:pStyle w:val="24"/>
        <w:spacing w:before="7"/>
        <w:rPr>
          <w:b/>
          <w:sz w:val="25"/>
        </w:rPr>
      </w:pPr>
    </w:p>
    <w:p>
      <w:pPr>
        <w:pStyle w:val="24"/>
        <w:spacing w:line="360" w:lineRule="auto"/>
        <w:ind w:left="880" w:right="1341"/>
        <w:jc w:val="both"/>
      </w:pPr>
      <w:r>
        <w:t>The final output is a complete web based Restaurant Management System, which can be used in</w:t>
      </w:r>
      <w:r>
        <w:rPr>
          <w:spacing w:val="1"/>
        </w:rPr>
        <w:t xml:space="preserve"> </w:t>
      </w:r>
      <w:r>
        <w:t>any kind of restaurant. This Restaurant Management System can help to manage the Restaurant</w:t>
      </w:r>
      <w:r>
        <w:rPr>
          <w:spacing w:val="1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effectively,</w:t>
      </w:r>
      <w:r>
        <w:rPr>
          <w:spacing w:val="1"/>
        </w:rPr>
        <w:t xml:space="preserve"> </w:t>
      </w:r>
      <w:r>
        <w:t>efficiently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smoothly.</w:t>
      </w:r>
      <w:r>
        <w:rPr>
          <w:spacing w:val="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secured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speedy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well</w:t>
      </w:r>
      <w:r>
        <w:rPr>
          <w:spacing w:val="-57"/>
        </w:rPr>
        <w:t xml:space="preserve"> </w:t>
      </w:r>
      <w:r>
        <w:t>ordered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records.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world,</w:t>
      </w:r>
      <w:r>
        <w:rPr>
          <w:spacing w:val="1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smooth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efficient through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use of data and information. In this perspective, our Restaurant Management System can be an</w:t>
      </w:r>
      <w:r>
        <w:rPr>
          <w:spacing w:val="1"/>
        </w:rPr>
        <w:t xml:space="preserve"> </w:t>
      </w:r>
      <w:r>
        <w:rPr>
          <w:spacing w:val="-1"/>
        </w:rPr>
        <w:t>ideal</w:t>
      </w:r>
      <w:r>
        <w:rPr>
          <w:spacing w:val="-12"/>
        </w:rPr>
        <w:t xml:space="preserve"> </w:t>
      </w:r>
      <w:r>
        <w:rPr>
          <w:spacing w:val="-1"/>
        </w:rPr>
        <w:t>platform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users.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-11"/>
        </w:rPr>
        <w:t xml:space="preserve"> </w:t>
      </w:r>
      <w:r>
        <w:rPr>
          <w:spacing w:val="-1"/>
        </w:rPr>
        <w:t>friendly</w:t>
      </w:r>
      <w:r>
        <w:rPr>
          <w:spacing w:val="-15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his/her</w:t>
      </w:r>
      <w:r>
        <w:rPr>
          <w:spacing w:val="-11"/>
        </w:rPr>
        <w:t xml:space="preserve"> </w:t>
      </w:r>
      <w:r>
        <w:t>desired</w:t>
      </w:r>
      <w:r>
        <w:rPr>
          <w:spacing w:val="-58"/>
        </w:rPr>
        <w:t xml:space="preserve"> </w:t>
      </w:r>
      <w:r>
        <w:t>menu item and place order with a few click. Customers can easily place an online order by</w:t>
      </w:r>
      <w:r>
        <w:rPr>
          <w:spacing w:val="1"/>
        </w:rPr>
        <w:t xml:space="preserve"> </w:t>
      </w:r>
      <w:r>
        <w:t>browsing the menu options, pick what they want sitting at home. And can also receive their food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 period of</w:t>
      </w:r>
      <w:r>
        <w:rPr>
          <w:spacing w:val="-1"/>
        </w:rPr>
        <w:t xml:space="preserve"> </w:t>
      </w:r>
      <w:r>
        <w:t>time.</w:t>
      </w:r>
    </w:p>
    <w:p>
      <w:pPr>
        <w:pStyle w:val="24"/>
        <w:rPr>
          <w:sz w:val="26"/>
        </w:rPr>
      </w:pPr>
    </w:p>
    <w:p>
      <w:pPr>
        <w:pStyle w:val="24"/>
        <w:spacing w:before="7"/>
        <w:rPr>
          <w:sz w:val="22"/>
        </w:rPr>
      </w:pPr>
    </w:p>
    <w:p>
      <w:pPr>
        <w:pStyle w:val="26"/>
        <w:numPr>
          <w:ilvl w:val="1"/>
          <w:numId w:val="12"/>
        </w:numPr>
        <w:tabs>
          <w:tab w:val="left" w:pos="1241"/>
        </w:tabs>
        <w:spacing w:before="0" w:after="0" w:line="240" w:lineRule="auto"/>
        <w:ind w:left="1240" w:right="0" w:hanging="416"/>
        <w:jc w:val="left"/>
      </w:pPr>
      <w:bookmarkStart w:id="14" w:name="_TOC_250001"/>
      <w:bookmarkEnd w:id="14"/>
      <w:r>
        <w:t>Application</w:t>
      </w:r>
    </w:p>
    <w:p>
      <w:pPr>
        <w:pStyle w:val="24"/>
        <w:rPr>
          <w:b/>
          <w:sz w:val="30"/>
        </w:rPr>
      </w:pPr>
    </w:p>
    <w:p>
      <w:pPr>
        <w:pStyle w:val="24"/>
        <w:spacing w:before="6"/>
        <w:rPr>
          <w:b/>
          <w:sz w:val="26"/>
        </w:rPr>
      </w:pPr>
    </w:p>
    <w:p>
      <w:pPr>
        <w:pStyle w:val="27"/>
        <w:numPr>
          <w:ilvl w:val="0"/>
          <w:numId w:val="13"/>
        </w:numPr>
        <w:tabs>
          <w:tab w:val="left" w:pos="1241"/>
        </w:tabs>
        <w:spacing w:before="0" w:after="0" w:line="271" w:lineRule="auto"/>
        <w:ind w:left="1240" w:right="1375" w:hanging="360"/>
        <w:jc w:val="left"/>
        <w:rPr>
          <w:sz w:val="24"/>
        </w:rPr>
      </w:pPr>
      <w:r>
        <w:rPr>
          <w:sz w:val="24"/>
        </w:rPr>
        <w:t>Restaurants,</w:t>
      </w:r>
      <w:r>
        <w:rPr>
          <w:spacing w:val="1"/>
          <w:sz w:val="24"/>
        </w:rPr>
        <w:t xml:space="preserve"> </w:t>
      </w:r>
      <w:r>
        <w:rPr>
          <w:sz w:val="24"/>
        </w:rPr>
        <w:t>takeaways,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businesses</w:t>
      </w:r>
      <w:r>
        <w:rPr>
          <w:spacing w:val="1"/>
          <w:sz w:val="24"/>
        </w:rPr>
        <w:t xml:space="preserve"> </w:t>
      </w:r>
      <w:r>
        <w:rPr>
          <w:sz w:val="24"/>
        </w:rPr>
        <w:t>that sell</w:t>
      </w:r>
      <w:r>
        <w:rPr>
          <w:spacing w:val="2"/>
          <w:sz w:val="24"/>
        </w:rPr>
        <w:t xml:space="preserve"> </w:t>
      </w:r>
      <w:r>
        <w:rPr>
          <w:sz w:val="24"/>
        </w:rPr>
        <w:t>food to</w:t>
      </w:r>
      <w:r>
        <w:rPr>
          <w:spacing w:val="1"/>
          <w:sz w:val="24"/>
        </w:rPr>
        <w:t xml:space="preserve"> </w:t>
      </w:r>
      <w:r>
        <w:rPr>
          <w:sz w:val="24"/>
        </w:rPr>
        <w:t>go profit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2"/>
          <w:sz w:val="24"/>
        </w:rPr>
        <w:t xml:space="preserve"> </w:t>
      </w:r>
      <w:r>
        <w:rPr>
          <w:sz w:val="24"/>
        </w:rPr>
        <w:t>meal</w:t>
      </w:r>
      <w:r>
        <w:rPr>
          <w:spacing w:val="2"/>
          <w:sz w:val="24"/>
        </w:rPr>
        <w:t xml:space="preserve"> </w:t>
      </w:r>
      <w:r>
        <w:rPr>
          <w:sz w:val="24"/>
        </w:rPr>
        <w:t>ordering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  <w:r>
        <w:rPr>
          <w:spacing w:val="33"/>
          <w:sz w:val="24"/>
        </w:rPr>
        <w:t xml:space="preserve"> </w:t>
      </w:r>
      <w:r>
        <w:rPr>
          <w:sz w:val="24"/>
        </w:rPr>
        <w:t>designed</w:t>
      </w:r>
      <w:r>
        <w:rPr>
          <w:spacing w:val="34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33"/>
          <w:sz w:val="24"/>
        </w:rPr>
        <w:t xml:space="preserve"> </w:t>
      </w:r>
      <w:r>
        <w:rPr>
          <w:sz w:val="24"/>
        </w:rPr>
        <w:t>for</w:t>
      </w:r>
      <w:r>
        <w:rPr>
          <w:spacing w:val="31"/>
          <w:sz w:val="24"/>
        </w:rPr>
        <w:t xml:space="preserve"> </w:t>
      </w:r>
      <w:r>
        <w:rPr>
          <w:sz w:val="24"/>
        </w:rPr>
        <w:t>them.</w:t>
      </w:r>
      <w:r>
        <w:rPr>
          <w:spacing w:val="35"/>
          <w:sz w:val="24"/>
        </w:rPr>
        <w:t xml:space="preserve"> </w:t>
      </w:r>
      <w:r>
        <w:rPr>
          <w:sz w:val="24"/>
        </w:rPr>
        <w:t>Customers</w:t>
      </w:r>
      <w:r>
        <w:rPr>
          <w:spacing w:val="33"/>
          <w:sz w:val="24"/>
        </w:rPr>
        <w:t xml:space="preserve"> </w:t>
      </w:r>
      <w:r>
        <w:rPr>
          <w:sz w:val="24"/>
        </w:rPr>
        <w:t>like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ease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online</w:t>
      </w:r>
      <w:r>
        <w:rPr>
          <w:spacing w:val="32"/>
          <w:sz w:val="24"/>
        </w:rPr>
        <w:t xml:space="preserve"> </w:t>
      </w:r>
      <w:r>
        <w:rPr>
          <w:sz w:val="24"/>
        </w:rPr>
        <w:t>meal</w:t>
      </w:r>
      <w:r>
        <w:rPr>
          <w:spacing w:val="36"/>
          <w:sz w:val="24"/>
        </w:rPr>
        <w:t xml:space="preserve"> </w:t>
      </w:r>
      <w:r>
        <w:rPr>
          <w:sz w:val="24"/>
        </w:rPr>
        <w:t>ordering,</w:t>
      </w:r>
    </w:p>
    <w:p>
      <w:pPr>
        <w:pStyle w:val="24"/>
        <w:spacing w:before="97" w:line="360" w:lineRule="auto"/>
        <w:ind w:left="1240" w:right="1414"/>
      </w:pP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why</w:t>
      </w:r>
      <w:r>
        <w:rPr>
          <w:spacing w:val="-10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expanding</w:t>
      </w:r>
      <w:r>
        <w:rPr>
          <w:spacing w:val="-4"/>
        </w:rPr>
        <w:t xml:space="preserve"> </w:t>
      </w:r>
      <w:r>
        <w:t>quickly.</w:t>
      </w:r>
      <w:r>
        <w:rPr>
          <w:spacing w:val="-1"/>
        </w:rPr>
        <w:t xml:space="preserve"> </w:t>
      </w:r>
      <w:r>
        <w:t>Expand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channels</w:t>
      </w:r>
      <w:r>
        <w:rPr>
          <w:spacing w:val="-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downloading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online</w:t>
      </w:r>
      <w:r>
        <w:rPr>
          <w:spacing w:val="-57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application.</w:t>
      </w:r>
    </w:p>
    <w:p>
      <w:pPr>
        <w:pStyle w:val="27"/>
        <w:numPr>
          <w:ilvl w:val="0"/>
          <w:numId w:val="13"/>
        </w:numPr>
        <w:tabs>
          <w:tab w:val="left" w:pos="1241"/>
        </w:tabs>
        <w:spacing w:before="0" w:after="0" w:line="245" w:lineRule="auto"/>
        <w:ind w:left="1240" w:right="1414" w:hanging="360"/>
        <w:jc w:val="left"/>
        <w:rPr>
          <w:sz w:val="24"/>
        </w:rPr>
      </w:pPr>
      <w:r>
        <w:rPr>
          <w:spacing w:val="-1"/>
          <w:sz w:val="24"/>
        </w:rPr>
        <w:t>Through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food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ordering</w:t>
      </w:r>
      <w:r>
        <w:rPr>
          <w:spacing w:val="-14"/>
          <w:sz w:val="24"/>
        </w:rPr>
        <w:t xml:space="preserve"> </w:t>
      </w:r>
      <w:r>
        <w:rPr>
          <w:sz w:val="24"/>
        </w:rPr>
        <w:t>website,</w:t>
      </w:r>
      <w:r>
        <w:rPr>
          <w:spacing w:val="-10"/>
          <w:sz w:val="24"/>
        </w:rPr>
        <w:t xml:space="preserve"> </w:t>
      </w:r>
      <w:r>
        <w:rPr>
          <w:sz w:val="24"/>
        </w:rPr>
        <w:t>customers</w:t>
      </w:r>
      <w:r>
        <w:rPr>
          <w:spacing w:val="-12"/>
          <w:sz w:val="24"/>
        </w:rPr>
        <w:t xml:space="preserve"> </w:t>
      </w:r>
      <w:r>
        <w:rPr>
          <w:sz w:val="24"/>
        </w:rPr>
        <w:t>may</w:t>
      </w:r>
      <w:r>
        <w:rPr>
          <w:spacing w:val="-17"/>
          <w:sz w:val="24"/>
        </w:rPr>
        <w:t xml:space="preserve"> </w:t>
      </w:r>
      <w:r>
        <w:rPr>
          <w:sz w:val="24"/>
        </w:rPr>
        <w:t>place</w:t>
      </w:r>
      <w:r>
        <w:rPr>
          <w:spacing w:val="-10"/>
          <w:sz w:val="24"/>
        </w:rPr>
        <w:t xml:space="preserve"> </w:t>
      </w:r>
      <w:r>
        <w:rPr>
          <w:sz w:val="24"/>
        </w:rPr>
        <w:t>orders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their</w:t>
      </w:r>
      <w:r>
        <w:rPr>
          <w:spacing w:val="-11"/>
          <w:sz w:val="24"/>
        </w:rPr>
        <w:t xml:space="preserve"> </w:t>
      </w:r>
      <w:r>
        <w:rPr>
          <w:sz w:val="24"/>
        </w:rPr>
        <w:t>computers,</w:t>
      </w:r>
      <w:r>
        <w:rPr>
          <w:spacing w:val="-9"/>
          <w:sz w:val="24"/>
        </w:rPr>
        <w:t xml:space="preserve"> </w:t>
      </w:r>
      <w:r>
        <w:rPr>
          <w:sz w:val="24"/>
        </w:rPr>
        <w:t>tablets,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cellphones.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They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look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through</w:t>
      </w:r>
      <w:r>
        <w:rPr>
          <w:sz w:val="24"/>
        </w:rPr>
        <w:t xml:space="preserve"> your</w:t>
      </w:r>
      <w:r>
        <w:rPr>
          <w:spacing w:val="-13"/>
          <w:sz w:val="24"/>
        </w:rPr>
        <w:t xml:space="preserve"> </w:t>
      </w:r>
      <w:r>
        <w:rPr>
          <w:sz w:val="24"/>
        </w:rPr>
        <w:t>menu</w:t>
      </w:r>
      <w:r>
        <w:rPr>
          <w:spacing w:val="-3"/>
          <w:sz w:val="24"/>
        </w:rPr>
        <w:t xml:space="preserve"> </w:t>
      </w:r>
      <w:r>
        <w:rPr>
          <w:sz w:val="24"/>
        </w:rPr>
        <w:t>options,</w:t>
      </w:r>
      <w:r>
        <w:rPr>
          <w:spacing w:val="-9"/>
          <w:sz w:val="24"/>
        </w:rPr>
        <w:t xml:space="preserve"> </w:t>
      </w:r>
      <w:r>
        <w:rPr>
          <w:sz w:val="24"/>
        </w:rPr>
        <w:t>choose</w:t>
      </w:r>
      <w:r>
        <w:rPr>
          <w:spacing w:val="-11"/>
          <w:sz w:val="24"/>
        </w:rPr>
        <w:t xml:space="preserve"> </w:t>
      </w:r>
      <w:r>
        <w:rPr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z w:val="24"/>
        </w:rPr>
        <w:t>they</w:t>
      </w:r>
      <w:r>
        <w:rPr>
          <w:spacing w:val="-15"/>
          <w:sz w:val="24"/>
        </w:rPr>
        <w:t xml:space="preserve"> </w:t>
      </w:r>
      <w:r>
        <w:rPr>
          <w:sz w:val="24"/>
        </w:rPr>
        <w:t>want,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submit</w:t>
      </w:r>
    </w:p>
    <w:p>
      <w:pPr>
        <w:pStyle w:val="24"/>
        <w:spacing w:before="139" w:line="360" w:lineRule="auto"/>
        <w:ind w:left="1240" w:right="1375"/>
      </w:pPr>
      <w:r>
        <w:t>an</w:t>
      </w:r>
      <w:r>
        <w:rPr>
          <w:spacing w:val="30"/>
        </w:rPr>
        <w:t xml:space="preserve"> </w:t>
      </w:r>
      <w:r>
        <w:t>order</w:t>
      </w:r>
      <w:r>
        <w:rPr>
          <w:spacing w:val="29"/>
        </w:rPr>
        <w:t xml:space="preserve"> </w:t>
      </w:r>
      <w:r>
        <w:t>online.</w:t>
      </w:r>
      <w:r>
        <w:rPr>
          <w:spacing w:val="35"/>
        </w:rPr>
        <w:t xml:space="preserve"> </w:t>
      </w:r>
      <w:r>
        <w:t>Internet-based</w:t>
      </w:r>
      <w:r>
        <w:rPr>
          <w:spacing w:val="30"/>
        </w:rPr>
        <w:t xml:space="preserve"> </w:t>
      </w:r>
      <w:r>
        <w:t>payment</w:t>
      </w:r>
      <w:r>
        <w:rPr>
          <w:spacing w:val="31"/>
        </w:rPr>
        <w:t xml:space="preserve"> </w:t>
      </w:r>
      <w:r>
        <w:t>will</w:t>
      </w:r>
      <w:r>
        <w:rPr>
          <w:spacing w:val="33"/>
        </w:rPr>
        <w:t xml:space="preserve"> </w:t>
      </w:r>
      <w:r>
        <w:t>also</w:t>
      </w:r>
      <w:r>
        <w:rPr>
          <w:spacing w:val="31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accepted.</w:t>
      </w:r>
      <w:r>
        <w:rPr>
          <w:spacing w:val="30"/>
        </w:rPr>
        <w:t xml:space="preserve"> </w:t>
      </w:r>
      <w:r>
        <w:t>Meals</w:t>
      </w:r>
      <w:r>
        <w:rPr>
          <w:spacing w:val="34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picked</w:t>
      </w:r>
      <w:r>
        <w:rPr>
          <w:spacing w:val="32"/>
        </w:rPr>
        <w:t xml:space="preserve"> </w:t>
      </w:r>
      <w:r>
        <w:t>up</w:t>
      </w:r>
      <w:r>
        <w:rPr>
          <w:spacing w:val="30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delivered to customers.</w:t>
      </w:r>
    </w:p>
    <w:p>
      <w:pPr>
        <w:pStyle w:val="27"/>
        <w:numPr>
          <w:ilvl w:val="0"/>
          <w:numId w:val="13"/>
        </w:numPr>
        <w:tabs>
          <w:tab w:val="left" w:pos="1241"/>
        </w:tabs>
        <w:spacing w:before="0" w:after="0" w:line="247" w:lineRule="auto"/>
        <w:ind w:left="1240" w:right="1553" w:hanging="360"/>
        <w:jc w:val="left"/>
        <w:rPr>
          <w:sz w:val="24"/>
        </w:rPr>
      </w:pPr>
      <w:r>
        <w:rPr>
          <w:sz w:val="24"/>
        </w:rPr>
        <w:t>There are many benefits to using an online food ordering app or a restaurant ordering app,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reduced</w:t>
      </w:r>
      <w:r>
        <w:rPr>
          <w:spacing w:val="-1"/>
          <w:sz w:val="24"/>
        </w:rPr>
        <w:t xml:space="preserve"> </w:t>
      </w:r>
      <w:r>
        <w:rPr>
          <w:sz w:val="24"/>
        </w:rPr>
        <w:t>labor</w:t>
      </w:r>
      <w:r>
        <w:rPr>
          <w:spacing w:val="-3"/>
          <w:sz w:val="24"/>
        </w:rPr>
        <w:t xml:space="preserve"> </w:t>
      </w:r>
      <w:r>
        <w:rPr>
          <w:sz w:val="24"/>
        </w:rPr>
        <w:t>expenses, fewer</w:t>
      </w:r>
      <w:r>
        <w:rPr>
          <w:spacing w:val="-1"/>
          <w:sz w:val="24"/>
        </w:rPr>
        <w:t xml:space="preserve"> </w:t>
      </w:r>
      <w:r>
        <w:rPr>
          <w:sz w:val="24"/>
        </w:rPr>
        <w:t>walk-away</w:t>
      </w:r>
      <w:r>
        <w:rPr>
          <w:spacing w:val="-5"/>
          <w:sz w:val="24"/>
        </w:rPr>
        <w:t xml:space="preserve"> </w:t>
      </w:r>
      <w:r>
        <w:rPr>
          <w:sz w:val="24"/>
        </w:rPr>
        <w:t>customers,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shorter wait</w:t>
      </w:r>
      <w:r>
        <w:rPr>
          <w:spacing w:val="-1"/>
          <w:sz w:val="24"/>
        </w:rPr>
        <w:t xml:space="preserve"> </w:t>
      </w:r>
      <w:r>
        <w:rPr>
          <w:sz w:val="24"/>
        </w:rPr>
        <w:t>times. This</w:t>
      </w:r>
    </w:p>
    <w:p>
      <w:pPr>
        <w:pStyle w:val="24"/>
        <w:spacing w:before="131" w:line="360" w:lineRule="auto"/>
        <w:ind w:left="1240" w:right="1371"/>
      </w:pPr>
      <w:r>
        <w:t>restaurant's</w:t>
      </w:r>
      <w:r>
        <w:rPr>
          <w:spacing w:val="3"/>
        </w:rPr>
        <w:t xml:space="preserve"> </w:t>
      </w:r>
      <w:r>
        <w:t>online ordering system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intended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independent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multi-location</w:t>
      </w:r>
      <w:r>
        <w:rPr>
          <w:spacing w:val="2"/>
        </w:rPr>
        <w:t xml:space="preserve"> </w:t>
      </w:r>
      <w:r>
        <w:t>chains</w:t>
      </w:r>
      <w:r>
        <w:rPr>
          <w:spacing w:val="4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offer food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go, including</w:t>
      </w:r>
      <w:r>
        <w:rPr>
          <w:spacing w:val="-3"/>
        </w:rPr>
        <w:t xml:space="preserve"> </w:t>
      </w:r>
      <w:r>
        <w:t>eateries,</w:t>
      </w:r>
      <w:r>
        <w:rPr>
          <w:spacing w:val="-1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outlets, take-out,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catering</w:t>
      </w:r>
      <w:r>
        <w:rPr>
          <w:spacing w:val="-3"/>
        </w:rPr>
        <w:t xml:space="preserve"> </w:t>
      </w:r>
      <w:r>
        <w:t>services.</w:t>
      </w:r>
    </w:p>
    <w:p>
      <w:pPr>
        <w:pStyle w:val="27"/>
        <w:numPr>
          <w:ilvl w:val="0"/>
          <w:numId w:val="13"/>
        </w:numPr>
        <w:tabs>
          <w:tab w:val="left" w:pos="1241"/>
        </w:tabs>
        <w:spacing w:before="0" w:after="0" w:line="394" w:lineRule="exact"/>
        <w:ind w:left="1240" w:right="0" w:hanging="363"/>
        <w:jc w:val="left"/>
        <w:rPr>
          <w:sz w:val="24"/>
        </w:rPr>
      </w:pPr>
      <w:r>
        <w:rPr>
          <w:sz w:val="24"/>
        </w:rPr>
        <w:t>Putting</w:t>
      </w:r>
      <w:r>
        <w:rPr>
          <w:spacing w:val="38"/>
          <w:sz w:val="24"/>
        </w:rPr>
        <w:t xml:space="preserve"> </w:t>
      </w:r>
      <w:r>
        <w:rPr>
          <w:sz w:val="24"/>
        </w:rPr>
        <w:t>your</w:t>
      </w:r>
      <w:r>
        <w:rPr>
          <w:spacing w:val="35"/>
          <w:sz w:val="24"/>
        </w:rPr>
        <w:t xml:space="preserve"> </w:t>
      </w:r>
      <w:r>
        <w:rPr>
          <w:sz w:val="24"/>
        </w:rPr>
        <w:t>company</w:t>
      </w:r>
      <w:r>
        <w:rPr>
          <w:spacing w:val="26"/>
          <w:sz w:val="24"/>
        </w:rPr>
        <w:t xml:space="preserve"> </w:t>
      </w:r>
      <w:r>
        <w:rPr>
          <w:sz w:val="24"/>
        </w:rPr>
        <w:t>online</w:t>
      </w:r>
      <w:r>
        <w:rPr>
          <w:spacing w:val="34"/>
          <w:sz w:val="24"/>
        </w:rPr>
        <w:t xml:space="preserve"> </w:t>
      </w:r>
      <w:r>
        <w:rPr>
          <w:sz w:val="24"/>
        </w:rPr>
        <w:t>will</w:t>
      </w:r>
      <w:r>
        <w:rPr>
          <w:spacing w:val="39"/>
          <w:sz w:val="24"/>
        </w:rPr>
        <w:t xml:space="preserve"> </w:t>
      </w:r>
      <w:r>
        <w:rPr>
          <w:sz w:val="24"/>
        </w:rPr>
        <w:t>enable</w:t>
      </w:r>
      <w:r>
        <w:rPr>
          <w:spacing w:val="40"/>
          <w:sz w:val="24"/>
        </w:rPr>
        <w:t xml:space="preserve"> </w:t>
      </w:r>
      <w:r>
        <w:rPr>
          <w:sz w:val="24"/>
        </w:rPr>
        <w:t>you</w:t>
      </w:r>
      <w:r>
        <w:rPr>
          <w:spacing w:val="36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generate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lot</w:t>
      </w:r>
      <w:r>
        <w:rPr>
          <w:spacing w:val="38"/>
          <w:sz w:val="24"/>
        </w:rPr>
        <w:t xml:space="preserve"> </w:t>
      </w:r>
      <w:r>
        <w:rPr>
          <w:sz w:val="24"/>
        </w:rPr>
        <w:t>more</w:t>
      </w:r>
      <w:r>
        <w:rPr>
          <w:spacing w:val="32"/>
          <w:sz w:val="24"/>
        </w:rPr>
        <w:t xml:space="preserve"> </w:t>
      </w:r>
      <w:r>
        <w:rPr>
          <w:sz w:val="24"/>
        </w:rPr>
        <w:t>revenue,</w:t>
      </w:r>
      <w:r>
        <w:rPr>
          <w:spacing w:val="37"/>
          <w:sz w:val="24"/>
        </w:rPr>
        <w:t xml:space="preserve"> </w:t>
      </w:r>
      <w:r>
        <w:rPr>
          <w:sz w:val="24"/>
        </w:rPr>
        <w:t>which</w:t>
      </w:r>
      <w:r>
        <w:rPr>
          <w:spacing w:val="36"/>
          <w:sz w:val="24"/>
        </w:rPr>
        <w:t xml:space="preserve"> </w:t>
      </w:r>
      <w:r>
        <w:rPr>
          <w:sz w:val="24"/>
        </w:rPr>
        <w:t>will</w:t>
      </w:r>
    </w:p>
    <w:p>
      <w:pPr>
        <w:spacing w:after="0" w:line="394" w:lineRule="exact"/>
        <w:jc w:val="left"/>
        <w:rPr>
          <w:sz w:val="24"/>
        </w:rPr>
        <w:sectPr>
          <w:pgSz w:w="12240" w:h="15840"/>
          <w:pgMar w:top="1500" w:right="80" w:bottom="1180" w:left="560" w:header="0" w:footer="974" w:gutter="0"/>
          <w:docGrid w:linePitch="312" w:charSpace="0"/>
        </w:sectPr>
      </w:pPr>
    </w:p>
    <w:p>
      <w:pPr>
        <w:pStyle w:val="24"/>
        <w:spacing w:before="73"/>
        <w:ind w:left="1240"/>
      </w:pPr>
      <w:r>
        <w:rPr>
          <w:spacing w:val="-1"/>
        </w:rPr>
        <w:t>enhance</w:t>
      </w:r>
      <w:r>
        <w:rPr>
          <w:spacing w:val="-6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marketability.</w:t>
      </w:r>
    </w:p>
    <w:p>
      <w:pPr>
        <w:pStyle w:val="26"/>
        <w:numPr>
          <w:ilvl w:val="1"/>
          <w:numId w:val="12"/>
        </w:numPr>
        <w:tabs>
          <w:tab w:val="left" w:pos="1291"/>
        </w:tabs>
        <w:spacing w:before="83" w:after="0" w:line="240" w:lineRule="auto"/>
        <w:ind w:left="1290" w:right="0" w:hanging="416"/>
        <w:jc w:val="left"/>
      </w:pPr>
      <w:r>
        <w:t>Advantages</w:t>
      </w:r>
    </w:p>
    <w:p>
      <w:pPr>
        <w:pStyle w:val="24"/>
        <w:rPr>
          <w:b/>
          <w:sz w:val="30"/>
        </w:rPr>
      </w:pPr>
    </w:p>
    <w:p>
      <w:pPr>
        <w:pStyle w:val="24"/>
        <w:spacing w:before="4"/>
        <w:rPr>
          <w:b/>
          <w:sz w:val="25"/>
        </w:rPr>
      </w:pPr>
    </w:p>
    <w:p>
      <w:pPr>
        <w:pStyle w:val="27"/>
        <w:numPr>
          <w:ilvl w:val="2"/>
          <w:numId w:val="12"/>
        </w:numPr>
        <w:tabs>
          <w:tab w:val="left" w:pos="1600"/>
          <w:tab w:val="left" w:pos="1601"/>
        </w:tabs>
        <w:spacing w:before="0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quick,</w:t>
      </w:r>
      <w:r>
        <w:rPr>
          <w:spacing w:val="-9"/>
          <w:sz w:val="24"/>
        </w:rPr>
        <w:t xml:space="preserve"> </w:t>
      </w:r>
      <w:r>
        <w:rPr>
          <w:sz w:val="24"/>
        </w:rPr>
        <w:t>simple,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pleasant.</w:t>
      </w:r>
    </w:p>
    <w:p>
      <w:pPr>
        <w:pStyle w:val="27"/>
        <w:numPr>
          <w:ilvl w:val="2"/>
          <w:numId w:val="12"/>
        </w:numPr>
        <w:tabs>
          <w:tab w:val="left" w:pos="1600"/>
          <w:tab w:val="left" w:pos="1601"/>
        </w:tabs>
        <w:spacing w:before="113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Managing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online</w:t>
      </w:r>
      <w:r>
        <w:rPr>
          <w:spacing w:val="-9"/>
          <w:sz w:val="24"/>
        </w:rPr>
        <w:t xml:space="preserve"> </w:t>
      </w:r>
      <w:r>
        <w:rPr>
          <w:sz w:val="24"/>
        </w:rPr>
        <w:t>menu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easier.</w:t>
      </w:r>
    </w:p>
    <w:p>
      <w:pPr>
        <w:pStyle w:val="27"/>
        <w:numPr>
          <w:ilvl w:val="2"/>
          <w:numId w:val="12"/>
        </w:numPr>
        <w:tabs>
          <w:tab w:val="left" w:pos="1600"/>
          <w:tab w:val="left" w:pos="1601"/>
        </w:tabs>
        <w:spacing w:before="108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away.</w:t>
      </w:r>
    </w:p>
    <w:p>
      <w:pPr>
        <w:pStyle w:val="27"/>
        <w:numPr>
          <w:ilvl w:val="2"/>
          <w:numId w:val="12"/>
        </w:numPr>
        <w:tabs>
          <w:tab w:val="left" w:pos="1600"/>
          <w:tab w:val="left" w:pos="1601"/>
        </w:tabs>
        <w:spacing w:before="111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Less</w:t>
      </w:r>
      <w:r>
        <w:rPr>
          <w:spacing w:val="-8"/>
          <w:sz w:val="24"/>
        </w:rPr>
        <w:t xml:space="preserve"> </w:t>
      </w:r>
      <w:r>
        <w:rPr>
          <w:sz w:val="24"/>
        </w:rPr>
        <w:t>work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you.</w:t>
      </w:r>
    </w:p>
    <w:p>
      <w:pPr>
        <w:pStyle w:val="24"/>
        <w:rPr>
          <w:sz w:val="34"/>
        </w:rPr>
      </w:pPr>
    </w:p>
    <w:p>
      <w:pPr>
        <w:pStyle w:val="24"/>
        <w:spacing w:before="8"/>
        <w:rPr>
          <w:sz w:val="47"/>
        </w:rPr>
      </w:pPr>
    </w:p>
    <w:p>
      <w:pPr>
        <w:pStyle w:val="26"/>
        <w:numPr>
          <w:ilvl w:val="1"/>
          <w:numId w:val="12"/>
        </w:numPr>
        <w:tabs>
          <w:tab w:val="left" w:pos="1248"/>
        </w:tabs>
        <w:spacing w:before="1" w:after="0" w:line="240" w:lineRule="auto"/>
        <w:ind w:left="1246" w:right="0" w:hanging="423"/>
        <w:jc w:val="left"/>
      </w:pPr>
      <w:r>
        <w:t>Limitations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System</w:t>
      </w:r>
    </w:p>
    <w:p>
      <w:pPr>
        <w:pStyle w:val="24"/>
        <w:rPr>
          <w:b/>
          <w:sz w:val="30"/>
        </w:rPr>
      </w:pPr>
    </w:p>
    <w:p>
      <w:pPr>
        <w:pStyle w:val="24"/>
        <w:spacing w:before="6"/>
        <w:rPr>
          <w:b/>
          <w:sz w:val="25"/>
        </w:rPr>
      </w:pPr>
    </w:p>
    <w:p>
      <w:pPr>
        <w:pStyle w:val="24"/>
        <w:spacing w:line="360" w:lineRule="auto"/>
        <w:ind w:left="880" w:right="1347"/>
        <w:jc w:val="both"/>
      </w:pPr>
      <w:r>
        <w:t>The system has certain other restrictions as well. There are only a few basic functions in the</w:t>
      </w:r>
      <w:r>
        <w:rPr>
          <w:spacing w:val="1"/>
        </w:rPr>
        <w:t xml:space="preserve"> </w:t>
      </w:r>
      <w:r>
        <w:t>system's shopping cart, and it cannot be extensively customized. Additionally, practically all of</w:t>
      </w:r>
      <w:r>
        <w:rPr>
          <w:spacing w:val="1"/>
        </w:rPr>
        <w:t xml:space="preserve"> </w:t>
      </w:r>
      <w:r>
        <w:t>the functionality of the application, including validation, is handled by server-side programming.</w:t>
      </w:r>
      <w:r>
        <w:rPr>
          <w:spacing w:val="1"/>
        </w:rPr>
        <w:t xml:space="preserve"> </w:t>
      </w:r>
      <w:r>
        <w:t>It increases the server's workload, especially when a large number of users access the program.</w:t>
      </w:r>
      <w:r>
        <w:rPr>
          <w:spacing w:val="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issue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resolved</w:t>
      </w:r>
      <w:r>
        <w:rPr>
          <w:spacing w:val="-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client-side</w:t>
      </w:r>
      <w:r>
        <w:rPr>
          <w:spacing w:val="-9"/>
        </w:rPr>
        <w:t xml:space="preserve"> </w:t>
      </w:r>
      <w:r>
        <w:t>languages,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58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Additionally, the order model has been created.</w:t>
      </w:r>
    </w:p>
    <w:p>
      <w:pPr>
        <w:spacing w:after="0" w:line="360" w:lineRule="auto"/>
        <w:jc w:val="both"/>
        <w:sectPr>
          <w:pgSz w:w="12240" w:h="15840"/>
          <w:pgMar w:top="1280" w:right="80" w:bottom="1180" w:left="560" w:header="0" w:footer="974" w:gutter="0"/>
          <w:docGrid w:linePitch="312" w:charSpace="0"/>
        </w:sectPr>
      </w:pPr>
    </w:p>
    <w:p>
      <w:pPr>
        <w:pStyle w:val="24"/>
        <w:rPr>
          <w:sz w:val="20"/>
        </w:rPr>
      </w:pPr>
    </w:p>
    <w:p>
      <w:pPr>
        <w:pStyle w:val="24"/>
        <w:rPr>
          <w:sz w:val="20"/>
        </w:rPr>
      </w:pPr>
    </w:p>
    <w:p>
      <w:pPr>
        <w:pStyle w:val="24"/>
        <w:rPr>
          <w:sz w:val="20"/>
        </w:rPr>
      </w:pPr>
    </w:p>
    <w:p>
      <w:pPr>
        <w:pStyle w:val="24"/>
        <w:spacing w:before="3"/>
        <w:rPr>
          <w:sz w:val="23"/>
        </w:rPr>
      </w:pPr>
    </w:p>
    <w:p>
      <w:pPr>
        <w:pStyle w:val="25"/>
        <w:spacing w:before="86"/>
      </w:pPr>
      <w:r>
        <w:t>Conclusion</w:t>
      </w:r>
      <w:r>
        <w:rPr>
          <w:spacing w:val="-17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Future</w:t>
      </w:r>
      <w:r>
        <w:rPr>
          <w:spacing w:val="-17"/>
        </w:rPr>
        <w:t xml:space="preserve"> </w:t>
      </w:r>
      <w:r>
        <w:t>Work</w:t>
      </w: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spacing w:before="2"/>
        <w:rPr>
          <w:b/>
          <w:sz w:val="16"/>
        </w:rPr>
      </w:pPr>
    </w:p>
    <w:p>
      <w:pPr>
        <w:pStyle w:val="26"/>
        <w:numPr>
          <w:ilvl w:val="1"/>
          <w:numId w:val="14"/>
        </w:numPr>
        <w:tabs>
          <w:tab w:val="left" w:pos="1598"/>
        </w:tabs>
        <w:spacing w:before="89" w:after="0" w:line="240" w:lineRule="auto"/>
        <w:ind w:left="1598" w:right="0" w:hanging="360"/>
        <w:jc w:val="left"/>
      </w:pPr>
      <w:bookmarkStart w:id="15" w:name="_TOC_250000"/>
      <w:bookmarkEnd w:id="15"/>
      <w:r>
        <w:t>Conclusion</w:t>
      </w:r>
    </w:p>
    <w:p>
      <w:pPr>
        <w:pStyle w:val="24"/>
        <w:rPr>
          <w:b/>
          <w:sz w:val="30"/>
        </w:rPr>
      </w:pPr>
    </w:p>
    <w:p>
      <w:pPr>
        <w:pStyle w:val="24"/>
        <w:spacing w:before="7"/>
        <w:rPr>
          <w:b/>
          <w:sz w:val="31"/>
        </w:rPr>
      </w:pPr>
    </w:p>
    <w:p>
      <w:pPr>
        <w:pStyle w:val="24"/>
        <w:spacing w:line="360" w:lineRule="auto"/>
        <w:ind w:left="880" w:right="1348"/>
        <w:jc w:val="both"/>
      </w:pPr>
      <w:r>
        <w:t>Restaurant Management System is a web-based technology that aids the restaurant industry in</w:t>
      </w:r>
      <w:r>
        <w:rPr>
          <w:spacing w:val="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efficiently.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aids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cash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managers.</w:t>
      </w:r>
      <w:r>
        <w:rPr>
          <w:spacing w:val="-57"/>
        </w:rPr>
        <w:t xml:space="preserve"> </w:t>
      </w:r>
      <w:r>
        <w:t>Managers</w:t>
      </w:r>
      <w:r>
        <w:rPr>
          <w:spacing w:val="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assess company</w:t>
      </w:r>
      <w:r>
        <w:rPr>
          <w:spacing w:val="-3"/>
        </w:rPr>
        <w:t xml:space="preserve"> </w:t>
      </w:r>
      <w:r>
        <w:t>growth.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manager</w:t>
      </w:r>
      <w:r>
        <w:rPr>
          <w:spacing w:val="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orders and</w:t>
      </w:r>
      <w:r>
        <w:rPr>
          <w:spacing w:val="-58"/>
        </w:rPr>
        <w:t xml:space="preserve"> </w:t>
      </w:r>
      <w:r>
        <w:rPr>
          <w:spacing w:val="-1"/>
        </w:rPr>
        <w:t>employee</w:t>
      </w:r>
      <w:r>
        <w:rPr>
          <w:spacing w:val="-13"/>
        </w:rPr>
        <w:t xml:space="preserve"> </w:t>
      </w:r>
      <w:r>
        <w:rPr>
          <w:spacing w:val="-1"/>
        </w:rPr>
        <w:t>schedules</w:t>
      </w:r>
      <w:r>
        <w:rPr>
          <w:spacing w:val="-13"/>
        </w:rPr>
        <w:t xml:space="preserve"> </w:t>
      </w:r>
      <w:r>
        <w:rPr>
          <w:spacing w:val="-1"/>
        </w:rPr>
        <w:t>by</w:t>
      </w:r>
      <w:r>
        <w:rPr>
          <w:spacing w:val="-17"/>
        </w:rPr>
        <w:t xml:space="preserve"> </w:t>
      </w:r>
      <w:r>
        <w:rPr>
          <w:spacing w:val="-1"/>
        </w:rPr>
        <w:t>using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system.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t>full</w:t>
      </w:r>
      <w:r>
        <w:rPr>
          <w:spacing w:val="-12"/>
        </w:rPr>
        <w:t xml:space="preserve"> </w:t>
      </w:r>
      <w:r>
        <w:t>complement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restaurant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system.</w:t>
      </w:r>
      <w:r>
        <w:rPr>
          <w:spacing w:val="-5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platform,</w:t>
      </w:r>
      <w:r>
        <w:rPr>
          <w:spacing w:val="1"/>
        </w:rPr>
        <w:t xml:space="preserve"> </w:t>
      </w:r>
      <w:r>
        <w:t>third-party</w:t>
      </w:r>
      <w:r>
        <w:rPr>
          <w:spacing w:val="1"/>
        </w:rPr>
        <w:t xml:space="preserve"> </w:t>
      </w:r>
      <w:r>
        <w:t>connectors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CRM</w:t>
      </w:r>
      <w:r>
        <w:rPr>
          <w:spacing w:val="1"/>
        </w:rPr>
        <w:t xml:space="preserve"> </w:t>
      </w:r>
      <w:r>
        <w:t>solution,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cover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sizable</w:t>
      </w:r>
      <w:r>
        <w:rPr>
          <w:spacing w:val="1"/>
        </w:rPr>
        <w:t xml:space="preserve"> </w:t>
      </w:r>
      <w:r>
        <w:t>portion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restaurant's</w:t>
      </w:r>
      <w:r>
        <w:rPr>
          <w:spacing w:val="1"/>
        </w:rPr>
        <w:t xml:space="preserve"> </w:t>
      </w:r>
      <w:r>
        <w:t>requirements. They are not the outdated hardware and software sets for restaurants that were</w:t>
      </w:r>
      <w:r>
        <w:rPr>
          <w:spacing w:val="1"/>
        </w:rPr>
        <w:t xml:space="preserve"> </w:t>
      </w:r>
      <w:r>
        <w:t>previously offered. They are the hottest things around, smooth, manageable, inexpensive, and</w:t>
      </w:r>
      <w:r>
        <w:rPr>
          <w:spacing w:val="1"/>
        </w:rPr>
        <w:t xml:space="preserve"> </w:t>
      </w:r>
      <w:r>
        <w:t>quick.</w:t>
      </w:r>
    </w:p>
    <w:p>
      <w:pPr>
        <w:pStyle w:val="24"/>
        <w:spacing w:before="7" w:line="360" w:lineRule="auto"/>
        <w:ind w:left="880" w:right="1346"/>
        <w:jc w:val="both"/>
      </w:pPr>
      <w:r>
        <w:t>In the "Online Food Ordering Project," we made every effort to meet all the demands of the</w:t>
      </w:r>
      <w:r>
        <w:rPr>
          <w:spacing w:val="1"/>
        </w:rPr>
        <w:t xml:space="preserve"> </w:t>
      </w:r>
      <w:r>
        <w:t>restaurant. Because it is straightforward and adaptable, the project is successful. The biggest</w:t>
      </w:r>
      <w:r>
        <w:rPr>
          <w:spacing w:val="1"/>
        </w:rPr>
        <w:t xml:space="preserve"> </w:t>
      </w:r>
      <w:r>
        <w:t>benefit of my project is that it draws plenty of users because of its simplicity. A novice user may</w:t>
      </w:r>
      <w:r>
        <w:rPr>
          <w:spacing w:val="1"/>
        </w:rPr>
        <w:t xml:space="preserve"> </w:t>
      </w:r>
      <w:r>
        <w:t>operate</w:t>
      </w:r>
      <w:r>
        <w:rPr>
          <w:spacing w:val="-8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ease.</w:t>
      </w:r>
      <w:r>
        <w:rPr>
          <w:spacing w:val="-4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utilize</w:t>
      </w:r>
      <w:r>
        <w:rPr>
          <w:spacing w:val="-11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software.</w:t>
      </w:r>
      <w:r>
        <w:rPr>
          <w:spacing w:val="-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automating</w:t>
      </w:r>
      <w:r>
        <w:rPr>
          <w:spacing w:val="-10"/>
        </w:rPr>
        <w:t xml:space="preserve"> </w:t>
      </w:r>
      <w:r>
        <w:t>meal</w:t>
      </w:r>
      <w:r>
        <w:rPr>
          <w:spacing w:val="-6"/>
        </w:rPr>
        <w:t xml:space="preserve"> </w:t>
      </w:r>
      <w:r>
        <w:t>ordering,</w:t>
      </w:r>
      <w:r>
        <w:rPr>
          <w:spacing w:val="-58"/>
        </w:rPr>
        <w:t xml:space="preserve"> </w:t>
      </w:r>
      <w:r>
        <w:t>billing,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inventory</w:t>
      </w:r>
      <w:r>
        <w:rPr>
          <w:spacing w:val="-14"/>
        </w:rPr>
        <w:t xml:space="preserve"> </w:t>
      </w:r>
      <w:r>
        <w:t>control,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restaurant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assists the</w:t>
      </w:r>
      <w:r>
        <w:rPr>
          <w:spacing w:val="-7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managing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restaurant</w:t>
      </w:r>
      <w:r>
        <w:rPr>
          <w:spacing w:val="1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successfully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efficiently.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handles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rPr>
          <w:spacing w:val="-1"/>
        </w:rPr>
        <w:t>stores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t>produced.</w:t>
      </w:r>
      <w:r>
        <w:rPr>
          <w:spacing w:val="-4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reports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assist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restaurant</w:t>
      </w:r>
      <w:r>
        <w:rPr>
          <w:spacing w:val="-12"/>
        </w:rPr>
        <w:t xml:space="preserve"> </w:t>
      </w:r>
      <w:r>
        <w:t>manager</w:t>
      </w:r>
      <w:r>
        <w:rPr>
          <w:spacing w:val="-57"/>
        </w:rPr>
        <w:t xml:space="preserve"> </w:t>
      </w:r>
      <w:r>
        <w:t>in making wise business decisions. For example, the manager can decide whether more waiters,</w:t>
      </w:r>
      <w:r>
        <w:rPr>
          <w:spacing w:val="1"/>
        </w:rPr>
        <w:t xml:space="preserve"> </w:t>
      </w:r>
      <w:r>
        <w:t>delivery men, delivery carts, and cooks are needed based on how many clients will be present</w:t>
      </w:r>
      <w:r>
        <w:rPr>
          <w:spacing w:val="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time period.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finished,</w:t>
      </w:r>
      <w:r>
        <w:rPr>
          <w:spacing w:val="-1"/>
        </w:rPr>
        <w:t xml:space="preserve"> </w:t>
      </w:r>
      <w:r>
        <w:t>all security</w:t>
      </w:r>
      <w:r>
        <w:rPr>
          <w:spacing w:val="-8"/>
        </w:rPr>
        <w:t xml:space="preserve"> </w:t>
      </w:r>
      <w:r>
        <w:t>concerns</w:t>
      </w:r>
      <w:r>
        <w:rPr>
          <w:spacing w:val="4"/>
        </w:rPr>
        <w:t xml:space="preserve"> </w:t>
      </w:r>
      <w:r>
        <w:t>will be</w:t>
      </w:r>
      <w:r>
        <w:rPr>
          <w:spacing w:val="-5"/>
        </w:rPr>
        <w:t xml:space="preserve"> </w:t>
      </w:r>
      <w:r>
        <w:t>resolved.</w:t>
      </w:r>
      <w:r>
        <w:rPr>
          <w:spacing w:val="-58"/>
        </w:rPr>
        <w:t xml:space="preserve"> </w:t>
      </w:r>
      <w:r>
        <w:t>Additionally, a quick and secure authentication process will be used for record maintenance.</w:t>
      </w:r>
      <w:r>
        <w:rPr>
          <w:spacing w:val="1"/>
        </w:rPr>
        <w:t xml:space="preserve"> </w:t>
      </w:r>
      <w:r>
        <w:t>Because it automatically pulls information about a consumer from the database on subsequent</w:t>
      </w:r>
      <w:r>
        <w:rPr>
          <w:spacing w:val="1"/>
        </w:rPr>
        <w:t xml:space="preserve"> </w:t>
      </w:r>
      <w:r>
        <w:rPr>
          <w:spacing w:val="-1"/>
        </w:rPr>
        <w:t>visits,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entry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quick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easy.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result,</w:t>
      </w:r>
      <w:r>
        <w:rPr>
          <w:spacing w:val="-5"/>
        </w:rPr>
        <w:t xml:space="preserve"> </w:t>
      </w:r>
      <w:r>
        <w:t>our program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undoubtedly</w:t>
      </w:r>
      <w:r>
        <w:rPr>
          <w:spacing w:val="-12"/>
        </w:rPr>
        <w:t xml:space="preserve"> </w:t>
      </w:r>
      <w:r>
        <w:t>succeed</w:t>
      </w:r>
      <w:r>
        <w:rPr>
          <w:spacing w:val="-3"/>
        </w:rPr>
        <w:t xml:space="preserve"> </w:t>
      </w:r>
      <w:r>
        <w:t>in replacing</w:t>
      </w:r>
      <w:r>
        <w:rPr>
          <w:spacing w:val="-58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antiquated</w:t>
      </w:r>
      <w:r>
        <w:rPr>
          <w:spacing w:val="-14"/>
        </w:rPr>
        <w:t xml:space="preserve"> </w:t>
      </w:r>
      <w:r>
        <w:t>manual</w:t>
      </w:r>
      <w:r>
        <w:rPr>
          <w:spacing w:val="-9"/>
        </w:rPr>
        <w:t xml:space="preserve"> </w:t>
      </w:r>
      <w:r>
        <w:t>way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storing</w:t>
      </w:r>
      <w:r>
        <w:rPr>
          <w:spacing w:val="-15"/>
        </w:rPr>
        <w:t xml:space="preserve"> </w:t>
      </w:r>
      <w:r>
        <w:t>secure</w:t>
      </w:r>
      <w:r>
        <w:rPr>
          <w:spacing w:val="-14"/>
        </w:rPr>
        <w:t xml:space="preserve"> </w:t>
      </w:r>
      <w:r>
        <w:t>information.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specifies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specific</w:t>
      </w:r>
    </w:p>
    <w:p>
      <w:pPr>
        <w:spacing w:after="0" w:line="360" w:lineRule="auto"/>
        <w:jc w:val="both"/>
        <w:sectPr>
          <w:pgSz w:w="12240" w:h="15840"/>
          <w:pgMar w:top="1500" w:right="80" w:bottom="1180" w:left="560" w:header="0" w:footer="974" w:gutter="0"/>
          <w:docGrid w:linePitch="312" w:charSpace="0"/>
        </w:sectPr>
      </w:pPr>
    </w:p>
    <w:p>
      <w:pPr>
        <w:pStyle w:val="24"/>
        <w:spacing w:before="74" w:line="360" w:lineRule="auto"/>
        <w:ind w:left="880" w:right="1370"/>
        <w:jc w:val="both"/>
      </w:pPr>
      <w:r>
        <w:t>front end and back end characteristics of the technology being used in the project. Future project</w:t>
      </w:r>
      <w:r>
        <w:rPr>
          <w:spacing w:val="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and its scope</w:t>
      </w:r>
      <w:r>
        <w:rPr>
          <w:spacing w:val="-4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been elaborated.</w:t>
      </w:r>
    </w:p>
    <w:p>
      <w:pPr>
        <w:pStyle w:val="24"/>
        <w:rPr>
          <w:sz w:val="26"/>
        </w:rPr>
      </w:pPr>
    </w:p>
    <w:p>
      <w:pPr>
        <w:pStyle w:val="26"/>
        <w:numPr>
          <w:ilvl w:val="1"/>
          <w:numId w:val="14"/>
        </w:numPr>
        <w:tabs>
          <w:tab w:val="left" w:pos="1598"/>
        </w:tabs>
        <w:spacing w:before="187" w:after="0" w:line="240" w:lineRule="auto"/>
        <w:ind w:left="1598" w:right="0" w:hanging="360"/>
        <w:jc w:val="left"/>
      </w:pPr>
      <w:r>
        <w:t>Future</w:t>
      </w:r>
      <w:r>
        <w:rPr>
          <w:spacing w:val="-13"/>
        </w:rPr>
        <w:t xml:space="preserve"> </w:t>
      </w:r>
      <w:r>
        <w:t>Work</w:t>
      </w:r>
    </w:p>
    <w:p>
      <w:pPr>
        <w:pStyle w:val="24"/>
        <w:rPr>
          <w:b/>
          <w:sz w:val="30"/>
        </w:rPr>
      </w:pPr>
    </w:p>
    <w:p>
      <w:pPr>
        <w:pStyle w:val="24"/>
        <w:spacing w:before="10"/>
        <w:rPr>
          <w:b/>
          <w:sz w:val="25"/>
        </w:rPr>
      </w:pPr>
    </w:p>
    <w:p>
      <w:pPr>
        <w:pStyle w:val="24"/>
        <w:spacing w:line="360" w:lineRule="auto"/>
        <w:ind w:left="880" w:right="1355"/>
        <w:jc w:val="both"/>
      </w:pPr>
      <w:r>
        <w:t>Each project should pay close attention to future development because it contains the system's</w:t>
      </w:r>
      <w:r>
        <w:rPr>
          <w:spacing w:val="1"/>
        </w:rPr>
        <w:t xml:space="preserve"> </w:t>
      </w:r>
      <w:r>
        <w:t>most recent features. It lessens software issues and defects. It develops a close relationship with</w:t>
      </w:r>
      <w:r>
        <w:rPr>
          <w:spacing w:val="1"/>
        </w:rPr>
        <w:t xml:space="preserve"> </w:t>
      </w:r>
      <w:r>
        <w:t>customers based on their comments or preferences. Developer will incorporate certain dynamic</w:t>
      </w:r>
      <w:r>
        <w:rPr>
          <w:spacing w:val="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that are briefly</w:t>
      </w:r>
      <w:r>
        <w:rPr>
          <w:spacing w:val="-3"/>
        </w:rPr>
        <w:t xml:space="preserve"> </w:t>
      </w:r>
      <w:r>
        <w:t>described below into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restaurant management</w:t>
      </w:r>
      <w:r>
        <w:rPr>
          <w:spacing w:val="-1"/>
        </w:rPr>
        <w:t xml:space="preserve"> </w:t>
      </w:r>
      <w:r>
        <w:t>system.</w:t>
      </w:r>
    </w:p>
    <w:p>
      <w:pPr>
        <w:pStyle w:val="24"/>
        <w:ind w:left="880"/>
        <w:jc w:val="both"/>
      </w:pPr>
      <w:r>
        <w:t>Reporting</w:t>
      </w:r>
      <w:r>
        <w:rPr>
          <w:spacing w:val="-13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mechanism.</w:t>
      </w:r>
    </w:p>
    <w:p>
      <w:pPr>
        <w:pStyle w:val="27"/>
        <w:numPr>
          <w:ilvl w:val="2"/>
          <w:numId w:val="14"/>
        </w:numPr>
        <w:tabs>
          <w:tab w:val="left" w:pos="3720"/>
          <w:tab w:val="left" w:pos="3721"/>
        </w:tabs>
        <w:spacing w:before="140" w:after="0" w:line="240" w:lineRule="auto"/>
        <w:ind w:left="3720" w:right="0" w:hanging="1007"/>
        <w:jc w:val="left"/>
        <w:rPr>
          <w:sz w:val="24"/>
        </w:rPr>
      </w:pPr>
      <w:r>
        <w:rPr>
          <w:sz w:val="24"/>
        </w:rPr>
        <w:t>Modern</w:t>
      </w:r>
      <w:r>
        <w:rPr>
          <w:spacing w:val="-13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smooth</w:t>
      </w:r>
      <w:r>
        <w:rPr>
          <w:spacing w:val="-8"/>
          <w:sz w:val="24"/>
        </w:rPr>
        <w:t xml:space="preserve"> </w:t>
      </w:r>
      <w:r>
        <w:rPr>
          <w:sz w:val="24"/>
        </w:rPr>
        <w:t>transitions.</w:t>
      </w:r>
    </w:p>
    <w:p>
      <w:pPr>
        <w:pStyle w:val="27"/>
        <w:numPr>
          <w:ilvl w:val="2"/>
          <w:numId w:val="14"/>
        </w:numPr>
        <w:tabs>
          <w:tab w:val="left" w:pos="3720"/>
          <w:tab w:val="left" w:pos="3721"/>
        </w:tabs>
        <w:spacing w:before="137" w:after="0" w:line="240" w:lineRule="auto"/>
        <w:ind w:left="3720" w:right="0" w:hanging="1007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email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8"/>
          <w:sz w:val="24"/>
        </w:rPr>
        <w:t xml:space="preserve"> </w:t>
      </w:r>
      <w:r>
        <w:rPr>
          <w:sz w:val="24"/>
        </w:rPr>
        <w:t>confirmation.</w:t>
      </w:r>
    </w:p>
    <w:p>
      <w:pPr>
        <w:pStyle w:val="27"/>
        <w:numPr>
          <w:ilvl w:val="2"/>
          <w:numId w:val="14"/>
        </w:numPr>
        <w:tabs>
          <w:tab w:val="left" w:pos="3720"/>
          <w:tab w:val="left" w:pos="3721"/>
        </w:tabs>
        <w:spacing w:before="134" w:after="0" w:line="240" w:lineRule="auto"/>
        <w:ind w:left="3720" w:right="0" w:hanging="1007"/>
        <w:jc w:val="left"/>
        <w:rPr>
          <w:sz w:val="24"/>
        </w:rPr>
      </w:pPr>
      <w:r>
        <w:rPr>
          <w:sz w:val="24"/>
        </w:rPr>
        <w:t>Selling</w:t>
      </w:r>
      <w:r>
        <w:rPr>
          <w:spacing w:val="-12"/>
          <w:sz w:val="24"/>
        </w:rPr>
        <w:t xml:space="preserve"> </w:t>
      </w:r>
      <w:r>
        <w:rPr>
          <w:sz w:val="24"/>
        </w:rPr>
        <w:t>Point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right="80" w:bottom="1180" w:left="560" w:header="0" w:footer="974" w:gutter="0"/>
          <w:docGrid w:linePitch="312" w:charSpace="0"/>
        </w:sectPr>
      </w:pPr>
    </w:p>
    <w:p>
      <w:pPr>
        <w:pStyle w:val="25"/>
        <w:spacing w:before="60"/>
        <w:ind w:right="2132"/>
      </w:pPr>
      <w:r>
        <w:t>REFERENCE</w:t>
      </w:r>
    </w:p>
    <w:p>
      <w:pPr>
        <w:pStyle w:val="24"/>
        <w:spacing w:before="2"/>
        <w:rPr>
          <w:b/>
          <w:sz w:val="44"/>
        </w:rPr>
      </w:pPr>
    </w:p>
    <w:p>
      <w:pPr>
        <w:pStyle w:val="27"/>
        <w:numPr>
          <w:ilvl w:val="0"/>
          <w:numId w:val="15"/>
        </w:numPr>
        <w:tabs>
          <w:tab w:val="left" w:pos="1337"/>
        </w:tabs>
        <w:spacing w:before="0" w:after="0" w:line="240" w:lineRule="auto"/>
        <w:ind w:left="1336" w:right="0" w:hanging="462"/>
        <w:jc w:val="left"/>
        <w:rPr>
          <w:i/>
          <w:sz w:val="24"/>
        </w:rPr>
      </w:pPr>
      <w:r>
        <w:rPr>
          <w:i/>
          <w:sz w:val="24"/>
        </w:rPr>
        <w:t>Database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Programming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JDBC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Java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O'Reilly</w:t>
      </w:r>
    </w:p>
    <w:p>
      <w:pPr>
        <w:pStyle w:val="27"/>
        <w:numPr>
          <w:ilvl w:val="0"/>
          <w:numId w:val="15"/>
        </w:numPr>
        <w:tabs>
          <w:tab w:val="left" w:pos="1337"/>
        </w:tabs>
        <w:spacing w:before="139" w:after="0" w:line="240" w:lineRule="auto"/>
        <w:ind w:left="1336" w:right="0" w:hanging="462"/>
        <w:jc w:val="left"/>
        <w:rPr>
          <w:i/>
          <w:sz w:val="24"/>
        </w:rPr>
      </w:pPr>
      <w:r>
        <w:rPr>
          <w:i/>
          <w:sz w:val="24"/>
        </w:rPr>
        <w:t>Java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Design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Concepts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Apress</w:t>
      </w:r>
    </w:p>
    <w:p>
      <w:pPr>
        <w:pStyle w:val="27"/>
        <w:numPr>
          <w:ilvl w:val="0"/>
          <w:numId w:val="15"/>
        </w:numPr>
        <w:tabs>
          <w:tab w:val="left" w:pos="1337"/>
        </w:tabs>
        <w:spacing w:before="140" w:after="0" w:line="240" w:lineRule="auto"/>
        <w:ind w:left="1336" w:right="0" w:hanging="462"/>
        <w:jc w:val="left"/>
        <w:rPr>
          <w:i/>
          <w:sz w:val="24"/>
        </w:rPr>
      </w:pPr>
      <w:r>
        <w:rPr>
          <w:i/>
          <w:color w:val="0000FF"/>
          <w:sz w:val="24"/>
          <w:u w:val="single" w:color="0000FF"/>
        </w:rPr>
        <w:fldChar w:fldCharType="begin"/>
      </w:r>
      <w:r>
        <w:instrText>HYPERLINK "https://www.tutorialspoint.com/java/"</w:instrText>
      </w:r>
      <w:r>
        <w:rPr>
          <w:i/>
          <w:color w:val="0000FF"/>
          <w:sz w:val="24"/>
          <w:u w:val="single" w:color="0000FF"/>
        </w:rPr>
        <w:fldChar w:fldCharType="separate"/>
      </w:r>
      <w:r>
        <w:rPr>
          <w:i/>
          <w:color w:val="0000FF"/>
          <w:sz w:val="24"/>
          <w:u w:val="single" w:color="0000FF"/>
        </w:rPr>
        <w:t>https://www.tutorialspoint.com/java/</w:t>
      </w:r>
      <w:r>
        <w:rPr>
          <w:i/>
          <w:color w:val="0000FF"/>
          <w:sz w:val="24"/>
          <w:u w:val="single" w:color="0000FF"/>
        </w:rPr>
        <w:fldChar w:fldCharType="end"/>
      </w:r>
    </w:p>
    <w:p>
      <w:pPr>
        <w:pStyle w:val="27"/>
        <w:numPr>
          <w:ilvl w:val="0"/>
          <w:numId w:val="15"/>
        </w:numPr>
        <w:tabs>
          <w:tab w:val="left" w:pos="1337"/>
        </w:tabs>
        <w:spacing w:before="136" w:after="0" w:line="240" w:lineRule="auto"/>
        <w:ind w:left="1336" w:right="0" w:hanging="462"/>
        <w:jc w:val="left"/>
        <w:rPr>
          <w:i/>
          <w:sz w:val="24"/>
        </w:rPr>
      </w:pPr>
      <w:r>
        <w:rPr>
          <w:i/>
          <w:color w:val="0000FF"/>
          <w:sz w:val="24"/>
          <w:u w:val="single" w:color="0000FF"/>
        </w:rPr>
        <w:fldChar w:fldCharType="begin"/>
      </w:r>
      <w:r>
        <w:instrText>HYPERLINK "http://www.javatpoint.com/java-tutorial"</w:instrText>
      </w:r>
      <w:r>
        <w:rPr>
          <w:i/>
          <w:color w:val="0000FF"/>
          <w:sz w:val="24"/>
          <w:u w:val="single" w:color="0000FF"/>
        </w:rPr>
        <w:fldChar w:fldCharType="separate"/>
      </w:r>
      <w:r>
        <w:rPr>
          <w:i/>
          <w:color w:val="0000FF"/>
          <w:sz w:val="24"/>
          <w:u w:val="single" w:color="0000FF"/>
        </w:rPr>
        <w:t>http://www.javatpoint.com/java-tutorial</w:t>
      </w:r>
      <w:r>
        <w:rPr>
          <w:i/>
          <w:color w:val="0000FF"/>
          <w:sz w:val="24"/>
          <w:u w:val="single" w:color="0000FF"/>
        </w:rPr>
        <w:fldChar w:fldCharType="end"/>
      </w:r>
    </w:p>
    <w:p>
      <w:pPr>
        <w:pStyle w:val="27"/>
        <w:numPr>
          <w:ilvl w:val="0"/>
          <w:numId w:val="15"/>
        </w:numPr>
        <w:tabs>
          <w:tab w:val="left" w:pos="1337"/>
        </w:tabs>
        <w:spacing w:before="140" w:after="0" w:line="240" w:lineRule="auto"/>
        <w:ind w:left="1336" w:right="0" w:hanging="462"/>
        <w:jc w:val="left"/>
        <w:rPr>
          <w:i/>
          <w:sz w:val="24"/>
        </w:rPr>
      </w:pPr>
      <w:r>
        <w:rPr>
          <w:i/>
          <w:color w:val="0000FF"/>
          <w:sz w:val="24"/>
          <w:u w:val="single" w:color="0000FF"/>
        </w:rPr>
        <w:fldChar w:fldCharType="begin"/>
      </w:r>
      <w:r>
        <w:instrText>HYPERLINK "https://docs.oracle.com/javase/tutorial/"</w:instrText>
      </w:r>
      <w:r>
        <w:rPr>
          <w:i/>
          <w:color w:val="0000FF"/>
          <w:sz w:val="24"/>
          <w:u w:val="single" w:color="0000FF"/>
        </w:rPr>
        <w:fldChar w:fldCharType="separate"/>
      </w:r>
      <w:r>
        <w:rPr>
          <w:i/>
          <w:color w:val="0000FF"/>
          <w:sz w:val="24"/>
          <w:u w:val="single" w:color="0000FF"/>
        </w:rPr>
        <w:t>https://docs.oracle.com/javase/tutorial/</w:t>
      </w:r>
      <w:r>
        <w:rPr>
          <w:i/>
          <w:color w:val="0000FF"/>
          <w:sz w:val="24"/>
          <w:u w:val="single" w:color="0000FF"/>
        </w:rPr>
        <w:fldChar w:fldCharType="end"/>
      </w:r>
    </w:p>
    <w:sectPr>
      <w:footerReference w:type="default" r:id="rId21"/>
      <w:pgSz w:w="12240" w:h="15840"/>
      <w:pgMar w:top="1360" w:right="80" w:bottom="1180" w:left="560" w:header="0" w:footer="984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1"/>
    <w:family w:val="roman"/>
    <w:pitch w:val="variable"/>
  </w:font>
  <w:font w:name="Arial MT">
    <w:altName w:val="Arial"/>
    <w:panose1 w:val="00000000000000000000"/>
    <w:charset w:val="01"/>
    <w:family w:val="swiss"/>
    <w:pitch w:val="variable"/>
  </w:font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0000000000000000000"/>
    <w:charset w:val="02"/>
    <w:family w:val="decorative"/>
    <w:pitch w:val="variable"/>
  </w:font>
  <w:font w:name="Wingdings">
    <w:panose1 w:val="00000000000000000000"/>
    <w:charset w:val="02"/>
    <w:family w:val="decorative"/>
    <w:pitch w:val="variable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4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3441843</wp:posOffset>
              </wp:positionH>
              <wp:positionV relativeFrom="page">
                <wp:posOffset>9316073</wp:posOffset>
              </wp:positionV>
              <wp:extent cx="151130" cy="171449"/>
              <wp:effectExtent l="0" t="0" r="0" b="0"/>
              <wp:wrapNone/>
              <wp:docPr id="7" name="文本框 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51130" cy="171449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8">
                      <w:txbxContent>
                        <w:p>
                          <w:pPr>
                            <w:spacing w:before="18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w w:val="10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w w:val="104"/>
                              <w:sz w:val="20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9" o:spid="_x0000_s9" fillcolor="#FFFFFF" stroked="t" strokeweight="1.0pt" style="position:absolute;&#10;margin-left:271.0113pt;&#10;margin-top:733.5491pt;&#10;width:11.900003pt;&#10;height:13.499977pt;&#10;z-index:-2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50" inset="0mm,0mm,0mm,0mm" o:insetmode="custom" style="layout-flow:horizontal;&#10;v-text-anchor:top;">
                <w:txbxContent>
                  <w:p>
                    <w:pPr>
                      <w:spacing w:before="18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4"/>
                        <w:sz w:val="20"/>
                      </w:rPr>
                      <w:fldChar w:fldCharType="begin"/>
                    </w:r>
                    <w:r>
                      <w:rPr>
                        <w:w w:val="104"/>
                        <w:sz w:val="20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4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3" behindDoc="1" locked="0" layoutInCell="1" hidden="0" allowOverlap="1">
              <wp:simplePos x="0" y="0"/>
              <wp:positionH relativeFrom="page">
                <wp:posOffset>3799966</wp:posOffset>
              </wp:positionH>
              <wp:positionV relativeFrom="page">
                <wp:posOffset>9294062</wp:posOffset>
              </wp:positionV>
              <wp:extent cx="172719" cy="165735"/>
              <wp:effectExtent l="0" t="0" r="0" b="0"/>
              <wp:wrapNone/>
              <wp:docPr id="10" name="文本框 1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72719" cy="165735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11">
                      <w:txbxContent>
                        <w:p>
                          <w:pPr>
                            <w:spacing w:before="0" w:line="245" w:lineRule="exact"/>
                            <w:ind w:left="60" w:right="0" w:firstLine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2" o:spid="_x0000_s12" fillcolor="#FFFFFF" stroked="t" strokeweight="1.0pt" style="position:absolute;&#10;margin-left:299.21pt;&#10;margin-top:731.816pt;&#10;width:13.5999975pt;&#10;height:13.050003pt;&#10;z-index:-2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51" inset="0mm,0mm,0mm,0mm" o:insetmode="custom" style="layout-flow:horizontal;&#10;v-text-anchor:top;">
                <w:txbxContent>
                  <w:p>
                    <w:pPr>
                      <w:spacing w:before="0" w:line="245" w:lineRule="exact"/>
                      <w:ind w:left="60" w:right="0" w:firstLine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fldChar w:fldCharType="begin"/>
                    </w:r>
                    <w:r>
                      <w:rPr>
                        <w:rFonts w:ascii="Calibri" w:hAnsi="Calibri"/>
                        <w:sz w:val="22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4"/>
      <w:spacing w:line="14" w:lineRule="auto"/>
      <w:rPr>
        <w:sz w:val="14"/>
      </w:rPr>
    </w:pPr>
    <w:r>
      <mc:AlternateContent>
        <mc:Choice Requires="wps">
          <w:drawing>
            <wp:anchor distT="0" distB="0" distL="114298" distR="114298" simplePos="0" relativeHeight="4" behindDoc="1" locked="0" layoutInCell="1" hidden="0" allowOverlap="1">
              <wp:simplePos x="0" y="0"/>
              <wp:positionH relativeFrom="page">
                <wp:posOffset>3777107</wp:posOffset>
              </wp:positionH>
              <wp:positionV relativeFrom="page">
                <wp:posOffset>9294062</wp:posOffset>
              </wp:positionV>
              <wp:extent cx="147319" cy="165735"/>
              <wp:effectExtent l="0" t="0" r="0" b="0"/>
              <wp:wrapNone/>
              <wp:docPr id="13" name="文本框 1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47319" cy="165735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14">
                      <w:txbxContent>
                        <w:p>
                          <w:pPr>
                            <w:spacing w:before="0" w:line="245" w:lineRule="exact"/>
                            <w:ind w:left="60" w:right="0" w:firstLine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w w:val="10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w w:val="100"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5" o:spid="_x0000_s15" fillcolor="#FFFFFF" stroked="t" strokeweight="1.0pt" style="position:absolute;&#10;margin-left:297.41pt;&#10;margin-top:731.816pt;&#10;width:11.59999pt;&#10;height:13.050003pt;&#10;z-index:-2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52" inset="0mm,0mm,0mm,0mm" o:insetmode="custom" style="layout-flow:horizontal;&#10;v-text-anchor:top;">
                <w:txbxContent>
                  <w:p>
                    <w:pPr>
                      <w:spacing w:before="0" w:line="245" w:lineRule="exact"/>
                      <w:ind w:left="60" w:right="0" w:firstLine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w w:val="100"/>
                        <w:sz w:val="22"/>
                      </w:rPr>
                      <w:fldChar w:fldCharType="begin"/>
                    </w:r>
                    <w:r>
                      <w:rPr>
                        <w:rFonts w:ascii="Calibri" w:hAnsi="Calibri"/>
                        <w:w w:val="100"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4"/>
      <w:spacing w:line="14" w:lineRule="auto"/>
      <w:rPr>
        <w:sz w:val="2"/>
      </w:rPr>
    </w:pPr>
  </w:p>
</w:ftr>
</file>

<file path=word/footer5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4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5" behindDoc="1" locked="0" layoutInCell="1" hidden="0" allowOverlap="1">
              <wp:simplePos x="0" y="0"/>
              <wp:positionH relativeFrom="page">
                <wp:posOffset>3777107</wp:posOffset>
              </wp:positionH>
              <wp:positionV relativeFrom="page">
                <wp:posOffset>9294062</wp:posOffset>
              </wp:positionV>
              <wp:extent cx="219710" cy="165735"/>
              <wp:effectExtent l="0" t="0" r="0" b="0"/>
              <wp:wrapNone/>
              <wp:docPr id="31" name="文本框 3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19710" cy="165735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32">
                      <w:txbxContent>
                        <w:p>
                          <w:pPr>
                            <w:spacing w:before="0" w:line="245" w:lineRule="exact"/>
                            <w:ind w:left="60" w:right="0" w:firstLine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3" o:spid="_x0000_s33" fillcolor="#FFFFFF" stroked="t" strokeweight="1.0pt" style="position:absolute;&#10;margin-left:297.41pt;&#10;margin-top:731.816pt;&#10;width:17.3pt;&#10;height:13.050003pt;&#10;z-index:-2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59" inset="0mm,0mm,0mm,0mm" o:insetmode="custom" style="layout-flow:horizontal;&#10;v-text-anchor:top;">
                <w:txbxContent>
                  <w:p>
                    <w:pPr>
                      <w:spacing w:before="0" w:line="245" w:lineRule="exact"/>
                      <w:ind w:left="60" w:right="0" w:firstLine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fldChar w:fldCharType="begin"/>
                    </w:r>
                    <w:r>
                      <w:rPr>
                        <w:rFonts w:ascii="Calibri" w:hAnsi="Calibri"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4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6" behindDoc="1" locked="0" layoutInCell="1" hidden="0" allowOverlap="1">
              <wp:simplePos x="0" y="0"/>
              <wp:positionH relativeFrom="page">
                <wp:posOffset>3777107</wp:posOffset>
              </wp:positionH>
              <wp:positionV relativeFrom="page">
                <wp:posOffset>9294062</wp:posOffset>
              </wp:positionV>
              <wp:extent cx="219710" cy="165735"/>
              <wp:effectExtent l="0" t="0" r="0" b="0"/>
              <wp:wrapNone/>
              <wp:docPr id="40" name="文本框 4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19710" cy="165735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41">
                      <w:txbxContent>
                        <w:p>
                          <w:pPr>
                            <w:spacing w:before="0" w:line="245" w:lineRule="exact"/>
                            <w:ind w:left="60" w:right="0" w:firstLine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42" o:spid="_x0000_s42" fillcolor="#FFFFFF" stroked="t" strokeweight="1.0pt" style="position:absolute;&#10;margin-left:297.41pt;&#10;margin-top:731.816pt;&#10;width:17.3pt;&#10;height:13.050003pt;&#10;z-index:-2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61" inset="0mm,0mm,0mm,0mm" o:insetmode="custom" style="layout-flow:horizontal;&#10;v-text-anchor:top;">
                <w:txbxContent>
                  <w:p>
                    <w:pPr>
                      <w:spacing w:before="0" w:line="245" w:lineRule="exact"/>
                      <w:ind w:left="60" w:right="0" w:firstLine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fldChar w:fldCharType="begin"/>
                    </w:r>
                    <w:r>
                      <w:rPr>
                        <w:rFonts w:ascii="Calibri" w:hAnsi="Calibri"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4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8" behindDoc="1" locked="0" layoutInCell="1" hidden="0" allowOverlap="1">
              <wp:simplePos x="0" y="0"/>
              <wp:positionH relativeFrom="page">
                <wp:posOffset>3777107</wp:posOffset>
              </wp:positionH>
              <wp:positionV relativeFrom="page">
                <wp:posOffset>9294062</wp:posOffset>
              </wp:positionV>
              <wp:extent cx="219710" cy="165735"/>
              <wp:effectExtent l="0" t="0" r="0" b="0"/>
              <wp:wrapNone/>
              <wp:docPr id="55" name="文本框 5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19710" cy="165735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56">
                      <w:txbxContent>
                        <w:p>
                          <w:pPr>
                            <w:spacing w:before="0" w:line="245" w:lineRule="exact"/>
                            <w:ind w:left="60" w:right="0" w:firstLine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57" o:spid="_x0000_s57" fillcolor="#FFFFFF" stroked="t" strokeweight="1.0pt" style="position:absolute;&#10;margin-left:297.41pt;&#10;margin-top:731.816pt;&#10;width:17.3pt;&#10;height:13.050003pt;&#10;z-index:-1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66" inset="0mm,0mm,0mm,0mm" o:insetmode="custom" style="layout-flow:horizontal;&#10;v-text-anchor:top;">
                <w:txbxContent>
                  <w:p>
                    <w:pPr>
                      <w:spacing w:before="0" w:line="245" w:lineRule="exact"/>
                      <w:ind w:left="60" w:right="0" w:firstLine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fldChar w:fldCharType="begin"/>
                    </w:r>
                    <w:r>
                      <w:rPr>
                        <w:rFonts w:ascii="Calibri" w:hAnsi="Calibri"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7" behindDoc="1" locked="0" layoutInCell="1" hidden="0" allowOverlap="1">
              <wp:simplePos x="0" y="0"/>
              <wp:positionH relativeFrom="page">
                <wp:posOffset>619760</wp:posOffset>
              </wp:positionH>
              <wp:positionV relativeFrom="page">
                <wp:posOffset>9940736</wp:posOffset>
              </wp:positionV>
              <wp:extent cx="500380" cy="81914"/>
              <wp:effectExtent l="0" t="0" r="0" b="0"/>
              <wp:wrapNone/>
              <wp:docPr id="58" name="文本框 5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00380" cy="81914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59"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8"/>
                            </w:rPr>
                          </w:pPr>
                          <w:r>
                            <w:rPr>
                              <w:rFonts w:ascii="Arial MT" w:hAnsi="Arial MT"/>
                              <w:color w:val="B3B3B3"/>
                              <w:spacing w:val="-1"/>
                              <w:sz w:val="8"/>
                            </w:rPr>
                            <w:fldChar w:fldCharType="begin"/>
                          </w:r>
                          <w:r>
                            <w:instrText>HYPERLINK "https://www.researchgate.net/publication/367179633"</w:instrText>
                          </w:r>
                          <w:r>
                            <w:rPr>
                              <w:rFonts w:ascii="Arial MT" w:hAnsi="Arial MT"/>
                              <w:color w:val="B3B3B3"/>
                              <w:spacing w:val="-1"/>
                              <w:sz w:val="8"/>
                            </w:rPr>
                            <w:fldChar w:fldCharType="separate"/>
                          </w:r>
                          <w:r>
                            <w:rPr>
                              <w:rFonts w:ascii="Arial MT" w:hAnsi="Arial MT"/>
                              <w:color w:val="B3B3B3"/>
                              <w:spacing w:val="-1"/>
                              <w:sz w:val="8"/>
                            </w:rPr>
                            <w:t>View</w:t>
                          </w:r>
                          <w:r>
                            <w:rPr>
                              <w:rFonts w:ascii="Arial MT" w:hAnsi="Arial MT"/>
                              <w:color w:val="B3B3B3"/>
                              <w:spacing w:val="-3"/>
                              <w:sz w:val="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B3B3B3"/>
                              <w:spacing w:val="-1"/>
                              <w:sz w:val="8"/>
                            </w:rPr>
                            <w:t>publication</w:t>
                          </w:r>
                          <w:r>
                            <w:rPr>
                              <w:rFonts w:ascii="Arial MT" w:hAnsi="Arial MT"/>
                              <w:color w:val="B3B3B3"/>
                              <w:spacing w:val="-4"/>
                              <w:sz w:val="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B3B3B3"/>
                              <w:spacing w:val="-1"/>
                              <w:sz w:val="8"/>
                            </w:rPr>
                            <w:t>stats</w:t>
                          </w:r>
                          <w:r>
                            <w:rPr>
                              <w:rFonts w:ascii="Arial MT" w:hAnsi="Arial MT"/>
                              <w:color w:val="B3B3B3"/>
                              <w:spacing w:val="-1"/>
                              <w:sz w:val="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60" o:spid="_x0000_s60" fillcolor="#FFFFFF" stroked="t" strokeweight="1.0pt" style="position:absolute;&#10;margin-left:48.8pt;&#10;margin-top:782.7351pt;&#10;width:39.4pt;&#10;height:6.449975pt;&#10;z-index:-1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67" inset="0mm,0mm,0mm,0mm" o:insetmode="custom" style="layout-flow:horizontal;&#10;v-text-anchor:top;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 MT" w:hAnsi="Arial MT"/>
                        <w:sz w:val="8"/>
                      </w:rPr>
                    </w:pPr>
                    <w:r>
                      <w:rPr>
                        <w:rFonts w:ascii="Arial MT" w:hAnsi="Arial MT"/>
                        <w:color w:val="B3B3B3"/>
                        <w:spacing w:val="-1"/>
                        <w:sz w:val="8"/>
                      </w:rPr>
                      <w:fldChar w:fldCharType="begin"/>
                    </w:r>
                    <w:r>
                      <w:instrText>HYPERLINK "https://www.researchgate.net/publication/367179633"</w:instrText>
                    </w:r>
                    <w:r>
                      <w:rPr>
                        <w:rFonts w:ascii="Arial MT" w:hAnsi="Arial MT"/>
                        <w:color w:val="B3B3B3"/>
                        <w:spacing w:val="-1"/>
                        <w:sz w:val="8"/>
                      </w:rPr>
                      <w:fldChar w:fldCharType="separate"/>
                    </w:r>
                    <w:r>
                      <w:rPr>
                        <w:rFonts w:ascii="Arial MT" w:hAnsi="Arial MT"/>
                        <w:color w:val="B3B3B3"/>
                        <w:spacing w:val="-1"/>
                        <w:sz w:val="8"/>
                      </w:rPr>
                      <w:t>View</w:t>
                    </w:r>
                    <w:r>
                      <w:rPr>
                        <w:rFonts w:ascii="Arial MT" w:hAnsi="Arial MT"/>
                        <w:color w:val="B3B3B3"/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B3B3B3"/>
                        <w:spacing w:val="-1"/>
                        <w:sz w:val="8"/>
                      </w:rPr>
                      <w:t>publication</w:t>
                    </w:r>
                    <w:r>
                      <w:rPr>
                        <w:rFonts w:ascii="Arial MT" w:hAnsi="Arial MT"/>
                        <w:color w:val="B3B3B3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B3B3B3"/>
                        <w:spacing w:val="-1"/>
                        <w:sz w:val="8"/>
                      </w:rPr>
                      <w:t>stats</w:t>
                    </w:r>
                    <w:r>
                      <w:rPr>
                        <w:rFonts w:ascii="Arial MT" w:hAnsi="Arial MT"/>
                        <w:color w:val="B3B3B3"/>
                        <w:spacing w:val="-1"/>
                        <w:sz w:val="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E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2435" w:hanging="999"/>
      </w:pPr>
      <w:rPr>
        <w:rFonts w:ascii="Times New Roman" w:hAnsi="Times New Roman" w:eastAsia="Times New Roman" w:cs="Times New Roman" w:hint="default"/>
        <w:b/>
        <w:bCs/>
        <w:w w:val="95"/>
        <w:sz w:val="26"/>
        <w:szCs w:val="26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632" w:hanging="365"/>
      </w:pPr>
      <w:rPr>
        <w:rFonts w:ascii="Times New Roman" w:hAnsi="Times New Roman" w:eastAsia="Times New Roman" w:cs="Times New Roman" w:hint="default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4322" w:hanging="543"/>
      </w:pPr>
      <w:rPr>
        <w:rFonts w:ascii="Times New Roman" w:hAnsi="Times New Roman" w:eastAsia="Times New Roman" w:cs="Times New Roman" w:hint="default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320" w:hanging="543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360" w:hanging="543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400" w:hanging="543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440" w:hanging="543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480" w:hanging="543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520" w:hanging="543"/>
      </w:pPr>
      <w:rPr>
        <w:rFonts w:hint="default"/>
      </w:rPr>
    </w:lvl>
  </w:abstractNum>
  <w:abstractNum w:abstractNumId="1">
    <w:nsid w:val="0000000D"/>
    <w:multiLevelType w:val="hybridMultilevel"/>
    <w:tmpl w:val="00000000"/>
    <w:lvl w:ilvl="0">
      <w:start w:val="3"/>
      <w:numFmt w:val="decimal"/>
      <w:lvlRestart w:val="0"/>
      <w:lvlText w:val="%1"/>
      <w:lvlJc w:val="left"/>
      <w:pPr>
        <w:tabs>
          <w:tab w:val="num" w:pos="0"/>
        </w:tabs>
        <w:ind w:left="2320" w:hanging="221"/>
      </w:pPr>
      <w:rPr>
        <w:rFonts w:ascii="Times New Roman" w:hAnsi="Times New Roman" w:eastAsia="Times New Roman" w:cs="Times New Roman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232" w:hanging="420"/>
      </w:pPr>
      <w:rPr>
        <w:rFonts w:ascii="Times New Roman" w:hAnsi="Times New Roman" w:eastAsia="Times New Roman" w:cs="Times New Roman" w:hint="default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4257" w:hanging="540"/>
      </w:pPr>
      <w:rPr>
        <w:rFonts w:ascii="Times New Roman" w:hAnsi="Times New Roman" w:eastAsia="Times New Roman" w:cs="Times New Roman" w:hint="default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5177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6095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7012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930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847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765" w:hanging="540"/>
      </w:pPr>
      <w:rPr>
        <w:rFonts w:hint="default"/>
      </w:rPr>
    </w:lvl>
  </w:abstractNum>
  <w:abstractNum w:abstractNumId="2">
    <w:nsid w:val="0000000C"/>
    <w:multiLevelType w:val="hybridMultilevel"/>
    <w:tmpl w:val="00000000"/>
    <w:lvl w:ilvl="0">
      <w:start w:val="4"/>
      <w:numFmt w:val="decimal"/>
      <w:lvlRestart w:val="0"/>
      <w:lvlText w:val="%1."/>
      <w:lvlJc w:val="left"/>
      <w:pPr>
        <w:tabs>
          <w:tab w:val="num" w:pos="0"/>
        </w:tabs>
        <w:ind w:left="2260" w:hanging="785"/>
      </w:pPr>
      <w:rPr>
        <w:rFonts w:ascii="Times New Roman" w:hAnsi="Times New Roman" w:eastAsia="Times New Roman" w:cs="Times New Roman" w:hint="default"/>
        <w:b/>
        <w:bCs/>
        <w:w w:val="95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266" w:hanging="366"/>
      </w:pPr>
      <w:rPr>
        <w:rFonts w:ascii="Times New Roman" w:hAnsi="Times New Roman" w:eastAsia="Times New Roman" w:cs="Times New Roman" w:hint="default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4267" w:hanging="540"/>
      </w:pPr>
      <w:rPr>
        <w:rFonts w:ascii="Times New Roman" w:hAnsi="Times New Roman" w:eastAsia="Times New Roman" w:cs="Times New Roman" w:hint="default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260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308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357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405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454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502" w:hanging="540"/>
      </w:pPr>
      <w:rPr>
        <w:rFonts w:hint="default"/>
      </w:rPr>
    </w:lvl>
  </w:abstractNum>
  <w:abstractNum w:abstractNumId="3">
    <w:nsid w:val="0000000B"/>
    <w:multiLevelType w:val="hybridMultilevel"/>
    <w:tmpl w:val="00000000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1600" w:hanging="7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00" w:hanging="725"/>
      </w:pPr>
      <w:rPr>
        <w:rFonts w:ascii="Times New Roman" w:hAnsi="Times New Roman" w:eastAsia="Times New Roman" w:cs="Times New Roman" w:hint="default"/>
        <w:b/>
        <w:bCs/>
        <w:w w:val="100"/>
        <w:sz w:val="28"/>
        <w:szCs w:val="28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00" w:hanging="365"/>
      </w:pPr>
      <w:rPr>
        <w:rFonts w:ascii="Symbol" w:hAnsi="Symbol" w:eastAsia="Symbol" w:cs="Symbol" w:hint="default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600" w:hanging="365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600" w:hanging="365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600" w:hanging="365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600" w:hanging="365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600" w:hanging="365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600" w:hanging="365"/>
      </w:pPr>
      <w:rPr>
        <w:rFonts w:hint="default"/>
      </w:rPr>
    </w:lvl>
  </w:abstractNum>
  <w:abstractNum w:abstractNumId="4">
    <w:nsid w:val="0000000A"/>
    <w:multiLevelType w:val="hybridMultilevel"/>
    <w:tmpl w:val="00000000"/>
    <w:lvl w:ilvl="0">
      <w:start w:val="2"/>
      <w:numFmt w:val="decimal"/>
      <w:lvlRestart w:val="0"/>
      <w:lvlText w:val="%1"/>
      <w:lvlJc w:val="left"/>
      <w:pPr>
        <w:tabs>
          <w:tab w:val="num" w:pos="0"/>
        </w:tabs>
        <w:ind w:left="974" w:hanging="43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74" w:hanging="433"/>
      </w:pPr>
      <w:rPr>
        <w:rFonts w:ascii="Times New Roman" w:hAnsi="Times New Roman" w:eastAsia="Times New Roman" w:cs="Times New Roman" w:hint="default"/>
        <w:b/>
        <w:bCs/>
        <w:w w:val="100"/>
        <w:sz w:val="28"/>
        <w:szCs w:val="28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880" w:hanging="204"/>
      </w:pPr>
      <w:rPr>
        <w:rFonts w:ascii="Symbol" w:hAnsi="Symbol" w:eastAsia="Symbol" w:cs="Symbol" w:hint="default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340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520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700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880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060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240" w:hanging="204"/>
      </w:pPr>
      <w:rPr>
        <w:rFonts w:hint="default"/>
      </w:rPr>
    </w:lvl>
  </w:abstractNum>
  <w:abstractNum w:abstractNumId="5">
    <w:nsid w:val="00000009"/>
    <w:multiLevelType w:val="hybridMultilevel"/>
    <w:tmpl w:val="00000000"/>
    <w:lvl w:ilvl="0">
      <w:start w:val="3"/>
      <w:numFmt w:val="decimal"/>
      <w:lvlRestart w:val="0"/>
      <w:lvlText w:val="%1"/>
      <w:lvlJc w:val="left"/>
      <w:pPr>
        <w:tabs>
          <w:tab w:val="num" w:pos="0"/>
        </w:tabs>
        <w:ind w:left="119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9" w:hanging="423"/>
      </w:pPr>
      <w:rPr>
        <w:rFonts w:ascii="Times New Roman" w:hAnsi="Times New Roman" w:eastAsia="Times New Roman" w:cs="Times New Roman" w:hint="default"/>
        <w:b/>
        <w:bCs/>
        <w:spacing w:val="-4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50" w:hanging="565"/>
      </w:pPr>
      <w:rPr>
        <w:rFonts w:ascii="Times New Roman" w:hAnsi="Times New Roman" w:eastAsia="Times New Roman" w:cs="Times New Roman" w:hint="default"/>
        <w:b/>
        <w:bCs/>
        <w:spacing w:val="-3"/>
        <w:w w:val="99"/>
        <w:sz w:val="26"/>
        <w:szCs w:val="26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240" w:hanging="365"/>
      </w:pPr>
      <w:rPr>
        <w:rFonts w:ascii="Symbol" w:hAnsi="Symbol" w:eastAsia="Symbol" w:cs="Symbol" w:hint="default"/>
        <w:w w:val="100"/>
        <w:sz w:val="24"/>
        <w:szCs w:val="24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830" w:hanging="365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125" w:hanging="365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420" w:hanging="365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715" w:hanging="365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010" w:hanging="365"/>
      </w:pPr>
      <w:rPr>
        <w:rFonts w:hint="default"/>
      </w:rPr>
    </w:lvl>
  </w:abstractNum>
  <w:abstractNum w:abstractNumId="6">
    <w:nsid w:val="00000008"/>
    <w:multiLevelType w:val="hybridMultilevel"/>
    <w:tmpl w:val="00000000"/>
    <w:lvl w:ilvl="0">
      <w:start w:val="0"/>
      <w:numFmt w:val="bullet"/>
      <w:lvlRestart w:val="0"/>
      <w:lvlText w:val="•"/>
      <w:lvlJc w:val="left"/>
      <w:pPr>
        <w:tabs>
          <w:tab w:val="num" w:pos="0"/>
        </w:tabs>
        <w:ind w:left="119" w:hanging="147"/>
      </w:pPr>
      <w:rPr>
        <w:rFonts w:ascii="Times New Roman" w:hAnsi="Times New Roman" w:eastAsia="Times New Roman" w:cs="Times New Roman" w:hint="default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268" w:hanging="147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416" w:hanging="147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564" w:hanging="147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712" w:hanging="147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860" w:hanging="147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008" w:hanging="147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156" w:hanging="147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304" w:hanging="147"/>
      </w:pPr>
      <w:rPr>
        <w:rFonts w:hint="default"/>
      </w:rPr>
    </w:lvl>
  </w:abstractNum>
  <w:abstractNum w:abstractNumId="7">
    <w:nsid w:val="00000007"/>
    <w:multiLevelType w:val="hybridMultilevel"/>
    <w:tmpl w:val="00000000"/>
    <w:lvl w:ilvl="0">
      <w:start w:val="0"/>
      <w:numFmt w:val="bullet"/>
      <w:lvlRestart w:val="0"/>
      <w:lvlText w:val="▪"/>
      <w:lvlJc w:val="left"/>
      <w:pPr>
        <w:tabs>
          <w:tab w:val="num" w:pos="0"/>
        </w:tabs>
        <w:ind w:left="323" w:hanging="147"/>
      </w:pPr>
      <w:rPr>
        <w:rFonts w:ascii="Times New Roman" w:hAnsi="Times New Roman" w:eastAsia="Times New Roman" w:cs="Times New Roman" w:hint="default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448" w:hanging="147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576" w:hanging="147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704" w:hanging="147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832" w:hanging="147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960" w:hanging="147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088" w:hanging="147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216" w:hanging="147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344" w:hanging="147"/>
      </w:pPr>
      <w:rPr>
        <w:rFonts w:hint="default"/>
      </w:rPr>
    </w:lvl>
  </w:abstractNum>
  <w:abstractNum w:abstractNumId="8">
    <w:nsid w:val="00000006"/>
    <w:multiLevelType w:val="hybridMultilevel"/>
    <w:tmpl w:val="00000000"/>
    <w:lvl w:ilvl="0">
      <w:start w:val="4"/>
      <w:numFmt w:val="decimal"/>
      <w:lvlRestart w:val="0"/>
      <w:lvlText w:val="%1"/>
      <w:lvlJc w:val="left"/>
      <w:pPr>
        <w:tabs>
          <w:tab w:val="num" w:pos="0"/>
        </w:tabs>
        <w:ind w:left="1439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39" w:hanging="564"/>
      </w:pPr>
      <w:rPr>
        <w:rFonts w:ascii="Times New Roman" w:hAnsi="Times New Roman" w:eastAsia="Times New Roman" w:cs="Times New Roman" w:hint="default"/>
        <w:b/>
        <w:bCs/>
        <w:w w:val="100"/>
        <w:sz w:val="28"/>
        <w:szCs w:val="28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00" w:hanging="365"/>
      </w:pPr>
      <w:rPr>
        <w:rFonts w:ascii="Symbol" w:hAnsi="Symbol" w:eastAsia="Symbol" w:cs="Symbol" w:hint="default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822" w:hanging="365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933" w:hanging="365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044" w:hanging="365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155" w:hanging="365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266" w:hanging="365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377" w:hanging="365"/>
      </w:pPr>
      <w:rPr>
        <w:rFonts w:hint="default"/>
      </w:rPr>
    </w:lvl>
  </w:abstractNum>
  <w:abstractNum w:abstractNumId="9">
    <w:nsid w:val="00000005"/>
    <w:multiLevelType w:val="hybridMultilevel"/>
    <w:tmpl w:val="00000000"/>
    <w:lvl w:ilvl="0">
      <w:start w:val="1"/>
      <w:numFmt w:val="upperRoman"/>
      <w:lvlRestart w:val="0"/>
      <w:lvlText w:val="%1."/>
      <w:lvlJc w:val="left"/>
      <w:pPr>
        <w:tabs>
          <w:tab w:val="num" w:pos="0"/>
        </w:tabs>
        <w:ind w:left="2411" w:hanging="720"/>
      </w:pPr>
      <w:rPr>
        <w:rFonts w:ascii="Times New Roman" w:hAnsi="Times New Roman" w:eastAsia="Times New Roman" w:cs="Times New Roman" w:hint="default"/>
        <w:b/>
        <w:bCs/>
        <w:spacing w:val="-1"/>
        <w:w w:val="95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3338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4256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5174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6092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701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928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846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764" w:hanging="720"/>
      </w:pPr>
      <w:rPr>
        <w:rFonts w:hint="default"/>
      </w:rPr>
    </w:lvl>
  </w:abstractNum>
  <w:abstractNum w:abstractNumId="10">
    <w:nsid w:val="00000004"/>
    <w:multiLevelType w:val="hybridMultilevel"/>
    <w:tmpl w:val="00000000"/>
    <w:lvl w:ilvl="0">
      <w:start w:val="5"/>
      <w:numFmt w:val="decimal"/>
      <w:lvlRestart w:val="0"/>
      <w:lvlText w:val="%1"/>
      <w:lvlJc w:val="left"/>
      <w:pPr>
        <w:tabs>
          <w:tab w:val="num" w:pos="0"/>
        </w:tabs>
        <w:ind w:left="1089" w:hanging="214"/>
      </w:pPr>
      <w:rPr>
        <w:rFonts w:ascii="Times New Roman" w:hAnsi="Times New Roman" w:eastAsia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00" w:hanging="425"/>
      </w:pPr>
      <w:rPr>
        <w:rFonts w:ascii="Times New Roman" w:hAnsi="Times New Roman" w:eastAsia="Times New Roman" w:cs="Times New Roman" w:hint="default"/>
        <w:b/>
        <w:bCs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444" w:hanging="425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588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733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877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022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166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311" w:hanging="425"/>
      </w:pPr>
      <w:rPr>
        <w:rFonts w:hint="default"/>
      </w:rPr>
    </w:lvl>
  </w:abstractNum>
  <w:abstractNum w:abstractNumId="11">
    <w:nsid w:val="00000003"/>
    <w:multiLevelType w:val="hybridMultilevel"/>
    <w:tmpl w:val="00000000"/>
    <w:lvl w:ilvl="0">
      <w:start w:val="6"/>
      <w:numFmt w:val="decimal"/>
      <w:lvlRestart w:val="0"/>
      <w:lvlText w:val="%1"/>
      <w:lvlJc w:val="left"/>
      <w:pPr>
        <w:tabs>
          <w:tab w:val="num" w:pos="0"/>
        </w:tabs>
        <w:ind w:left="1247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47" w:hanging="423"/>
      </w:pPr>
      <w:rPr>
        <w:rFonts w:ascii="Times New Roman" w:hAnsi="Times New Roman" w:eastAsia="Times New Roman" w:cs="Times New Roman" w:hint="default"/>
        <w:b/>
        <w:bCs/>
        <w:w w:val="100"/>
        <w:sz w:val="28"/>
        <w:szCs w:val="28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00" w:hanging="365"/>
      </w:pPr>
      <w:rPr>
        <w:rFonts w:ascii="Symbol" w:hAnsi="Symbol" w:eastAsia="Symbol" w:cs="Symbol" w:hint="default"/>
        <w:w w:val="100"/>
        <w:sz w:val="28"/>
        <w:szCs w:val="28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822" w:hanging="365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933" w:hanging="365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044" w:hanging="365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155" w:hanging="365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266" w:hanging="365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377" w:hanging="365"/>
      </w:pPr>
      <w:rPr>
        <w:rFonts w:hint="default"/>
      </w:rPr>
    </w:lvl>
  </w:abstractNum>
  <w:abstractNum w:abstractNumId="12">
    <w:nsid w:val="00000002"/>
    <w:multiLevelType w:val="hybridMultilevel"/>
    <w:tmpl w:val="00000000"/>
    <w:lvl w:ilvl="0">
      <w:start w:val="0"/>
      <w:numFmt w:val="bullet"/>
      <w:lvlRestart w:val="0"/>
      <w:lvlText w:val=""/>
      <w:lvlJc w:val="left"/>
      <w:pPr>
        <w:tabs>
          <w:tab w:val="num" w:pos="0"/>
        </w:tabs>
        <w:ind w:left="1240" w:hanging="360"/>
      </w:pPr>
      <w:rPr>
        <w:rFonts w:ascii="Wingdings" w:hAnsi="Wingdings" w:eastAsia="Wingdings" w:cs="Wingdings" w:hint="default"/>
        <w:spacing w:val="39"/>
        <w:w w:val="100"/>
        <w:sz w:val="36"/>
        <w:szCs w:val="36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27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31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34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3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4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45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49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528" w:hanging="360"/>
      </w:pPr>
      <w:rPr>
        <w:rFonts w:hint="default"/>
      </w:rPr>
    </w:lvl>
  </w:abstractNum>
  <w:abstractNum w:abstractNumId="13">
    <w:nsid w:val="00000001"/>
    <w:multiLevelType w:val="hybridMultilevel"/>
    <w:tmpl w:val="00000000"/>
    <w:lvl w:ilvl="0">
      <w:start w:val="7"/>
      <w:numFmt w:val="decimal"/>
      <w:lvlRestart w:val="0"/>
      <w:lvlText w:val="%1"/>
      <w:lvlJc w:val="left"/>
      <w:pPr>
        <w:tabs>
          <w:tab w:val="num" w:pos="0"/>
        </w:tabs>
        <w:ind w:left="159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98" w:hanging="360"/>
      </w:pPr>
      <w:rPr>
        <w:rFonts w:ascii="Times New Roman" w:hAnsi="Times New Roman" w:eastAsia="Times New Roman" w:cs="Times New Roman" w:hint="default"/>
        <w:b/>
        <w:bCs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720" w:hanging="1007"/>
      </w:pPr>
      <w:rPr>
        <w:rFonts w:ascii="Times New Roman" w:hAnsi="Times New Roman" w:eastAsia="Times New Roman" w:cs="Times New Roman" w:hint="default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5471" w:hanging="1007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6346" w:hanging="1007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7222" w:hanging="1007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8097" w:hanging="1007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973" w:hanging="1007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848" w:hanging="1007"/>
      </w:pPr>
      <w:rPr>
        <w:rFonts w:hint="default"/>
      </w:rPr>
    </w:lvl>
  </w:abstractNum>
  <w:abstractNum w:abstractNumId="14">
    <w:nsid w:val="00000000"/>
    <w:multiLevelType w:val="hybridMultilevel"/>
    <w:tmpl w:val="00000000"/>
    <w:lvl w:ilvl="0">
      <w:start w:val="1"/>
      <w:numFmt w:val="decimal"/>
      <w:lvlRestart w:val="0"/>
      <w:lvlText w:val="[%1]"/>
      <w:lvlJc w:val="left"/>
      <w:pPr>
        <w:tabs>
          <w:tab w:val="num" w:pos="0"/>
        </w:tabs>
        <w:ind w:left="1336" w:hanging="461"/>
      </w:pPr>
      <w:rPr>
        <w:rFonts w:ascii="Times New Roman" w:hAnsi="Times New Roman" w:eastAsia="Times New Roman" w:cs="Times New Roman" w:hint="default"/>
        <w:b/>
        <w:bCs/>
        <w:i/>
        <w:iCs/>
        <w:w w:val="95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366" w:hanging="46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392" w:hanging="4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418" w:hanging="4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444" w:hanging="4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470" w:hanging="4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496" w:hanging="4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522" w:hanging="4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548" w:hanging="46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TOC 1"/>
    <w:basedOn w:val="0"/>
    <w:pPr>
      <w:spacing w:before="597"/>
      <w:ind w:left="880"/>
    </w:pPr>
    <w:rPr>
      <w:rFonts w:ascii="Times New Roman" w:eastAsia="Times New Roman" w:cs="Times New Roman" w:hAnsi="Times New Roman"/>
      <w:b/>
      <w:bCs/>
      <w:sz w:val="24"/>
      <w:szCs w:val="24"/>
      <w:lang w:val="en-US" w:eastAsia="en-US" w:bidi="ar-SA"/>
    </w:rPr>
  </w:style>
  <w:style w:type="paragraph" w:customStyle="1" w:styleId="16">
    <w:name w:val="TOC 2"/>
    <w:basedOn w:val="0"/>
    <w:pPr>
      <w:spacing w:before="139"/>
      <w:ind w:left="947"/>
    </w:pPr>
    <w:rPr>
      <w:rFonts w:ascii="Times New Roman" w:eastAsia="Times New Roman" w:cs="Times New Roman" w:hAnsi="Times New Roman"/>
      <w:b/>
      <w:bCs/>
      <w:sz w:val="24"/>
      <w:szCs w:val="24"/>
      <w:lang w:val="en-US" w:eastAsia="en-US" w:bidi="ar-SA"/>
    </w:rPr>
  </w:style>
  <w:style w:type="paragraph" w:customStyle="1" w:styleId="17">
    <w:name w:val="TOC 3"/>
    <w:basedOn w:val="0"/>
    <w:pPr>
      <w:spacing w:before="79"/>
      <w:ind w:left="1475" w:hanging="999"/>
    </w:pPr>
    <w:rPr>
      <w:rFonts w:ascii="Times New Roman" w:eastAsia="Times New Roman" w:cs="Times New Roman" w:hAnsi="Times New Roman"/>
      <w:b/>
      <w:bCs/>
      <w:sz w:val="24"/>
      <w:szCs w:val="24"/>
      <w:lang w:val="en-US" w:eastAsia="en-US" w:bidi="ar-SA"/>
    </w:rPr>
  </w:style>
  <w:style w:type="paragraph" w:customStyle="1" w:styleId="18">
    <w:name w:val="TOC 4"/>
    <w:basedOn w:val="0"/>
    <w:pPr>
      <w:spacing w:before="144"/>
      <w:ind w:left="2320" w:hanging="786"/>
    </w:pPr>
    <w:rPr>
      <w:rFonts w:ascii="Times New Roman" w:eastAsia="Times New Roman" w:cs="Times New Roman" w:hAnsi="Times New Roman"/>
      <w:b/>
      <w:bCs/>
      <w:sz w:val="24"/>
      <w:szCs w:val="24"/>
      <w:lang w:val="en-US" w:eastAsia="en-US" w:bidi="ar-SA"/>
    </w:rPr>
  </w:style>
  <w:style w:type="paragraph" w:customStyle="1" w:styleId="19">
    <w:name w:val="TOC 5"/>
    <w:basedOn w:val="0"/>
    <w:pPr>
      <w:spacing w:before="557"/>
      <w:ind w:left="2320" w:hanging="222"/>
    </w:pPr>
    <w:rPr>
      <w:rFonts w:ascii="Times New Roman" w:eastAsia="Times New Roman" w:cs="Times New Roman" w:hAnsi="Times New Roman"/>
      <w:b/>
      <w:bCs/>
      <w:sz w:val="24"/>
      <w:szCs w:val="24"/>
      <w:lang w:val="en-US" w:eastAsia="en-US" w:bidi="ar-SA"/>
    </w:rPr>
  </w:style>
  <w:style w:type="paragraph" w:customStyle="1" w:styleId="20">
    <w:name w:val="TOC 6"/>
    <w:basedOn w:val="0"/>
    <w:pPr>
      <w:spacing w:before="118"/>
      <w:ind w:left="2632" w:hanging="366"/>
    </w:pPr>
    <w:rPr>
      <w:rFonts w:ascii="Times New Roman" w:eastAsia="Times New Roman" w:cs="Times New Roman" w:hAnsi="Times New Roman"/>
      <w:sz w:val="24"/>
      <w:szCs w:val="24"/>
      <w:lang w:val="en-US" w:eastAsia="en-US" w:bidi="ar-SA"/>
    </w:rPr>
  </w:style>
  <w:style w:type="paragraph" w:customStyle="1" w:styleId="21">
    <w:name w:val="TOC 7"/>
    <w:basedOn w:val="0"/>
    <w:pPr>
      <w:spacing w:before="144"/>
      <w:ind w:left="3292" w:hanging="541"/>
    </w:pPr>
    <w:rPr>
      <w:rFonts w:ascii="Times New Roman" w:eastAsia="Times New Roman" w:cs="Times New Roman" w:hAnsi="Times New Roman"/>
      <w:sz w:val="24"/>
      <w:szCs w:val="24"/>
      <w:lang w:val="en-US" w:eastAsia="en-US" w:bidi="ar-SA"/>
    </w:rPr>
  </w:style>
  <w:style w:type="paragraph" w:customStyle="1" w:styleId="22">
    <w:name w:val="TOC 8"/>
    <w:basedOn w:val="0"/>
    <w:pPr>
      <w:spacing w:before="144"/>
      <w:ind w:left="3232" w:hanging="421"/>
    </w:pPr>
    <w:rPr>
      <w:rFonts w:ascii="Times New Roman" w:eastAsia="Times New Roman" w:cs="Times New Roman" w:hAnsi="Times New Roman"/>
      <w:sz w:val="24"/>
      <w:szCs w:val="24"/>
      <w:lang w:val="en-US" w:eastAsia="en-US" w:bidi="ar-SA"/>
    </w:rPr>
  </w:style>
  <w:style w:type="paragraph" w:customStyle="1" w:styleId="23">
    <w:name w:val="TOC 9"/>
    <w:basedOn w:val="0"/>
    <w:pPr>
      <w:spacing w:before="139"/>
      <w:ind w:left="3247" w:hanging="366"/>
    </w:pPr>
    <w:rPr>
      <w:rFonts w:ascii="Times New Roman" w:eastAsia="Times New Roman" w:cs="Times New Roman" w:hAnsi="Times New Roman"/>
      <w:sz w:val="24"/>
      <w:szCs w:val="24"/>
      <w:lang w:val="en-US" w:eastAsia="en-US" w:bidi="ar-SA"/>
    </w:rPr>
  </w:style>
  <w:style w:type="paragraph" w:styleId="24">
    <w:name w:val="Body Text"/>
    <w:basedOn w:val="0"/>
    <w:rPr>
      <w:rFonts w:ascii="Times New Roman" w:eastAsia="Times New Roman" w:cs="Times New Roman" w:hAnsi="Times New Roman"/>
      <w:sz w:val="24"/>
      <w:szCs w:val="24"/>
      <w:lang w:val="en-US" w:eastAsia="en-US" w:bidi="ar-SA"/>
    </w:rPr>
  </w:style>
  <w:style w:type="paragraph" w:customStyle="1" w:styleId="25">
    <w:name w:val="Heading 1"/>
    <w:basedOn w:val="0"/>
    <w:pPr>
      <w:spacing w:before="59"/>
      <w:ind w:left="1648" w:right="2119"/>
      <w:jc w:val="center"/>
      <w:outlineLvl w:val="1"/>
    </w:pPr>
    <w:rPr>
      <w:rFonts w:ascii="Times New Roman" w:eastAsia="Times New Roman" w:cs="Times New Roman" w:hAnsi="Times New Roman"/>
      <w:b/>
      <w:bCs/>
      <w:sz w:val="32"/>
      <w:szCs w:val="32"/>
      <w:lang w:val="en-US" w:eastAsia="en-US" w:bidi="ar-SA"/>
    </w:rPr>
  </w:style>
  <w:style w:type="paragraph" w:customStyle="1" w:styleId="26">
    <w:name w:val="Heading 2"/>
    <w:basedOn w:val="0"/>
    <w:pPr>
      <w:ind w:left="1600" w:hanging="726"/>
      <w:outlineLvl w:val="2"/>
    </w:pPr>
    <w:rPr>
      <w:rFonts w:ascii="Times New Roman" w:eastAsia="Times New Roman" w:cs="Times New Roman" w:hAnsi="Times New Roman"/>
      <w:b/>
      <w:bCs/>
      <w:sz w:val="28"/>
      <w:szCs w:val="28"/>
      <w:lang w:val="en-US" w:eastAsia="en-US" w:bidi="ar-SA"/>
    </w:rPr>
  </w:style>
  <w:style w:type="paragraph" w:customStyle="1" w:styleId="27">
    <w:name w:val="List Paragraph"/>
    <w:basedOn w:val="0"/>
    <w:pPr>
      <w:ind w:left="1600" w:hanging="366"/>
    </w:pPr>
    <w:rPr>
      <w:rFonts w:ascii="Times New Roman" w:eastAsia="Times New Roman" w:cs="Times New Roman" w:hAnsi="Times New Roman"/>
      <w:lang w:val="en-US" w:eastAsia="en-US" w:bidi="ar-SA"/>
    </w:rPr>
  </w:style>
  <w:style w:type="paragraph" w:customStyle="1" w:styleId="2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17.jpeg"/><Relationship Id="rId8" Type="http://schemas.openxmlformats.org/officeDocument/2006/relationships/image" Target="media/20.jpeg"/><Relationship Id="rId9" Type="http://schemas.openxmlformats.org/officeDocument/2006/relationships/image" Target="media/23.jpeg"/><Relationship Id="rId10" Type="http://schemas.openxmlformats.org/officeDocument/2006/relationships/image" Target="media/26.jpeg"/><Relationship Id="rId11" Type="http://schemas.openxmlformats.org/officeDocument/2006/relationships/footer" Target="footer4.xml"/><Relationship Id="rId12" Type="http://schemas.openxmlformats.org/officeDocument/2006/relationships/image" Target="media/29.png"/><Relationship Id="rId13" Type="http://schemas.openxmlformats.org/officeDocument/2006/relationships/footer" Target="footer5.xml"/><Relationship Id="rId14" Type="http://schemas.openxmlformats.org/officeDocument/2006/relationships/image" Target="media/35.png"/><Relationship Id="rId15" Type="http://schemas.openxmlformats.org/officeDocument/2006/relationships/image" Target="media/38.png"/><Relationship Id="rId16" Type="http://schemas.openxmlformats.org/officeDocument/2006/relationships/footer" Target="footer6.xml"/><Relationship Id="rId17" Type="http://schemas.openxmlformats.org/officeDocument/2006/relationships/image" Target="media/44.png"/><Relationship Id="rId18" Type="http://schemas.openxmlformats.org/officeDocument/2006/relationships/image" Target="media/47.png"/><Relationship Id="rId19" Type="http://schemas.openxmlformats.org/officeDocument/2006/relationships/image" Target="media/50.jpeg"/><Relationship Id="rId20" Type="http://schemas.openxmlformats.org/officeDocument/2006/relationships/image" Target="media/53.jpeg"/><Relationship Id="rId21" Type="http://schemas.openxmlformats.org/officeDocument/2006/relationships/footer" Target="footer7.xml"/><Relationship Id="rId22" Type="http://schemas.openxmlformats.org/officeDocument/2006/relationships/styles" Target="styles.xml"/><Relationship Id="rId23" Type="http://schemas.openxmlformats.org/officeDocument/2006/relationships/numbering" Target="numbering.xml"/><Relationship Id="rId2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34</Pages>
  <Words>3493</Words>
  <Characters>18651</Characters>
  <Lines>566</Lines>
  <Paragraphs>210</Paragraphs>
  <CharactersWithSpaces>21909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2023-05-27T04:56:32Z</dcterms:created>
  <dcterms:modified xsi:type="dcterms:W3CDTF">2023-05-27T02:30:04Z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LastSaved">
    <vt:filetime>2023-05-26T16:00:00Z</vt:filetime>
  </property>
</Properties>
</file>